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3BB" w:rsidRPr="002F0267" w:rsidRDefault="00A3508D" w:rsidP="00117657">
      <w:pPr>
        <w:jc w:val="center"/>
        <w:rPr>
          <w:rFonts w:asciiTheme="minorHAnsi" w:hAnsiTheme="minorHAnsi" w:cs="Calibri"/>
        </w:rPr>
      </w:pPr>
      <w:r>
        <w:rPr>
          <w:rFonts w:asciiTheme="minorHAnsi" w:hAnsiTheme="minorHAnsi" w:cs="Calibri"/>
          <w:noProof/>
        </w:rPr>
        <w:drawing>
          <wp:inline distT="0" distB="0" distL="0" distR="0">
            <wp:extent cx="1190625" cy="1285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lum bright="1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08" w:rsidRPr="002F0267" w:rsidRDefault="00A01D2C" w:rsidP="00F13110">
      <w:pPr>
        <w:jc w:val="center"/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>John Carroll B. Cañ</w:t>
      </w:r>
      <w:r w:rsidR="005D0408" w:rsidRPr="002F0267">
        <w:rPr>
          <w:rFonts w:asciiTheme="minorHAnsi" w:hAnsiTheme="minorHAnsi" w:cs="Calibri"/>
        </w:rPr>
        <w:t>ete</w:t>
      </w:r>
    </w:p>
    <w:p w:rsidR="005D0408" w:rsidRPr="002F0267" w:rsidRDefault="005D0408" w:rsidP="00F13110">
      <w:pPr>
        <w:jc w:val="center"/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>0118 Holy family road Nivel Hills, Busay, Cebu City</w:t>
      </w:r>
    </w:p>
    <w:p w:rsidR="005D0408" w:rsidRPr="002F0267" w:rsidRDefault="00872062" w:rsidP="00F13110">
      <w:pPr>
        <w:jc w:val="center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Contact no. </w:t>
      </w:r>
      <w:r w:rsidR="00436527" w:rsidRPr="002F0267">
        <w:rPr>
          <w:rFonts w:asciiTheme="minorHAnsi" w:hAnsiTheme="minorHAnsi" w:cs="Calibri"/>
        </w:rPr>
        <w:t>09224690843</w:t>
      </w:r>
    </w:p>
    <w:p w:rsidR="005D0408" w:rsidRPr="002F0267" w:rsidRDefault="005D0408" w:rsidP="00F13110">
      <w:pPr>
        <w:jc w:val="center"/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Email Address: </w:t>
      </w:r>
      <w:hyperlink r:id="rId6" w:history="1">
        <w:r w:rsidR="00436527" w:rsidRPr="002F0267">
          <w:rPr>
            <w:rStyle w:val="Hyperlink"/>
            <w:rFonts w:asciiTheme="minorHAnsi" w:hAnsiTheme="minorHAnsi" w:cs="Calibri"/>
            <w:color w:val="000000" w:themeColor="text1"/>
          </w:rPr>
          <w:t>johncarl4you@yahoo.com</w:t>
        </w:r>
      </w:hyperlink>
    </w:p>
    <w:p w:rsidR="00057F94" w:rsidRPr="002F0267" w:rsidRDefault="00057F94" w:rsidP="00F13110">
      <w:pPr>
        <w:rPr>
          <w:rFonts w:asciiTheme="minorHAnsi" w:hAnsiTheme="minorHAnsi" w:cs="Calibri"/>
        </w:rPr>
      </w:pPr>
    </w:p>
    <w:p w:rsidR="005D0408" w:rsidRPr="002F0267" w:rsidRDefault="00641506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>I</w:t>
      </w:r>
      <w:r w:rsidR="008F23BB" w:rsidRPr="002F0267">
        <w:rPr>
          <w:rFonts w:asciiTheme="minorHAnsi" w:hAnsiTheme="minorHAnsi" w:cs="Calibri"/>
        </w:rPr>
        <w:t>.</w:t>
      </w:r>
      <w:r w:rsidR="005D0408" w:rsidRPr="002F0267">
        <w:rPr>
          <w:rFonts w:asciiTheme="minorHAnsi" w:hAnsiTheme="minorHAnsi" w:cs="Calibri"/>
        </w:rPr>
        <w:t>Objectives:</w:t>
      </w:r>
    </w:p>
    <w:p w:rsidR="008F23BB" w:rsidRPr="002F0267" w:rsidRDefault="005D0408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ab/>
      </w:r>
      <w:r w:rsidRPr="002F0267">
        <w:rPr>
          <w:rFonts w:asciiTheme="minorHAnsi" w:hAnsiTheme="minorHAnsi" w:cs="Calibri"/>
        </w:rPr>
        <w:tab/>
        <w:t xml:space="preserve">A position that to utilize my background </w:t>
      </w:r>
      <w:r w:rsidR="002F0267" w:rsidRPr="002F0267">
        <w:rPr>
          <w:rFonts w:asciiTheme="minorHAnsi" w:hAnsiTheme="minorHAnsi" w:cs="Calibri"/>
        </w:rPr>
        <w:t>skills.</w:t>
      </w:r>
    </w:p>
    <w:p w:rsidR="005D0408" w:rsidRPr="002F0267" w:rsidRDefault="005D0408" w:rsidP="00F13110">
      <w:pPr>
        <w:rPr>
          <w:rFonts w:asciiTheme="minorHAnsi" w:hAnsiTheme="minorHAnsi" w:cs="Calibri"/>
        </w:rPr>
      </w:pPr>
    </w:p>
    <w:p w:rsidR="005D0408" w:rsidRPr="002F0267" w:rsidRDefault="00641506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>I</w:t>
      </w:r>
      <w:r w:rsidR="008F23BB" w:rsidRPr="002F0267">
        <w:rPr>
          <w:rFonts w:asciiTheme="minorHAnsi" w:hAnsiTheme="minorHAnsi" w:cs="Calibri"/>
        </w:rPr>
        <w:t>I.</w:t>
      </w:r>
      <w:r w:rsidR="005D0408" w:rsidRPr="002F0267">
        <w:rPr>
          <w:rFonts w:asciiTheme="minorHAnsi" w:hAnsiTheme="minorHAnsi" w:cs="Calibri"/>
        </w:rPr>
        <w:t>Summary of Qualifications:</w:t>
      </w:r>
    </w:p>
    <w:p w:rsidR="00965D9D" w:rsidRDefault="00F13110" w:rsidP="00F13110">
      <w:pPr>
        <w:numPr>
          <w:ilvl w:val="0"/>
          <w:numId w:val="16"/>
        </w:num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>Knowledgeable</w:t>
      </w:r>
      <w:r w:rsidR="005D0408" w:rsidRPr="002F0267">
        <w:rPr>
          <w:rFonts w:asciiTheme="minorHAnsi" w:hAnsiTheme="minorHAnsi" w:cs="Calibri"/>
        </w:rPr>
        <w:t xml:space="preserve"> in Microsoft Applications (MS word, Excel, </w:t>
      </w:r>
      <w:r w:rsidR="00965D9D">
        <w:rPr>
          <w:rFonts w:asciiTheme="minorHAnsi" w:hAnsiTheme="minorHAnsi" w:cs="Calibri"/>
        </w:rPr>
        <w:t xml:space="preserve">and </w:t>
      </w:r>
      <w:r w:rsidRPr="002F0267">
        <w:rPr>
          <w:rFonts w:asciiTheme="minorHAnsi" w:hAnsiTheme="minorHAnsi" w:cs="Calibri"/>
        </w:rPr>
        <w:t>PowerPoint</w:t>
      </w:r>
      <w:r w:rsidR="00965D9D">
        <w:rPr>
          <w:rFonts w:asciiTheme="minorHAnsi" w:hAnsiTheme="minorHAnsi" w:cs="Calibri"/>
        </w:rPr>
        <w:t>)</w:t>
      </w:r>
    </w:p>
    <w:p w:rsidR="005D0408" w:rsidRPr="002F0267" w:rsidRDefault="005D0408" w:rsidP="00F13110">
      <w:pPr>
        <w:numPr>
          <w:ilvl w:val="0"/>
          <w:numId w:val="16"/>
        </w:num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Adobe </w:t>
      </w:r>
      <w:r w:rsidR="00F13110" w:rsidRPr="002F0267">
        <w:rPr>
          <w:rFonts w:asciiTheme="minorHAnsi" w:hAnsiTheme="minorHAnsi" w:cs="Calibri"/>
        </w:rPr>
        <w:t>Photoshop</w:t>
      </w:r>
      <w:bookmarkStart w:id="0" w:name="_GoBack"/>
      <w:bookmarkEnd w:id="0"/>
      <w:r w:rsidR="00965D9D">
        <w:rPr>
          <w:rFonts w:asciiTheme="minorHAnsi" w:hAnsiTheme="minorHAnsi" w:cs="Calibri"/>
        </w:rPr>
        <w:t xml:space="preserve">, Illustrator, and </w:t>
      </w:r>
      <w:proofErr w:type="spellStart"/>
      <w:r w:rsidR="00965D9D">
        <w:rPr>
          <w:rFonts w:asciiTheme="minorHAnsi" w:hAnsiTheme="minorHAnsi" w:cs="Calibri"/>
        </w:rPr>
        <w:t>Indesign</w:t>
      </w:r>
      <w:proofErr w:type="spellEnd"/>
      <w:r w:rsidRPr="002F0267">
        <w:rPr>
          <w:rFonts w:asciiTheme="minorHAnsi" w:hAnsiTheme="minorHAnsi" w:cs="Calibri"/>
        </w:rPr>
        <w:t>.</w:t>
      </w:r>
    </w:p>
    <w:p w:rsidR="005D0408" w:rsidRPr="002F0267" w:rsidRDefault="005D0408" w:rsidP="00F13110">
      <w:pPr>
        <w:numPr>
          <w:ilvl w:val="0"/>
          <w:numId w:val="16"/>
        </w:num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>Painting,</w:t>
      </w:r>
      <w:r w:rsidR="009E4073" w:rsidRPr="002F0267">
        <w:rPr>
          <w:rFonts w:asciiTheme="minorHAnsi" w:hAnsiTheme="minorHAnsi" w:cs="Calibri"/>
        </w:rPr>
        <w:t xml:space="preserve"> Photography,</w:t>
      </w:r>
      <w:r w:rsidR="00D70EC6" w:rsidRPr="002F0267">
        <w:rPr>
          <w:rFonts w:asciiTheme="minorHAnsi" w:hAnsiTheme="minorHAnsi" w:cs="Calibri"/>
        </w:rPr>
        <w:t xml:space="preserve"> Drawing, Designing.</w:t>
      </w:r>
    </w:p>
    <w:p w:rsidR="00057F94" w:rsidRPr="002F0267" w:rsidRDefault="00057F94" w:rsidP="00F13110">
      <w:pPr>
        <w:rPr>
          <w:rFonts w:asciiTheme="minorHAnsi" w:hAnsiTheme="minorHAnsi" w:cs="Calibri"/>
        </w:rPr>
      </w:pPr>
    </w:p>
    <w:p w:rsidR="005D0408" w:rsidRPr="002F0267" w:rsidRDefault="002F0267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>III</w:t>
      </w:r>
      <w:r w:rsidR="00641506" w:rsidRPr="002F0267">
        <w:rPr>
          <w:rFonts w:asciiTheme="minorHAnsi" w:hAnsiTheme="minorHAnsi" w:cs="Calibri"/>
        </w:rPr>
        <w:t xml:space="preserve">.        </w:t>
      </w:r>
      <w:r w:rsidR="005D0408" w:rsidRPr="002F0267">
        <w:rPr>
          <w:rFonts w:asciiTheme="minorHAnsi" w:hAnsiTheme="minorHAnsi" w:cs="Calibri"/>
        </w:rPr>
        <w:t>Working Experience</w:t>
      </w:r>
    </w:p>
    <w:p w:rsidR="00531C5F" w:rsidRDefault="00965D9D" w:rsidP="00F13110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ab/>
      </w:r>
    </w:p>
    <w:p w:rsidR="00965D9D" w:rsidRPr="002F0267" w:rsidRDefault="00965D9D" w:rsidP="00965D9D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      Company: </w:t>
      </w:r>
      <w:proofErr w:type="spellStart"/>
      <w:r>
        <w:rPr>
          <w:rFonts w:asciiTheme="minorHAnsi" w:hAnsiTheme="minorHAnsi" w:cs="Calibri"/>
        </w:rPr>
        <w:t>Ripeconcepts</w:t>
      </w:r>
      <w:proofErr w:type="spellEnd"/>
      <w:r>
        <w:rPr>
          <w:rFonts w:asciiTheme="minorHAnsi" w:hAnsiTheme="minorHAnsi" w:cs="Calibri"/>
        </w:rPr>
        <w:t xml:space="preserve"> Inc.</w:t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  <w:t>Position: Design Associate (contractual)</w:t>
      </w:r>
    </w:p>
    <w:p w:rsidR="00965D9D" w:rsidRPr="002F0267" w:rsidRDefault="00965D9D" w:rsidP="00965D9D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      A</w:t>
      </w:r>
      <w:r>
        <w:rPr>
          <w:rFonts w:asciiTheme="minorHAnsi" w:hAnsiTheme="minorHAnsi" w:cs="Calibri"/>
        </w:rPr>
        <w:t>ddress: 12</w:t>
      </w:r>
      <w:r w:rsidRPr="00965D9D">
        <w:rPr>
          <w:rFonts w:asciiTheme="minorHAnsi" w:hAnsiTheme="minorHAnsi" w:cs="Calibri"/>
          <w:vertAlign w:val="superscript"/>
        </w:rPr>
        <w:t>th</w:t>
      </w:r>
      <w:r>
        <w:rPr>
          <w:rFonts w:asciiTheme="minorHAnsi" w:hAnsiTheme="minorHAnsi" w:cs="Calibri"/>
        </w:rPr>
        <w:t xml:space="preserve"> Floor Insular Building</w:t>
      </w:r>
      <w:r w:rsidRPr="002F0267">
        <w:rPr>
          <w:rFonts w:asciiTheme="minorHAnsi" w:hAnsiTheme="minorHAnsi" w:cs="Calibri"/>
        </w:rPr>
        <w:t xml:space="preserve">        </w:t>
      </w:r>
      <w:r>
        <w:rPr>
          <w:rFonts w:asciiTheme="minorHAnsi" w:hAnsiTheme="minorHAnsi" w:cs="Calibri"/>
        </w:rPr>
        <w:tab/>
        <w:t>Duration: November</w:t>
      </w:r>
      <w:r w:rsidRPr="002F0267">
        <w:rPr>
          <w:rFonts w:asciiTheme="minorHAnsi" w:hAnsiTheme="minorHAnsi" w:cs="Calibri"/>
        </w:rPr>
        <w:t xml:space="preserve"> to March 2010</w:t>
      </w:r>
    </w:p>
    <w:p w:rsidR="00965D9D" w:rsidRDefault="00965D9D" w:rsidP="00965D9D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  <w:t>Ayala</w:t>
      </w:r>
      <w:r w:rsidRPr="002F0267">
        <w:rPr>
          <w:rFonts w:asciiTheme="minorHAnsi" w:hAnsiTheme="minorHAnsi" w:cs="Calibri"/>
        </w:rPr>
        <w:t xml:space="preserve"> Cebu City</w:t>
      </w:r>
    </w:p>
    <w:p w:rsidR="00965D9D" w:rsidRDefault="00965D9D" w:rsidP="00F13110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ab/>
      </w:r>
    </w:p>
    <w:p w:rsidR="00965D9D" w:rsidRDefault="00965D9D" w:rsidP="00965D9D">
      <w:pPr>
        <w:pStyle w:val="ListParagraph"/>
        <w:numPr>
          <w:ilvl w:val="0"/>
          <w:numId w:val="18"/>
        </w:numPr>
        <w:rPr>
          <w:rFonts w:asciiTheme="minorHAnsi" w:hAnsiTheme="minorHAnsi" w:cs="Calibri"/>
        </w:rPr>
      </w:pPr>
      <w:r w:rsidRPr="00965D9D">
        <w:rPr>
          <w:rFonts w:asciiTheme="minorHAnsi" w:hAnsiTheme="minorHAnsi" w:cs="Calibri"/>
        </w:rPr>
        <w:t xml:space="preserve">I correct the design of the costumer to reach the standard design of the postcards </w:t>
      </w:r>
    </w:p>
    <w:p w:rsidR="00965D9D" w:rsidRPr="00965D9D" w:rsidRDefault="00872062" w:rsidP="00965D9D">
      <w:pPr>
        <w:pStyle w:val="ListParagraph"/>
        <w:rPr>
          <w:rFonts w:asciiTheme="minorHAnsi" w:hAnsiTheme="minorHAnsi" w:cs="Calibri"/>
        </w:rPr>
      </w:pPr>
      <w:proofErr w:type="gramStart"/>
      <w:r>
        <w:rPr>
          <w:rFonts w:asciiTheme="minorHAnsi" w:hAnsiTheme="minorHAnsi" w:cs="Calibri"/>
        </w:rPr>
        <w:t>a</w:t>
      </w:r>
      <w:r w:rsidRPr="00965D9D">
        <w:rPr>
          <w:rFonts w:asciiTheme="minorHAnsi" w:hAnsiTheme="minorHAnsi" w:cs="Calibri"/>
        </w:rPr>
        <w:t>nd</w:t>
      </w:r>
      <w:proofErr w:type="gramEnd"/>
      <w:r w:rsidR="00965D9D" w:rsidRPr="00965D9D">
        <w:rPr>
          <w:rFonts w:asciiTheme="minorHAnsi" w:hAnsiTheme="minorHAnsi" w:cs="Calibri"/>
        </w:rPr>
        <w:t xml:space="preserve"> card</w:t>
      </w:r>
      <w:r w:rsidR="00965D9D">
        <w:rPr>
          <w:rFonts w:asciiTheme="minorHAnsi" w:hAnsiTheme="minorHAnsi" w:cs="Calibri"/>
        </w:rPr>
        <w:t>.</w:t>
      </w:r>
    </w:p>
    <w:p w:rsidR="00965D9D" w:rsidRPr="002F0267" w:rsidRDefault="00965D9D" w:rsidP="00F13110">
      <w:pPr>
        <w:rPr>
          <w:rFonts w:asciiTheme="minorHAnsi" w:hAnsiTheme="minorHAnsi" w:cs="Calibri"/>
        </w:rPr>
      </w:pPr>
    </w:p>
    <w:p w:rsidR="00531C5F" w:rsidRPr="002F0267" w:rsidRDefault="00531C5F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      Company: Cordova Aden P</w:t>
      </w:r>
      <w:r w:rsidR="002F0267">
        <w:rPr>
          <w:rFonts w:asciiTheme="minorHAnsi" w:hAnsiTheme="minorHAnsi" w:cs="Calibri"/>
        </w:rPr>
        <w:t>alace</w:t>
      </w:r>
      <w:r w:rsidR="002F0267">
        <w:rPr>
          <w:rFonts w:asciiTheme="minorHAnsi" w:hAnsiTheme="minorHAnsi" w:cs="Calibri"/>
        </w:rPr>
        <w:tab/>
      </w:r>
      <w:r w:rsidR="002F0267">
        <w:rPr>
          <w:rFonts w:asciiTheme="minorHAnsi" w:hAnsiTheme="minorHAnsi" w:cs="Calibri"/>
        </w:rPr>
        <w:tab/>
        <w:t>Position: Graphic Artist</w:t>
      </w:r>
      <w:r w:rsidR="00965D9D">
        <w:rPr>
          <w:rFonts w:asciiTheme="minorHAnsi" w:hAnsiTheme="minorHAnsi" w:cs="Calibri"/>
        </w:rPr>
        <w:t xml:space="preserve"> (contractual)</w:t>
      </w:r>
    </w:p>
    <w:p w:rsidR="00531C5F" w:rsidRPr="002F0267" w:rsidRDefault="00531C5F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      Address: </w:t>
      </w:r>
      <w:proofErr w:type="spellStart"/>
      <w:r w:rsidRPr="002F0267">
        <w:rPr>
          <w:rFonts w:asciiTheme="minorHAnsi" w:hAnsiTheme="minorHAnsi" w:cs="Calibri"/>
        </w:rPr>
        <w:t>Amon</w:t>
      </w:r>
      <w:proofErr w:type="spellEnd"/>
      <w:r w:rsidRPr="002F0267">
        <w:rPr>
          <w:rFonts w:asciiTheme="minorHAnsi" w:hAnsiTheme="minorHAnsi" w:cs="Calibri"/>
        </w:rPr>
        <w:t xml:space="preserve"> Bldg. Salinas drive        </w:t>
      </w:r>
      <w:r w:rsidR="00965D9D">
        <w:rPr>
          <w:rFonts w:asciiTheme="minorHAnsi" w:hAnsiTheme="minorHAnsi" w:cs="Calibri"/>
        </w:rPr>
        <w:tab/>
      </w:r>
      <w:r w:rsidRPr="002F0267">
        <w:rPr>
          <w:rFonts w:asciiTheme="minorHAnsi" w:hAnsiTheme="minorHAnsi" w:cs="Calibri"/>
        </w:rPr>
        <w:t>Duration: January to March 2010</w:t>
      </w:r>
    </w:p>
    <w:p w:rsidR="00531C5F" w:rsidRDefault="00531C5F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ab/>
      </w:r>
      <w:r w:rsidRPr="002F0267">
        <w:rPr>
          <w:rFonts w:asciiTheme="minorHAnsi" w:hAnsiTheme="minorHAnsi" w:cs="Calibri"/>
        </w:rPr>
        <w:tab/>
      </w:r>
      <w:proofErr w:type="spellStart"/>
      <w:r w:rsidRPr="002F0267">
        <w:rPr>
          <w:rFonts w:asciiTheme="minorHAnsi" w:hAnsiTheme="minorHAnsi" w:cs="Calibri"/>
        </w:rPr>
        <w:t>Lahug</w:t>
      </w:r>
      <w:proofErr w:type="spellEnd"/>
      <w:r w:rsidRPr="002F0267">
        <w:rPr>
          <w:rFonts w:asciiTheme="minorHAnsi" w:hAnsiTheme="minorHAnsi" w:cs="Calibri"/>
        </w:rPr>
        <w:t xml:space="preserve"> Cebu City</w:t>
      </w:r>
    </w:p>
    <w:p w:rsidR="00965D9D" w:rsidRPr="002F0267" w:rsidRDefault="00965D9D" w:rsidP="00F13110">
      <w:pPr>
        <w:rPr>
          <w:rFonts w:asciiTheme="minorHAnsi" w:hAnsiTheme="minorHAnsi" w:cs="Calibri"/>
        </w:rPr>
      </w:pPr>
    </w:p>
    <w:p w:rsidR="00531C5F" w:rsidRPr="002F0267" w:rsidRDefault="005C044A" w:rsidP="00F13110">
      <w:pPr>
        <w:numPr>
          <w:ilvl w:val="0"/>
          <w:numId w:val="17"/>
        </w:num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>I designed the company signage, flayers, poster</w:t>
      </w:r>
      <w:r w:rsidR="00F13110" w:rsidRPr="002F0267">
        <w:rPr>
          <w:rFonts w:asciiTheme="minorHAnsi" w:hAnsiTheme="minorHAnsi" w:cs="Calibri"/>
        </w:rPr>
        <w:t>, menu</w:t>
      </w:r>
      <w:r w:rsidRPr="002F0267">
        <w:rPr>
          <w:rFonts w:asciiTheme="minorHAnsi" w:hAnsiTheme="minorHAnsi" w:cs="Calibri"/>
        </w:rPr>
        <w:t>, and</w:t>
      </w:r>
      <w:r w:rsidR="00566D9F" w:rsidRPr="002F0267">
        <w:rPr>
          <w:rFonts w:asciiTheme="minorHAnsi" w:hAnsiTheme="minorHAnsi" w:cs="Calibri"/>
        </w:rPr>
        <w:t xml:space="preserve"> publish</w:t>
      </w:r>
      <w:r w:rsidR="00F13110" w:rsidRPr="002F0267">
        <w:rPr>
          <w:rFonts w:asciiTheme="minorHAnsi" w:hAnsiTheme="minorHAnsi" w:cs="Calibri"/>
        </w:rPr>
        <w:t>ads</w:t>
      </w:r>
      <w:r w:rsidRPr="002F0267">
        <w:rPr>
          <w:rFonts w:asciiTheme="minorHAnsi" w:hAnsiTheme="minorHAnsi" w:cs="Calibri"/>
        </w:rPr>
        <w:t>.</w:t>
      </w:r>
    </w:p>
    <w:p w:rsidR="005D0408" w:rsidRPr="002F0267" w:rsidRDefault="005D0408" w:rsidP="00F13110">
      <w:pPr>
        <w:rPr>
          <w:rFonts w:asciiTheme="minorHAnsi" w:hAnsiTheme="minorHAnsi" w:cs="Calibri"/>
        </w:rPr>
      </w:pPr>
    </w:p>
    <w:p w:rsidR="005D0408" w:rsidRPr="002F0267" w:rsidRDefault="005D0408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      Company: </w:t>
      </w:r>
      <w:proofErr w:type="spellStart"/>
      <w:r w:rsidRPr="002F0267">
        <w:rPr>
          <w:rFonts w:asciiTheme="minorHAnsi" w:hAnsiTheme="minorHAnsi" w:cs="Calibri"/>
        </w:rPr>
        <w:t>Avilon</w:t>
      </w:r>
      <w:proofErr w:type="spellEnd"/>
      <w:r w:rsidRPr="002F0267">
        <w:rPr>
          <w:rFonts w:asciiTheme="minorHAnsi" w:hAnsiTheme="minorHAnsi" w:cs="Calibri"/>
        </w:rPr>
        <w:t xml:space="preserve"> Zoo</w:t>
      </w:r>
      <w:r w:rsidRPr="002F0267">
        <w:rPr>
          <w:rFonts w:asciiTheme="minorHAnsi" w:hAnsiTheme="minorHAnsi" w:cs="Calibri"/>
        </w:rPr>
        <w:tab/>
      </w:r>
      <w:r w:rsidRPr="002F0267">
        <w:rPr>
          <w:rFonts w:asciiTheme="minorHAnsi" w:hAnsiTheme="minorHAnsi" w:cs="Calibri"/>
        </w:rPr>
        <w:tab/>
      </w:r>
      <w:r w:rsidRPr="002F0267">
        <w:rPr>
          <w:rFonts w:asciiTheme="minorHAnsi" w:hAnsiTheme="minorHAnsi" w:cs="Calibri"/>
        </w:rPr>
        <w:tab/>
        <w:t>Position</w:t>
      </w:r>
      <w:r w:rsidR="00531C5F" w:rsidRPr="002F0267">
        <w:rPr>
          <w:rFonts w:asciiTheme="minorHAnsi" w:hAnsiTheme="minorHAnsi" w:cs="Calibri"/>
        </w:rPr>
        <w:t>: Artist/Designer</w:t>
      </w:r>
      <w:r w:rsidR="00965D9D">
        <w:rPr>
          <w:rFonts w:asciiTheme="minorHAnsi" w:hAnsiTheme="minorHAnsi" w:cs="Calibri"/>
        </w:rPr>
        <w:t xml:space="preserve"> (project based)</w:t>
      </w:r>
    </w:p>
    <w:p w:rsidR="005D0408" w:rsidRDefault="005D0408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      Address: </w:t>
      </w:r>
      <w:proofErr w:type="spellStart"/>
      <w:r w:rsidRPr="002F0267">
        <w:rPr>
          <w:rFonts w:asciiTheme="minorHAnsi" w:hAnsiTheme="minorHAnsi" w:cs="Calibri"/>
        </w:rPr>
        <w:t>Ortigas</w:t>
      </w:r>
      <w:proofErr w:type="spellEnd"/>
      <w:r w:rsidRPr="002F0267">
        <w:rPr>
          <w:rFonts w:asciiTheme="minorHAnsi" w:hAnsiTheme="minorHAnsi" w:cs="Calibri"/>
        </w:rPr>
        <w:t xml:space="preserve">, Pasig </w:t>
      </w:r>
      <w:proofErr w:type="spellStart"/>
      <w:r w:rsidRPr="002F0267">
        <w:rPr>
          <w:rFonts w:asciiTheme="minorHAnsi" w:hAnsiTheme="minorHAnsi" w:cs="Calibri"/>
        </w:rPr>
        <w:t>Ciy</w:t>
      </w:r>
      <w:proofErr w:type="spellEnd"/>
      <w:r w:rsidR="00965D9D">
        <w:rPr>
          <w:rFonts w:asciiTheme="minorHAnsi" w:hAnsiTheme="minorHAnsi" w:cs="Calibri"/>
        </w:rPr>
        <w:tab/>
      </w:r>
      <w:r w:rsidR="00965D9D">
        <w:rPr>
          <w:rFonts w:asciiTheme="minorHAnsi" w:hAnsiTheme="minorHAnsi" w:cs="Calibri"/>
        </w:rPr>
        <w:tab/>
      </w:r>
      <w:r w:rsidR="00531C5F" w:rsidRPr="002F0267">
        <w:rPr>
          <w:rFonts w:asciiTheme="minorHAnsi" w:hAnsiTheme="minorHAnsi" w:cs="Calibri"/>
        </w:rPr>
        <w:t xml:space="preserve">Duration: March to </w:t>
      </w:r>
      <w:r w:rsidR="00F13110" w:rsidRPr="002F0267">
        <w:rPr>
          <w:rFonts w:asciiTheme="minorHAnsi" w:hAnsiTheme="minorHAnsi" w:cs="Calibri"/>
        </w:rPr>
        <w:t>July 2009</w:t>
      </w:r>
    </w:p>
    <w:p w:rsidR="00965D9D" w:rsidRPr="002F0267" w:rsidRDefault="00965D9D" w:rsidP="00F13110">
      <w:pPr>
        <w:rPr>
          <w:rFonts w:asciiTheme="minorHAnsi" w:hAnsiTheme="minorHAnsi" w:cs="Calibri"/>
        </w:rPr>
      </w:pPr>
    </w:p>
    <w:p w:rsidR="005D0408" w:rsidRPr="002F0267" w:rsidRDefault="005D0408" w:rsidP="00F13110">
      <w:pPr>
        <w:numPr>
          <w:ilvl w:val="0"/>
          <w:numId w:val="17"/>
        </w:num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I designed one hundred souvenir items &amp; sold each one. </w:t>
      </w:r>
    </w:p>
    <w:p w:rsidR="0013655A" w:rsidRPr="002F0267" w:rsidRDefault="0013655A" w:rsidP="00F13110">
      <w:pPr>
        <w:rPr>
          <w:rFonts w:asciiTheme="minorHAnsi" w:hAnsiTheme="minorHAnsi" w:cs="Calibri"/>
        </w:rPr>
      </w:pPr>
    </w:p>
    <w:p w:rsidR="0013655A" w:rsidRPr="002F0267" w:rsidRDefault="00F65136" w:rsidP="00965D9D">
      <w:pPr>
        <w:ind w:firstLine="36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Company: Red Ribbon</w:t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 w:rsidR="0013655A" w:rsidRPr="002F0267">
        <w:rPr>
          <w:rFonts w:asciiTheme="minorHAnsi" w:hAnsiTheme="minorHAnsi" w:cs="Calibri"/>
        </w:rPr>
        <w:t>Position: Crew</w:t>
      </w:r>
      <w:r w:rsidR="00965D9D">
        <w:rPr>
          <w:rFonts w:asciiTheme="minorHAnsi" w:hAnsiTheme="minorHAnsi" w:cs="Calibri"/>
        </w:rPr>
        <w:t xml:space="preserve"> (contractual)</w:t>
      </w:r>
    </w:p>
    <w:p w:rsidR="0013655A" w:rsidRDefault="0013655A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      Address: Ayala Cebu City             </w:t>
      </w:r>
      <w:r w:rsidR="00965D9D">
        <w:rPr>
          <w:rFonts w:asciiTheme="minorHAnsi" w:hAnsiTheme="minorHAnsi" w:cs="Calibri"/>
        </w:rPr>
        <w:tab/>
      </w:r>
      <w:r w:rsidR="00965D9D">
        <w:rPr>
          <w:rFonts w:asciiTheme="minorHAnsi" w:hAnsiTheme="minorHAnsi" w:cs="Calibri"/>
        </w:rPr>
        <w:tab/>
      </w:r>
      <w:r w:rsidRPr="002F0267">
        <w:rPr>
          <w:rFonts w:asciiTheme="minorHAnsi" w:hAnsiTheme="minorHAnsi" w:cs="Calibri"/>
        </w:rPr>
        <w:t>Duration: Sept to Feb 2009</w:t>
      </w:r>
    </w:p>
    <w:p w:rsidR="00965D9D" w:rsidRPr="002F0267" w:rsidRDefault="00965D9D" w:rsidP="00F13110">
      <w:pPr>
        <w:rPr>
          <w:rFonts w:asciiTheme="minorHAnsi" w:hAnsiTheme="minorHAnsi" w:cs="Calibri"/>
        </w:rPr>
      </w:pPr>
    </w:p>
    <w:p w:rsidR="002D0A82" w:rsidRPr="002F0267" w:rsidRDefault="0013655A" w:rsidP="00F13110">
      <w:pPr>
        <w:numPr>
          <w:ilvl w:val="0"/>
          <w:numId w:val="17"/>
        </w:num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I designed one hundred souvenir items &amp; sold each one. </w:t>
      </w:r>
    </w:p>
    <w:p w:rsidR="00117657" w:rsidRPr="002F0267" w:rsidRDefault="00117657" w:rsidP="00F13110">
      <w:pPr>
        <w:rPr>
          <w:rFonts w:asciiTheme="minorHAnsi" w:hAnsiTheme="minorHAnsi" w:cs="Calibri"/>
        </w:rPr>
      </w:pPr>
    </w:p>
    <w:p w:rsidR="005D0408" w:rsidRPr="002F0267" w:rsidRDefault="002F0267" w:rsidP="00F13110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I</w:t>
      </w:r>
      <w:r w:rsidR="00F13110" w:rsidRPr="002F0267">
        <w:rPr>
          <w:rFonts w:asciiTheme="minorHAnsi" w:hAnsiTheme="minorHAnsi" w:cs="Calibri"/>
        </w:rPr>
        <w:t xml:space="preserve">V.         </w:t>
      </w:r>
      <w:r w:rsidR="005D0408" w:rsidRPr="002F0267">
        <w:rPr>
          <w:rFonts w:asciiTheme="minorHAnsi" w:hAnsiTheme="minorHAnsi" w:cs="Calibri"/>
        </w:rPr>
        <w:t>Educational Background:</w:t>
      </w:r>
    </w:p>
    <w:p w:rsidR="008F23BB" w:rsidRPr="002F0267" w:rsidRDefault="008F23BB" w:rsidP="00F13110">
      <w:pPr>
        <w:rPr>
          <w:rFonts w:asciiTheme="minorHAnsi" w:hAnsiTheme="minorHAnsi" w:cs="Calibri"/>
        </w:rPr>
      </w:pPr>
    </w:p>
    <w:p w:rsidR="00907CCE" w:rsidRDefault="00872062" w:rsidP="00872062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       </w:t>
      </w:r>
      <w:r w:rsidR="008F23BB" w:rsidRPr="002F0267">
        <w:rPr>
          <w:rFonts w:asciiTheme="minorHAnsi" w:hAnsiTheme="minorHAnsi" w:cs="Calibri"/>
        </w:rPr>
        <w:t xml:space="preserve">School: </w:t>
      </w:r>
      <w:r w:rsidR="00F13110" w:rsidRPr="002F0267">
        <w:rPr>
          <w:rFonts w:asciiTheme="minorHAnsi" w:hAnsiTheme="minorHAnsi" w:cs="Calibri"/>
        </w:rPr>
        <w:t xml:space="preserve">AMA </w:t>
      </w:r>
      <w:r w:rsidR="00907CCE">
        <w:rPr>
          <w:rFonts w:asciiTheme="minorHAnsi" w:hAnsiTheme="minorHAnsi" w:cs="Calibri"/>
        </w:rPr>
        <w:t xml:space="preserve">Computer College </w:t>
      </w:r>
      <w:r w:rsidR="00F13110" w:rsidRPr="002F0267">
        <w:rPr>
          <w:rFonts w:asciiTheme="minorHAnsi" w:hAnsiTheme="minorHAnsi" w:cs="Calibri"/>
        </w:rPr>
        <w:t>(</w:t>
      </w:r>
      <w:r w:rsidR="008F23BB" w:rsidRPr="002F0267">
        <w:rPr>
          <w:rFonts w:asciiTheme="minorHAnsi" w:hAnsiTheme="minorHAnsi" w:cs="Calibri"/>
        </w:rPr>
        <w:t xml:space="preserve">recently)     </w:t>
      </w:r>
      <w:r w:rsidR="00907CCE">
        <w:rPr>
          <w:rFonts w:asciiTheme="minorHAnsi" w:hAnsiTheme="minorHAnsi" w:cs="Calibri"/>
        </w:rPr>
        <w:t xml:space="preserve">        Course: B.S.I.T (</w:t>
      </w:r>
      <w:r w:rsidR="00965D9D">
        <w:rPr>
          <w:rFonts w:asciiTheme="minorHAnsi" w:hAnsiTheme="minorHAnsi" w:cs="Calibri"/>
        </w:rPr>
        <w:t>Graduating</w:t>
      </w:r>
      <w:r w:rsidR="00907CCE">
        <w:rPr>
          <w:rFonts w:asciiTheme="minorHAnsi" w:hAnsiTheme="minorHAnsi" w:cs="Calibri"/>
        </w:rPr>
        <w:t>)</w:t>
      </w:r>
    </w:p>
    <w:p w:rsidR="00E315DE" w:rsidRDefault="00907CCE" w:rsidP="00F13110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       Address: #46 S. </w:t>
      </w:r>
      <w:proofErr w:type="spellStart"/>
      <w:r>
        <w:rPr>
          <w:rFonts w:asciiTheme="minorHAnsi" w:hAnsiTheme="minorHAnsi" w:cs="Calibri"/>
        </w:rPr>
        <w:t>Cabahug</w:t>
      </w:r>
      <w:proofErr w:type="spellEnd"/>
      <w:r>
        <w:rPr>
          <w:rFonts w:asciiTheme="minorHAnsi" w:hAnsiTheme="minorHAnsi" w:cs="Calibri"/>
        </w:rPr>
        <w:t xml:space="preserve"> Street </w:t>
      </w:r>
      <w:proofErr w:type="spellStart"/>
      <w:r>
        <w:rPr>
          <w:rFonts w:asciiTheme="minorHAnsi" w:hAnsiTheme="minorHAnsi" w:cs="Calibri"/>
        </w:rPr>
        <w:t>Casal’s</w:t>
      </w:r>
      <w:proofErr w:type="spellEnd"/>
      <w:r>
        <w:rPr>
          <w:rFonts w:asciiTheme="minorHAnsi" w:hAnsiTheme="minorHAnsi" w:cs="Calibri"/>
        </w:rPr>
        <w:t xml:space="preserve"> Village </w:t>
      </w:r>
    </w:p>
    <w:p w:rsidR="00907CCE" w:rsidRDefault="00907CCE" w:rsidP="00E315DE">
      <w:pPr>
        <w:ind w:left="709" w:firstLine="11"/>
        <w:rPr>
          <w:rFonts w:asciiTheme="minorHAnsi" w:hAnsiTheme="minorHAnsi" w:cs="Calibri"/>
        </w:rPr>
      </w:pPr>
      <w:proofErr w:type="spellStart"/>
      <w:r>
        <w:rPr>
          <w:rFonts w:asciiTheme="minorHAnsi" w:hAnsiTheme="minorHAnsi" w:cs="Calibri"/>
        </w:rPr>
        <w:t>Mabolo</w:t>
      </w:r>
      <w:proofErr w:type="spellEnd"/>
      <w:r>
        <w:rPr>
          <w:rFonts w:asciiTheme="minorHAnsi" w:hAnsiTheme="minorHAnsi" w:cs="Calibri"/>
        </w:rPr>
        <w:t>, Cebu City</w:t>
      </w:r>
    </w:p>
    <w:p w:rsidR="00872062" w:rsidRDefault="00872062" w:rsidP="00E315DE">
      <w:pPr>
        <w:ind w:left="709" w:firstLine="11"/>
        <w:rPr>
          <w:rFonts w:asciiTheme="minorHAnsi" w:hAnsiTheme="minorHAnsi" w:cs="Calibri"/>
        </w:rPr>
      </w:pPr>
    </w:p>
    <w:p w:rsidR="00907CCE" w:rsidRDefault="00F65136" w:rsidP="00F65136">
      <w:pPr>
        <w:numPr>
          <w:ilvl w:val="0"/>
          <w:numId w:val="17"/>
        </w:num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Certified member of </w:t>
      </w:r>
      <w:proofErr w:type="spellStart"/>
      <w:r>
        <w:rPr>
          <w:rFonts w:asciiTheme="minorHAnsi" w:hAnsiTheme="minorHAnsi" w:cs="Calibri"/>
        </w:rPr>
        <w:t>Eleksyon</w:t>
      </w:r>
      <w:proofErr w:type="spellEnd"/>
      <w:r>
        <w:rPr>
          <w:rFonts w:asciiTheme="minorHAnsi" w:hAnsiTheme="minorHAnsi" w:cs="Calibri"/>
        </w:rPr>
        <w:t xml:space="preserve"> 2013 of GMA-7 Social Media Volunteer</w:t>
      </w:r>
    </w:p>
    <w:p w:rsidR="00F65136" w:rsidRDefault="00E315DE" w:rsidP="00F65136">
      <w:pPr>
        <w:numPr>
          <w:ilvl w:val="0"/>
          <w:numId w:val="17"/>
        </w:num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Certificate of Participation in JobStreet.com Career Congress’12</w:t>
      </w:r>
    </w:p>
    <w:p w:rsidR="00E315DE" w:rsidRDefault="00E315DE" w:rsidP="00E315DE">
      <w:pPr>
        <w:ind w:left="720"/>
        <w:rPr>
          <w:rFonts w:asciiTheme="minorHAnsi" w:hAnsiTheme="minorHAnsi" w:cs="Calibri"/>
        </w:rPr>
      </w:pPr>
    </w:p>
    <w:p w:rsidR="00E315DE" w:rsidRPr="002F0267" w:rsidRDefault="00E315DE" w:rsidP="00E315DE">
      <w:pPr>
        <w:ind w:left="720"/>
        <w:rPr>
          <w:rFonts w:asciiTheme="minorHAnsi" w:hAnsiTheme="minorHAnsi" w:cs="Calibri"/>
        </w:rPr>
      </w:pPr>
    </w:p>
    <w:p w:rsidR="005D0408" w:rsidRPr="002F0267" w:rsidRDefault="005D0408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       School: University of the Philippines         </w:t>
      </w:r>
      <w:r w:rsidRPr="002F0267">
        <w:rPr>
          <w:rFonts w:asciiTheme="minorHAnsi" w:hAnsiTheme="minorHAnsi" w:cs="Calibri"/>
        </w:rPr>
        <w:tab/>
        <w:t xml:space="preserve"> Course: C.F.A</w:t>
      </w:r>
      <w:r w:rsidR="008F23BB" w:rsidRPr="002F0267">
        <w:rPr>
          <w:rFonts w:asciiTheme="minorHAnsi" w:hAnsiTheme="minorHAnsi" w:cs="Calibri"/>
        </w:rPr>
        <w:t xml:space="preserve"> (Certificate of fine arts) </w:t>
      </w:r>
    </w:p>
    <w:p w:rsidR="00872062" w:rsidRDefault="005D0408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       Address: </w:t>
      </w:r>
      <w:proofErr w:type="spellStart"/>
      <w:r w:rsidRPr="002F0267">
        <w:rPr>
          <w:rFonts w:asciiTheme="minorHAnsi" w:hAnsiTheme="minorHAnsi" w:cs="Calibri"/>
        </w:rPr>
        <w:t>Gorordo</w:t>
      </w:r>
      <w:proofErr w:type="spellEnd"/>
      <w:r w:rsidRPr="002F0267">
        <w:rPr>
          <w:rFonts w:asciiTheme="minorHAnsi" w:hAnsiTheme="minorHAnsi" w:cs="Calibri"/>
        </w:rPr>
        <w:t xml:space="preserve"> St. </w:t>
      </w:r>
      <w:proofErr w:type="spellStart"/>
      <w:r w:rsidRPr="002F0267">
        <w:rPr>
          <w:rFonts w:asciiTheme="minorHAnsi" w:hAnsiTheme="minorHAnsi" w:cs="Calibri"/>
        </w:rPr>
        <w:t>Lahug</w:t>
      </w:r>
      <w:proofErr w:type="spellEnd"/>
      <w:r w:rsidRPr="002F0267">
        <w:rPr>
          <w:rFonts w:asciiTheme="minorHAnsi" w:hAnsiTheme="minorHAnsi" w:cs="Calibri"/>
        </w:rPr>
        <w:t xml:space="preserve"> Cebu City</w:t>
      </w:r>
    </w:p>
    <w:p w:rsidR="005D0408" w:rsidRPr="002F0267" w:rsidRDefault="005D0408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       </w:t>
      </w:r>
      <w:r w:rsidRPr="002F0267">
        <w:rPr>
          <w:rFonts w:asciiTheme="minorHAnsi" w:hAnsiTheme="minorHAnsi" w:cs="Calibri"/>
        </w:rPr>
        <w:tab/>
      </w:r>
    </w:p>
    <w:p w:rsidR="005D0408" w:rsidRPr="002F0267" w:rsidRDefault="00F13110" w:rsidP="00F13110">
      <w:pPr>
        <w:numPr>
          <w:ilvl w:val="0"/>
          <w:numId w:val="17"/>
        </w:num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>Certificate</w:t>
      </w:r>
      <w:r w:rsidR="005D0408" w:rsidRPr="002F0267">
        <w:rPr>
          <w:rFonts w:asciiTheme="minorHAnsi" w:hAnsiTheme="minorHAnsi" w:cs="Calibri"/>
        </w:rPr>
        <w:t xml:space="preserve"> of joining </w:t>
      </w:r>
      <w:proofErr w:type="spellStart"/>
      <w:r w:rsidR="005D0408" w:rsidRPr="002F0267">
        <w:rPr>
          <w:rFonts w:asciiTheme="minorHAnsi" w:hAnsiTheme="minorHAnsi" w:cs="Calibri"/>
        </w:rPr>
        <w:t>Joya</w:t>
      </w:r>
      <w:proofErr w:type="spellEnd"/>
      <w:r w:rsidR="005D0408" w:rsidRPr="002F0267">
        <w:rPr>
          <w:rFonts w:asciiTheme="minorHAnsi" w:hAnsiTheme="minorHAnsi" w:cs="Calibri"/>
        </w:rPr>
        <w:t xml:space="preserve"> Award.</w:t>
      </w:r>
    </w:p>
    <w:p w:rsidR="00A8298B" w:rsidRPr="002F0267" w:rsidRDefault="00F13110" w:rsidP="00F13110">
      <w:pPr>
        <w:numPr>
          <w:ilvl w:val="0"/>
          <w:numId w:val="17"/>
        </w:num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>Certificate</w:t>
      </w:r>
      <w:r w:rsidR="005D0408" w:rsidRPr="002F0267">
        <w:rPr>
          <w:rFonts w:asciiTheme="minorHAnsi" w:hAnsiTheme="minorHAnsi" w:cs="Calibri"/>
        </w:rPr>
        <w:t xml:space="preserve"> of being a Facilitator during </w:t>
      </w:r>
      <w:r w:rsidRPr="002F0267">
        <w:rPr>
          <w:rFonts w:asciiTheme="minorHAnsi" w:hAnsiTheme="minorHAnsi" w:cs="Calibri"/>
        </w:rPr>
        <w:t>Summer</w:t>
      </w:r>
      <w:r w:rsidR="005D0408" w:rsidRPr="002F0267">
        <w:rPr>
          <w:rFonts w:asciiTheme="minorHAnsi" w:hAnsiTheme="minorHAnsi" w:cs="Calibri"/>
        </w:rPr>
        <w:t xml:space="preserve"> Art Workshop. </w:t>
      </w:r>
    </w:p>
    <w:p w:rsidR="0013655A" w:rsidRPr="002F0267" w:rsidRDefault="0013655A" w:rsidP="00F13110">
      <w:pPr>
        <w:rPr>
          <w:rFonts w:asciiTheme="minorHAnsi" w:hAnsiTheme="minorHAnsi" w:cs="Calibri"/>
        </w:rPr>
      </w:pPr>
    </w:p>
    <w:p w:rsidR="003D1A8E" w:rsidRPr="002F0267" w:rsidRDefault="003D1A8E" w:rsidP="00F13110">
      <w:pPr>
        <w:rPr>
          <w:rFonts w:asciiTheme="minorHAnsi" w:hAnsiTheme="minorHAnsi" w:cs="Calibri"/>
        </w:rPr>
      </w:pPr>
    </w:p>
    <w:p w:rsidR="003D1A8E" w:rsidRPr="002F0267" w:rsidRDefault="003D1A8E" w:rsidP="00F13110">
      <w:pPr>
        <w:rPr>
          <w:rFonts w:asciiTheme="minorHAnsi" w:hAnsiTheme="minorHAnsi" w:cs="Calibri"/>
        </w:rPr>
      </w:pPr>
    </w:p>
    <w:p w:rsidR="005D0408" w:rsidRDefault="00057F94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>VI</w:t>
      </w:r>
      <w:r w:rsidR="005D0408" w:rsidRPr="002F0267">
        <w:rPr>
          <w:rFonts w:asciiTheme="minorHAnsi" w:hAnsiTheme="minorHAnsi" w:cs="Calibri"/>
        </w:rPr>
        <w:t>. Character Reference:</w:t>
      </w:r>
    </w:p>
    <w:p w:rsidR="00965D9D" w:rsidRPr="002F0267" w:rsidRDefault="00965D9D" w:rsidP="00F13110">
      <w:pPr>
        <w:rPr>
          <w:rFonts w:asciiTheme="minorHAnsi" w:hAnsiTheme="minorHAnsi" w:cs="Calibri"/>
        </w:rPr>
      </w:pPr>
    </w:p>
    <w:p w:rsidR="00965D9D" w:rsidRPr="002F0267" w:rsidRDefault="00965D9D" w:rsidP="00965D9D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       </w:t>
      </w:r>
      <w:r w:rsidRPr="002F0267">
        <w:rPr>
          <w:rFonts w:asciiTheme="minorHAnsi" w:hAnsiTheme="minorHAnsi" w:cs="Calibri"/>
        </w:rPr>
        <w:t xml:space="preserve">Name: </w:t>
      </w:r>
      <w:r>
        <w:rPr>
          <w:rFonts w:asciiTheme="minorHAnsi" w:hAnsiTheme="minorHAnsi" w:cs="Calibri"/>
        </w:rPr>
        <w:t xml:space="preserve">Dr. </w:t>
      </w:r>
      <w:proofErr w:type="spellStart"/>
      <w:r>
        <w:rPr>
          <w:rFonts w:asciiTheme="minorHAnsi" w:hAnsiTheme="minorHAnsi" w:cs="Calibri"/>
        </w:rPr>
        <w:t>Vilma</w:t>
      </w:r>
      <w:proofErr w:type="spellEnd"/>
      <w:r>
        <w:rPr>
          <w:rFonts w:asciiTheme="minorHAnsi" w:hAnsiTheme="minorHAnsi" w:cs="Calibri"/>
        </w:rPr>
        <w:t xml:space="preserve"> </w:t>
      </w:r>
      <w:proofErr w:type="spellStart"/>
      <w:r>
        <w:rPr>
          <w:rFonts w:asciiTheme="minorHAnsi" w:hAnsiTheme="minorHAnsi" w:cs="Calibri"/>
        </w:rPr>
        <w:t>Lastimosa</w:t>
      </w:r>
      <w:proofErr w:type="spellEnd"/>
      <w:r>
        <w:rPr>
          <w:rFonts w:asciiTheme="minorHAnsi" w:hAnsiTheme="minorHAnsi" w:cs="Calibri"/>
        </w:rPr>
        <w:tab/>
      </w:r>
      <w:r w:rsidR="0086687E"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>Position: School Director</w:t>
      </w:r>
    </w:p>
    <w:p w:rsidR="00965D9D" w:rsidRDefault="00965D9D" w:rsidP="00965D9D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       Contact:                         </w:t>
      </w:r>
      <w:r w:rsidR="00872062">
        <w:rPr>
          <w:rFonts w:asciiTheme="minorHAnsi" w:hAnsiTheme="minorHAnsi" w:cs="Calibri"/>
        </w:rPr>
        <w:tab/>
      </w:r>
      <w:r w:rsidR="00872062">
        <w:rPr>
          <w:rFonts w:asciiTheme="minorHAnsi" w:hAnsiTheme="minorHAnsi" w:cs="Calibri"/>
        </w:rPr>
        <w:tab/>
      </w:r>
      <w:r w:rsidR="0086687E">
        <w:rPr>
          <w:rFonts w:asciiTheme="minorHAnsi" w:hAnsiTheme="minorHAnsi" w:cs="Calibri"/>
        </w:rPr>
        <w:tab/>
      </w:r>
      <w:r w:rsidRPr="002F0267">
        <w:rPr>
          <w:rFonts w:asciiTheme="minorHAnsi" w:hAnsiTheme="minorHAnsi" w:cs="Calibri"/>
        </w:rPr>
        <w:t>Company Address:</w:t>
      </w:r>
      <w:r>
        <w:rPr>
          <w:rFonts w:asciiTheme="minorHAnsi" w:hAnsiTheme="minorHAnsi" w:cs="Calibri"/>
        </w:rPr>
        <w:t xml:space="preserve"> AMA Computer College  </w:t>
      </w:r>
    </w:p>
    <w:p w:rsidR="005D0408" w:rsidRDefault="00965D9D" w:rsidP="00F13110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ab/>
      </w:r>
      <w:r w:rsidR="005D0408" w:rsidRPr="002F0267">
        <w:rPr>
          <w:rFonts w:asciiTheme="minorHAnsi" w:hAnsiTheme="minorHAnsi" w:cs="Calibri"/>
        </w:rPr>
        <w:tab/>
      </w:r>
      <w:r w:rsidR="00872062">
        <w:rPr>
          <w:rFonts w:asciiTheme="minorHAnsi" w:hAnsiTheme="minorHAnsi" w:cs="Calibri"/>
        </w:rPr>
        <w:tab/>
      </w:r>
      <w:r w:rsidR="00872062">
        <w:rPr>
          <w:rFonts w:asciiTheme="minorHAnsi" w:hAnsiTheme="minorHAnsi" w:cs="Calibri"/>
        </w:rPr>
        <w:tab/>
      </w:r>
      <w:r w:rsidR="00872062">
        <w:rPr>
          <w:rFonts w:asciiTheme="minorHAnsi" w:hAnsiTheme="minorHAnsi" w:cs="Calibri"/>
        </w:rPr>
        <w:tab/>
      </w:r>
      <w:r w:rsidR="00872062">
        <w:rPr>
          <w:rFonts w:asciiTheme="minorHAnsi" w:hAnsiTheme="minorHAnsi" w:cs="Calibri"/>
        </w:rPr>
        <w:tab/>
      </w:r>
      <w:r w:rsidR="00872062">
        <w:rPr>
          <w:rFonts w:asciiTheme="minorHAnsi" w:hAnsiTheme="minorHAnsi" w:cs="Calibri"/>
        </w:rPr>
        <w:tab/>
      </w:r>
      <w:r w:rsidR="00872062">
        <w:rPr>
          <w:rFonts w:asciiTheme="minorHAnsi" w:hAnsiTheme="minorHAnsi" w:cs="Calibri"/>
        </w:rPr>
        <w:tab/>
      </w:r>
      <w:r w:rsidR="0086687E">
        <w:rPr>
          <w:rFonts w:asciiTheme="minorHAnsi" w:hAnsiTheme="minorHAnsi" w:cs="Calibri"/>
        </w:rPr>
        <w:tab/>
      </w:r>
      <w:proofErr w:type="spellStart"/>
      <w:r w:rsidR="00872062">
        <w:rPr>
          <w:rFonts w:asciiTheme="minorHAnsi" w:hAnsiTheme="minorHAnsi" w:cs="Calibri"/>
        </w:rPr>
        <w:t>Mabolo</w:t>
      </w:r>
      <w:proofErr w:type="spellEnd"/>
      <w:r w:rsidR="00872062">
        <w:rPr>
          <w:rFonts w:asciiTheme="minorHAnsi" w:hAnsiTheme="minorHAnsi" w:cs="Calibri"/>
        </w:rPr>
        <w:t>, Cebu City</w:t>
      </w:r>
    </w:p>
    <w:p w:rsidR="0086687E" w:rsidRPr="002F0267" w:rsidRDefault="0086687E" w:rsidP="00F13110">
      <w:pPr>
        <w:rPr>
          <w:rFonts w:asciiTheme="minorHAnsi" w:hAnsiTheme="minorHAnsi" w:cs="Calibri"/>
        </w:rPr>
      </w:pPr>
    </w:p>
    <w:p w:rsidR="005D0408" w:rsidRPr="002F0267" w:rsidRDefault="005D0408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       Name: </w:t>
      </w:r>
      <w:r w:rsidR="00566D9F" w:rsidRPr="002F0267">
        <w:rPr>
          <w:rFonts w:asciiTheme="minorHAnsi" w:hAnsiTheme="minorHAnsi" w:cs="Calibri"/>
        </w:rPr>
        <w:t xml:space="preserve">Prof. Dennis </w:t>
      </w:r>
      <w:proofErr w:type="spellStart"/>
      <w:r w:rsidR="00566D9F" w:rsidRPr="002F0267">
        <w:rPr>
          <w:rFonts w:asciiTheme="minorHAnsi" w:hAnsiTheme="minorHAnsi" w:cs="Calibri"/>
        </w:rPr>
        <w:t>Montera</w:t>
      </w:r>
      <w:proofErr w:type="spellEnd"/>
      <w:r w:rsidR="00965D9D">
        <w:rPr>
          <w:rFonts w:asciiTheme="minorHAnsi" w:hAnsiTheme="minorHAnsi" w:cs="Calibri"/>
        </w:rPr>
        <w:tab/>
      </w:r>
      <w:r w:rsidR="0086687E">
        <w:rPr>
          <w:rFonts w:asciiTheme="minorHAnsi" w:hAnsiTheme="minorHAnsi" w:cs="Calibri"/>
        </w:rPr>
        <w:tab/>
      </w:r>
      <w:r w:rsidRPr="002F0267">
        <w:rPr>
          <w:rFonts w:asciiTheme="minorHAnsi" w:hAnsiTheme="minorHAnsi" w:cs="Calibri"/>
        </w:rPr>
        <w:t>Position: School Professor</w:t>
      </w:r>
    </w:p>
    <w:p w:rsidR="00872062" w:rsidRDefault="005D0408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       Contact: 2338</w:t>
      </w:r>
      <w:r w:rsidR="00566D9F" w:rsidRPr="002F0267">
        <w:rPr>
          <w:rFonts w:asciiTheme="minorHAnsi" w:hAnsiTheme="minorHAnsi" w:cs="Calibri"/>
        </w:rPr>
        <w:t xml:space="preserve">202                          </w:t>
      </w:r>
      <w:r w:rsidR="0086687E">
        <w:rPr>
          <w:rFonts w:asciiTheme="minorHAnsi" w:hAnsiTheme="minorHAnsi" w:cs="Calibri"/>
        </w:rPr>
        <w:tab/>
      </w:r>
      <w:r w:rsidR="0086687E">
        <w:rPr>
          <w:rFonts w:asciiTheme="minorHAnsi" w:hAnsiTheme="minorHAnsi" w:cs="Calibri"/>
        </w:rPr>
        <w:tab/>
      </w:r>
      <w:r w:rsidRPr="002F0267">
        <w:rPr>
          <w:rFonts w:asciiTheme="minorHAnsi" w:hAnsiTheme="minorHAnsi" w:cs="Calibri"/>
        </w:rPr>
        <w:t>Company Address: University of the</w:t>
      </w:r>
      <w:r w:rsidR="00872062">
        <w:rPr>
          <w:rFonts w:asciiTheme="minorHAnsi" w:hAnsiTheme="minorHAnsi" w:cs="Calibri"/>
        </w:rPr>
        <w:t xml:space="preserve"> Philippines</w:t>
      </w:r>
      <w:r w:rsidRPr="002F0267">
        <w:rPr>
          <w:rFonts w:asciiTheme="minorHAnsi" w:hAnsiTheme="minorHAnsi" w:cs="Calibri"/>
        </w:rPr>
        <w:t xml:space="preserve"> </w:t>
      </w:r>
    </w:p>
    <w:p w:rsidR="005D0408" w:rsidRPr="002F0267" w:rsidRDefault="005D0408" w:rsidP="0086687E">
      <w:pPr>
        <w:ind w:left="5672" w:firstLine="709"/>
        <w:rPr>
          <w:rFonts w:asciiTheme="minorHAnsi" w:hAnsiTheme="minorHAnsi" w:cs="Calibri"/>
        </w:rPr>
      </w:pPr>
      <w:proofErr w:type="spellStart"/>
      <w:r w:rsidRPr="002F0267">
        <w:rPr>
          <w:rFonts w:asciiTheme="minorHAnsi" w:hAnsiTheme="minorHAnsi" w:cs="Calibri"/>
        </w:rPr>
        <w:t>Lahug</w:t>
      </w:r>
      <w:proofErr w:type="spellEnd"/>
      <w:r w:rsidRPr="002F0267">
        <w:rPr>
          <w:rFonts w:asciiTheme="minorHAnsi" w:hAnsiTheme="minorHAnsi" w:cs="Calibri"/>
        </w:rPr>
        <w:t>, Cebu City</w:t>
      </w:r>
    </w:p>
    <w:p w:rsidR="005D0408" w:rsidRPr="002F0267" w:rsidRDefault="005D0408" w:rsidP="00F13110">
      <w:pPr>
        <w:rPr>
          <w:rFonts w:asciiTheme="minorHAnsi" w:hAnsiTheme="minorHAnsi" w:cs="Calibri"/>
        </w:rPr>
      </w:pPr>
    </w:p>
    <w:p w:rsidR="005D0408" w:rsidRPr="002F0267" w:rsidRDefault="005D0408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       Name: </w:t>
      </w:r>
      <w:r w:rsidR="00566D9F" w:rsidRPr="002F0267">
        <w:rPr>
          <w:rFonts w:asciiTheme="minorHAnsi" w:hAnsiTheme="minorHAnsi" w:cs="Calibri"/>
        </w:rPr>
        <w:t xml:space="preserve">Mr. James </w:t>
      </w:r>
      <w:proofErr w:type="spellStart"/>
      <w:r w:rsidR="00566D9F" w:rsidRPr="002F0267">
        <w:rPr>
          <w:rFonts w:asciiTheme="minorHAnsi" w:hAnsiTheme="minorHAnsi" w:cs="Calibri"/>
        </w:rPr>
        <w:t>Gothong</w:t>
      </w:r>
      <w:proofErr w:type="spellEnd"/>
      <w:r w:rsidR="00965D9D">
        <w:rPr>
          <w:rFonts w:asciiTheme="minorHAnsi" w:hAnsiTheme="minorHAnsi" w:cs="Calibri"/>
        </w:rPr>
        <w:tab/>
      </w:r>
      <w:r w:rsidR="0086687E">
        <w:rPr>
          <w:rFonts w:asciiTheme="minorHAnsi" w:hAnsiTheme="minorHAnsi" w:cs="Calibri"/>
        </w:rPr>
        <w:tab/>
      </w:r>
      <w:r w:rsidRPr="002F0267">
        <w:rPr>
          <w:rFonts w:asciiTheme="minorHAnsi" w:hAnsiTheme="minorHAnsi" w:cs="Calibri"/>
        </w:rPr>
        <w:t xml:space="preserve">Position: Businessman </w:t>
      </w:r>
    </w:p>
    <w:p w:rsidR="00872062" w:rsidRDefault="005D0408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       Contact: 2533</w:t>
      </w:r>
      <w:r w:rsidR="00566D9F" w:rsidRPr="002F0267">
        <w:rPr>
          <w:rFonts w:asciiTheme="minorHAnsi" w:hAnsiTheme="minorHAnsi" w:cs="Calibri"/>
        </w:rPr>
        <w:t xml:space="preserve">632                          </w:t>
      </w:r>
      <w:r w:rsidR="0086687E">
        <w:rPr>
          <w:rFonts w:asciiTheme="minorHAnsi" w:hAnsiTheme="minorHAnsi" w:cs="Calibri"/>
        </w:rPr>
        <w:tab/>
      </w:r>
      <w:r w:rsidR="0086687E">
        <w:rPr>
          <w:rFonts w:asciiTheme="minorHAnsi" w:hAnsiTheme="minorHAnsi" w:cs="Calibri"/>
        </w:rPr>
        <w:tab/>
      </w:r>
      <w:r w:rsidRPr="002F0267">
        <w:rPr>
          <w:rFonts w:asciiTheme="minorHAnsi" w:hAnsiTheme="minorHAnsi" w:cs="Calibri"/>
        </w:rPr>
        <w:t>Company Ad</w:t>
      </w:r>
      <w:r w:rsidR="00872062">
        <w:rPr>
          <w:rFonts w:asciiTheme="minorHAnsi" w:hAnsiTheme="minorHAnsi" w:cs="Calibri"/>
        </w:rPr>
        <w:t>dress: Philippine Chinese Temple</w:t>
      </w:r>
    </w:p>
    <w:p w:rsidR="005D0408" w:rsidRPr="002F0267" w:rsidRDefault="005D0408" w:rsidP="00872062">
      <w:pPr>
        <w:ind w:left="4963" w:firstLine="709"/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 xml:space="preserve"> </w:t>
      </w:r>
      <w:r w:rsidR="0086687E">
        <w:rPr>
          <w:rFonts w:asciiTheme="minorHAnsi" w:hAnsiTheme="minorHAnsi" w:cs="Calibri"/>
        </w:rPr>
        <w:tab/>
      </w:r>
      <w:r w:rsidRPr="002F0267">
        <w:rPr>
          <w:rFonts w:asciiTheme="minorHAnsi" w:hAnsiTheme="minorHAnsi" w:cs="Calibri"/>
        </w:rPr>
        <w:t xml:space="preserve">Capitol Site, Cebu City  </w:t>
      </w:r>
    </w:p>
    <w:p w:rsidR="005D0408" w:rsidRPr="002F0267" w:rsidRDefault="005D0408" w:rsidP="00F13110">
      <w:pPr>
        <w:rPr>
          <w:rFonts w:asciiTheme="minorHAnsi" w:hAnsiTheme="minorHAnsi" w:cs="Calibri"/>
        </w:rPr>
      </w:pPr>
    </w:p>
    <w:p w:rsidR="005D0408" w:rsidRPr="002F0267" w:rsidRDefault="005D0408" w:rsidP="00F13110">
      <w:pPr>
        <w:rPr>
          <w:rFonts w:asciiTheme="minorHAnsi" w:hAnsiTheme="minorHAnsi" w:cs="Calibri"/>
        </w:rPr>
      </w:pPr>
    </w:p>
    <w:p w:rsidR="005D0408" w:rsidRPr="002F0267" w:rsidRDefault="005D0408" w:rsidP="00F13110">
      <w:pPr>
        <w:rPr>
          <w:rFonts w:asciiTheme="minorHAnsi" w:hAnsiTheme="minorHAnsi" w:cs="Calibri"/>
        </w:rPr>
      </w:pPr>
      <w:r w:rsidRPr="002F0267">
        <w:rPr>
          <w:rFonts w:asciiTheme="minorHAnsi" w:hAnsiTheme="minorHAnsi" w:cs="Calibri"/>
        </w:rPr>
        <w:tab/>
      </w:r>
      <w:r w:rsidRPr="002F0267">
        <w:rPr>
          <w:rFonts w:asciiTheme="minorHAnsi" w:hAnsiTheme="minorHAnsi" w:cs="Calibri"/>
        </w:rPr>
        <w:tab/>
      </w:r>
      <w:r w:rsidRPr="002F0267">
        <w:rPr>
          <w:rFonts w:asciiTheme="minorHAnsi" w:hAnsiTheme="minorHAnsi" w:cs="Calibri"/>
        </w:rPr>
        <w:tab/>
      </w:r>
      <w:r w:rsidRPr="002F0267">
        <w:rPr>
          <w:rFonts w:asciiTheme="minorHAnsi" w:hAnsiTheme="minorHAnsi" w:cs="Calibri"/>
        </w:rPr>
        <w:tab/>
      </w:r>
      <w:r w:rsidRPr="002F0267">
        <w:rPr>
          <w:rFonts w:asciiTheme="minorHAnsi" w:hAnsiTheme="minorHAnsi" w:cs="Calibri"/>
        </w:rPr>
        <w:tab/>
      </w:r>
    </w:p>
    <w:sectPr w:rsidR="005D0408" w:rsidRPr="002F0267" w:rsidSect="00E51ADA">
      <w:type w:val="continuous"/>
      <w:pgSz w:w="12240" w:h="15840"/>
      <w:pgMar w:top="1440" w:right="1386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YD2002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RTF_Num 2"/>
    <w:lvl w:ilvl="0">
      <w:start w:val="1"/>
      <w:numFmt w:val="bullet"/>
      <w:lvlText w:val="●"/>
      <w:lvlJc w:val="left"/>
      <w:pPr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StarSymbol" w:eastAsia="StarSymbol"/>
        <w:sz w:val="18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StarSymbol" w:eastAsia="StarSymbol"/>
        <w:sz w:val="18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StarSymbol" w:eastAsia="StarSymbol"/>
        <w:sz w:val="18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StarSymbol" w:eastAsia="StarSymbol"/>
        <w:sz w:val="18"/>
      </w:rPr>
    </w:lvl>
  </w:abstractNum>
  <w:abstractNum w:abstractNumId="1">
    <w:nsid w:val="00000002"/>
    <w:multiLevelType w:val="multilevel"/>
    <w:tmpl w:val="00000002"/>
    <w:name w:val="RTF_Num 3"/>
    <w:lvl w:ilvl="0">
      <w:start w:val="1"/>
      <w:numFmt w:val="bullet"/>
      <w:lvlText w:val="●"/>
      <w:lvlJc w:val="left"/>
      <w:pPr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StarSymbol" w:eastAsia="StarSymbol"/>
        <w:sz w:val="18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StarSymbol" w:eastAsia="StarSymbol"/>
        <w:sz w:val="18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StarSymbol" w:eastAsia="StarSymbol"/>
        <w:sz w:val="18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StarSymbol" w:eastAsia="StarSymbol"/>
        <w:sz w:val="18"/>
      </w:rPr>
    </w:lvl>
  </w:abstractNum>
  <w:abstractNum w:abstractNumId="2">
    <w:nsid w:val="00000003"/>
    <w:multiLevelType w:val="multilevel"/>
    <w:tmpl w:val="00000003"/>
    <w:name w:val="RTF_Num 6"/>
    <w:lvl w:ilvl="0">
      <w:start w:val="1"/>
      <w:numFmt w:val="upperRoman"/>
      <w:lvlText w:val="%1."/>
      <w:lvlJc w:val="left"/>
      <w:pPr>
        <w:ind w:left="720" w:hanging="360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multilevel"/>
    <w:tmpl w:val="00000004"/>
    <w:name w:val="RTF_Num 5"/>
    <w:lvl w:ilvl="0">
      <w:start w:val="1"/>
      <w:numFmt w:val="bullet"/>
      <w:lvlText w:val="●"/>
      <w:lvlJc w:val="left"/>
      <w:pPr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StarSymbol" w:eastAsia="StarSymbol"/>
        <w:sz w:val="18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StarSymbol" w:eastAsia="StarSymbol"/>
        <w:sz w:val="18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StarSymbol" w:eastAsia="StarSymbol"/>
        <w:sz w:val="18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StarSymbol" w:eastAsia="StarSymbol"/>
        <w:sz w:val="18"/>
      </w:rPr>
    </w:lvl>
  </w:abstractNum>
  <w:abstractNum w:abstractNumId="4">
    <w:nsid w:val="00000005"/>
    <w:multiLevelType w:val="multilevel"/>
    <w:tmpl w:val="00000005"/>
    <w:name w:val="RTF_Num 4"/>
    <w:lvl w:ilvl="0">
      <w:start w:val="3"/>
      <w:numFmt w:val="upperRoman"/>
      <w:lvlText w:val="%1."/>
      <w:lvlJc w:val="left"/>
      <w:pPr>
        <w:ind w:left="720" w:hanging="360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00000006"/>
    <w:multiLevelType w:val="multilevel"/>
    <w:tmpl w:val="00000006"/>
    <w:name w:val="RTF_Num 7"/>
    <w:lvl w:ilvl="0">
      <w:start w:val="1"/>
      <w:numFmt w:val="bullet"/>
      <w:lvlText w:val="●"/>
      <w:lvlJc w:val="left"/>
      <w:pPr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StarSymbol" w:eastAsia="StarSymbol"/>
        <w:sz w:val="18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StarSymbol" w:eastAsia="StarSymbol"/>
        <w:sz w:val="18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StarSymbol" w:eastAsia="StarSymbol"/>
        <w:sz w:val="18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StarSymbol" w:eastAsia="StarSymbol"/>
        <w:sz w:val="18"/>
      </w:rPr>
    </w:lvl>
  </w:abstractNum>
  <w:abstractNum w:abstractNumId="6">
    <w:nsid w:val="00000007"/>
    <w:multiLevelType w:val="multilevel"/>
    <w:tmpl w:val="711258FA"/>
    <w:name w:val="RTF_Num 8"/>
    <w:lvl w:ilvl="0">
      <w:start w:val="1"/>
      <w:numFmt w:val="bullet"/>
      <w:lvlText w:val="●"/>
      <w:lvlJc w:val="left"/>
      <w:pPr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StarSymbol" w:eastAsia="StarSymbol"/>
        <w:sz w:val="18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StarSymbol" w:eastAsia="StarSymbol"/>
        <w:sz w:val="18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StarSymbol" w:eastAsia="StarSymbol"/>
        <w:sz w:val="18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StarSymbol" w:eastAsia="StarSymbol"/>
        <w:sz w:val="18"/>
      </w:rPr>
    </w:lvl>
  </w:abstractNum>
  <w:abstractNum w:abstractNumId="7">
    <w:nsid w:val="1584134A"/>
    <w:multiLevelType w:val="hybridMultilevel"/>
    <w:tmpl w:val="C2048524"/>
    <w:lvl w:ilvl="0" w:tplc="5FC225B4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75120DC"/>
    <w:multiLevelType w:val="hybridMultilevel"/>
    <w:tmpl w:val="8E8AB1D8"/>
    <w:lvl w:ilvl="0" w:tplc="602C16CA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9533EC4"/>
    <w:multiLevelType w:val="hybridMultilevel"/>
    <w:tmpl w:val="1660D6F2"/>
    <w:lvl w:ilvl="0" w:tplc="4F829E52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FA230B9"/>
    <w:multiLevelType w:val="hybridMultilevel"/>
    <w:tmpl w:val="072A4EFA"/>
    <w:lvl w:ilvl="0" w:tplc="E40C2280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2D20E06"/>
    <w:multiLevelType w:val="hybridMultilevel"/>
    <w:tmpl w:val="C8029A80"/>
    <w:lvl w:ilvl="0" w:tplc="B7C69A64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03648AA"/>
    <w:multiLevelType w:val="hybridMultilevel"/>
    <w:tmpl w:val="BFB89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B555A5"/>
    <w:multiLevelType w:val="hybridMultilevel"/>
    <w:tmpl w:val="2ABCF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7C4B76"/>
    <w:multiLevelType w:val="hybridMultilevel"/>
    <w:tmpl w:val="5700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2D3AFF"/>
    <w:multiLevelType w:val="hybridMultilevel"/>
    <w:tmpl w:val="FED03F4E"/>
    <w:lvl w:ilvl="0" w:tplc="F7806A0E">
      <w:start w:val="1"/>
      <w:numFmt w:val="upperRoman"/>
      <w:lvlText w:val="%1.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6">
    <w:nsid w:val="618B5DE3"/>
    <w:multiLevelType w:val="hybridMultilevel"/>
    <w:tmpl w:val="40BE23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A3758C"/>
    <w:multiLevelType w:val="hybridMultilevel"/>
    <w:tmpl w:val="B902F9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8"/>
  </w:num>
  <w:num w:numId="10">
    <w:abstractNumId w:val="11"/>
  </w:num>
  <w:num w:numId="11">
    <w:abstractNumId w:val="15"/>
  </w:num>
  <w:num w:numId="12">
    <w:abstractNumId w:val="17"/>
  </w:num>
  <w:num w:numId="13">
    <w:abstractNumId w:val="9"/>
  </w:num>
  <w:num w:numId="14">
    <w:abstractNumId w:val="7"/>
  </w:num>
  <w:num w:numId="15">
    <w:abstractNumId w:val="16"/>
  </w:num>
  <w:num w:numId="16">
    <w:abstractNumId w:val="12"/>
  </w:num>
  <w:num w:numId="17">
    <w:abstractNumId w:val="1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5D0408"/>
    <w:rsid w:val="00043556"/>
    <w:rsid w:val="00056D3E"/>
    <w:rsid w:val="00057F94"/>
    <w:rsid w:val="00097299"/>
    <w:rsid w:val="000D5B54"/>
    <w:rsid w:val="00112F69"/>
    <w:rsid w:val="00117657"/>
    <w:rsid w:val="0013029A"/>
    <w:rsid w:val="0013655A"/>
    <w:rsid w:val="001D0464"/>
    <w:rsid w:val="00215058"/>
    <w:rsid w:val="0028437F"/>
    <w:rsid w:val="002D0A82"/>
    <w:rsid w:val="002E3D87"/>
    <w:rsid w:val="002F0267"/>
    <w:rsid w:val="003423D8"/>
    <w:rsid w:val="0036541A"/>
    <w:rsid w:val="003D0A6E"/>
    <w:rsid w:val="003D1A8E"/>
    <w:rsid w:val="003D4A29"/>
    <w:rsid w:val="00436527"/>
    <w:rsid w:val="00497F8F"/>
    <w:rsid w:val="004B279B"/>
    <w:rsid w:val="00531C5F"/>
    <w:rsid w:val="00566D9F"/>
    <w:rsid w:val="005C044A"/>
    <w:rsid w:val="005C4371"/>
    <w:rsid w:val="005D0408"/>
    <w:rsid w:val="00636DDB"/>
    <w:rsid w:val="00641506"/>
    <w:rsid w:val="006E7606"/>
    <w:rsid w:val="00781026"/>
    <w:rsid w:val="0085722A"/>
    <w:rsid w:val="0086687E"/>
    <w:rsid w:val="00872062"/>
    <w:rsid w:val="008B0A4F"/>
    <w:rsid w:val="008F23BB"/>
    <w:rsid w:val="009037D1"/>
    <w:rsid w:val="00907CCE"/>
    <w:rsid w:val="00965D9D"/>
    <w:rsid w:val="009B0D78"/>
    <w:rsid w:val="009E4073"/>
    <w:rsid w:val="00A01D2C"/>
    <w:rsid w:val="00A25BFA"/>
    <w:rsid w:val="00A3508D"/>
    <w:rsid w:val="00A45170"/>
    <w:rsid w:val="00A8298B"/>
    <w:rsid w:val="00AF1EA9"/>
    <w:rsid w:val="00BC493C"/>
    <w:rsid w:val="00C32616"/>
    <w:rsid w:val="00C70B2C"/>
    <w:rsid w:val="00CC69B0"/>
    <w:rsid w:val="00D56681"/>
    <w:rsid w:val="00D70EC6"/>
    <w:rsid w:val="00DC1ED8"/>
    <w:rsid w:val="00E315DE"/>
    <w:rsid w:val="00E51ADA"/>
    <w:rsid w:val="00E9078B"/>
    <w:rsid w:val="00ED3493"/>
    <w:rsid w:val="00F13110"/>
    <w:rsid w:val="00F2345F"/>
    <w:rsid w:val="00F6471B"/>
    <w:rsid w:val="00F65136"/>
    <w:rsid w:val="00F90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ADA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rsid w:val="00E51ADA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51A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51ADA"/>
    <w:rPr>
      <w:rFonts w:cs="Times New Roman"/>
      <w:sz w:val="24"/>
      <w:szCs w:val="24"/>
    </w:rPr>
  </w:style>
  <w:style w:type="paragraph" w:styleId="List">
    <w:name w:val="List"/>
    <w:basedOn w:val="BodyText"/>
    <w:uiPriority w:val="99"/>
    <w:rsid w:val="00E51ADA"/>
  </w:style>
  <w:style w:type="paragraph" w:styleId="Caption">
    <w:name w:val="caption"/>
    <w:basedOn w:val="Normal"/>
    <w:uiPriority w:val="99"/>
    <w:qFormat/>
    <w:rsid w:val="00E51ADA"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E51ADA"/>
  </w:style>
  <w:style w:type="paragraph" w:customStyle="1" w:styleId="WW-caption">
    <w:name w:val="WW-caption"/>
    <w:basedOn w:val="Normal"/>
    <w:uiPriority w:val="99"/>
    <w:rsid w:val="00E51ADA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uiPriority w:val="99"/>
    <w:rsid w:val="00E51ADA"/>
    <w:pPr>
      <w:spacing w:before="120" w:after="120"/>
    </w:pPr>
    <w:rPr>
      <w:i/>
      <w:iCs/>
    </w:rPr>
  </w:style>
  <w:style w:type="paragraph" w:customStyle="1" w:styleId="WW-caption11">
    <w:name w:val="WW-caption11"/>
    <w:basedOn w:val="Normal"/>
    <w:uiPriority w:val="99"/>
    <w:rsid w:val="00E51ADA"/>
    <w:pPr>
      <w:spacing w:before="120" w:after="120"/>
    </w:pPr>
    <w:rPr>
      <w:i/>
      <w:iCs/>
    </w:rPr>
  </w:style>
  <w:style w:type="paragraph" w:customStyle="1" w:styleId="WW-caption111">
    <w:name w:val="WW-caption111"/>
    <w:basedOn w:val="Normal"/>
    <w:uiPriority w:val="99"/>
    <w:rsid w:val="00E51ADA"/>
    <w:pPr>
      <w:spacing w:before="120" w:after="120"/>
    </w:pPr>
    <w:rPr>
      <w:i/>
      <w:iCs/>
    </w:rPr>
  </w:style>
  <w:style w:type="character" w:customStyle="1" w:styleId="RTFNum21">
    <w:name w:val="RTF_Num 2 1"/>
    <w:uiPriority w:val="99"/>
    <w:rsid w:val="00E51ADA"/>
    <w:rPr>
      <w:rFonts w:ascii="StarSymbol" w:eastAsia="StarSymbol" w:hAnsi="StarSymbol"/>
      <w:sz w:val="18"/>
    </w:rPr>
  </w:style>
  <w:style w:type="character" w:customStyle="1" w:styleId="RTFNum22">
    <w:name w:val="RTF_Num 2 2"/>
    <w:uiPriority w:val="99"/>
    <w:rsid w:val="00E51ADA"/>
    <w:rPr>
      <w:rFonts w:ascii="StarSymbol" w:eastAsia="StarSymbol" w:hAnsi="StarSymbol"/>
      <w:sz w:val="18"/>
    </w:rPr>
  </w:style>
  <w:style w:type="character" w:customStyle="1" w:styleId="RTFNum23">
    <w:name w:val="RTF_Num 2 3"/>
    <w:uiPriority w:val="99"/>
    <w:rsid w:val="00E51ADA"/>
    <w:rPr>
      <w:rFonts w:ascii="StarSymbol" w:eastAsia="StarSymbol" w:hAnsi="StarSymbol"/>
      <w:sz w:val="18"/>
    </w:rPr>
  </w:style>
  <w:style w:type="character" w:customStyle="1" w:styleId="RTFNum24">
    <w:name w:val="RTF_Num 2 4"/>
    <w:uiPriority w:val="99"/>
    <w:rsid w:val="00E51ADA"/>
    <w:rPr>
      <w:rFonts w:ascii="StarSymbol" w:eastAsia="StarSymbol" w:hAnsi="StarSymbol"/>
      <w:sz w:val="18"/>
    </w:rPr>
  </w:style>
  <w:style w:type="character" w:customStyle="1" w:styleId="RTFNum25">
    <w:name w:val="RTF_Num 2 5"/>
    <w:uiPriority w:val="99"/>
    <w:rsid w:val="00E51ADA"/>
    <w:rPr>
      <w:rFonts w:ascii="StarSymbol" w:eastAsia="StarSymbol" w:hAnsi="StarSymbol"/>
      <w:sz w:val="18"/>
    </w:rPr>
  </w:style>
  <w:style w:type="character" w:customStyle="1" w:styleId="RTFNum26">
    <w:name w:val="RTF_Num 2 6"/>
    <w:uiPriority w:val="99"/>
    <w:rsid w:val="00E51ADA"/>
    <w:rPr>
      <w:rFonts w:ascii="StarSymbol" w:eastAsia="StarSymbol" w:hAnsi="StarSymbol"/>
      <w:sz w:val="18"/>
    </w:rPr>
  </w:style>
  <w:style w:type="character" w:customStyle="1" w:styleId="RTFNum27">
    <w:name w:val="RTF_Num 2 7"/>
    <w:uiPriority w:val="99"/>
    <w:rsid w:val="00E51ADA"/>
    <w:rPr>
      <w:rFonts w:ascii="StarSymbol" w:eastAsia="StarSymbol" w:hAnsi="StarSymbol"/>
      <w:sz w:val="18"/>
    </w:rPr>
  </w:style>
  <w:style w:type="character" w:customStyle="1" w:styleId="RTFNum28">
    <w:name w:val="RTF_Num 2 8"/>
    <w:uiPriority w:val="99"/>
    <w:rsid w:val="00E51ADA"/>
    <w:rPr>
      <w:rFonts w:ascii="StarSymbol" w:eastAsia="StarSymbol" w:hAnsi="StarSymbol"/>
      <w:sz w:val="18"/>
    </w:rPr>
  </w:style>
  <w:style w:type="character" w:customStyle="1" w:styleId="RTFNum29">
    <w:name w:val="RTF_Num 2 9"/>
    <w:uiPriority w:val="99"/>
    <w:rsid w:val="00E51ADA"/>
    <w:rPr>
      <w:rFonts w:ascii="StarSymbol" w:eastAsia="StarSymbol" w:hAnsi="StarSymbol"/>
      <w:sz w:val="18"/>
    </w:rPr>
  </w:style>
  <w:style w:type="character" w:customStyle="1" w:styleId="RTFNum210">
    <w:name w:val="RTF_Num 2 10"/>
    <w:uiPriority w:val="99"/>
    <w:rsid w:val="00E51ADA"/>
    <w:rPr>
      <w:rFonts w:ascii="StarSymbol" w:eastAsia="StarSymbol" w:hAnsi="StarSymbol"/>
      <w:sz w:val="18"/>
    </w:rPr>
  </w:style>
  <w:style w:type="character" w:customStyle="1" w:styleId="RTFNum216">
    <w:name w:val="RTF_Num 2 16"/>
    <w:uiPriority w:val="99"/>
    <w:rsid w:val="00E51ADA"/>
    <w:rPr>
      <w:rFonts w:ascii="StarSymbol" w:eastAsia="StarSymbol" w:hAnsi="StarSymbol"/>
      <w:sz w:val="18"/>
    </w:rPr>
  </w:style>
  <w:style w:type="character" w:customStyle="1" w:styleId="RTFNum224">
    <w:name w:val="RTF_Num 2 24"/>
    <w:uiPriority w:val="99"/>
    <w:rsid w:val="00E51ADA"/>
    <w:rPr>
      <w:rFonts w:ascii="StarSymbol" w:eastAsia="StarSymbol" w:hAnsi="StarSymbol"/>
      <w:sz w:val="18"/>
    </w:rPr>
  </w:style>
  <w:style w:type="character" w:customStyle="1" w:styleId="RTFNum234">
    <w:name w:val="RTF_Num 2 34"/>
    <w:uiPriority w:val="99"/>
    <w:rsid w:val="00E51ADA"/>
    <w:rPr>
      <w:rFonts w:ascii="StarSymbol" w:eastAsia="StarSymbol" w:hAnsi="StarSymbol"/>
      <w:sz w:val="18"/>
    </w:rPr>
  </w:style>
  <w:style w:type="character" w:customStyle="1" w:styleId="RTFNum244">
    <w:name w:val="RTF_Num 2 44"/>
    <w:uiPriority w:val="99"/>
    <w:rsid w:val="00E51ADA"/>
    <w:rPr>
      <w:rFonts w:ascii="StarSymbol" w:eastAsia="StarSymbol" w:hAnsi="StarSymbol"/>
      <w:sz w:val="18"/>
    </w:rPr>
  </w:style>
  <w:style w:type="character" w:customStyle="1" w:styleId="RTFNum254">
    <w:name w:val="RTF_Num 2 54"/>
    <w:uiPriority w:val="99"/>
    <w:rsid w:val="00E51ADA"/>
    <w:rPr>
      <w:rFonts w:ascii="StarSymbol" w:eastAsia="StarSymbol" w:hAnsi="StarSymbol"/>
      <w:sz w:val="18"/>
    </w:rPr>
  </w:style>
  <w:style w:type="character" w:customStyle="1" w:styleId="RTFNum264">
    <w:name w:val="RTF_Num 2 64"/>
    <w:uiPriority w:val="99"/>
    <w:rsid w:val="00E51ADA"/>
    <w:rPr>
      <w:rFonts w:ascii="StarSymbol" w:eastAsia="StarSymbol" w:hAnsi="StarSymbol"/>
      <w:sz w:val="18"/>
    </w:rPr>
  </w:style>
  <w:style w:type="character" w:customStyle="1" w:styleId="RTFNum274">
    <w:name w:val="RTF_Num 2 74"/>
    <w:uiPriority w:val="99"/>
    <w:rsid w:val="00E51ADA"/>
    <w:rPr>
      <w:rFonts w:ascii="StarSymbol" w:eastAsia="StarSymbol" w:hAnsi="StarSymbol"/>
      <w:sz w:val="18"/>
    </w:rPr>
  </w:style>
  <w:style w:type="character" w:customStyle="1" w:styleId="RTFNum284">
    <w:name w:val="RTF_Num 2 84"/>
    <w:uiPriority w:val="99"/>
    <w:rsid w:val="00E51ADA"/>
    <w:rPr>
      <w:rFonts w:ascii="StarSymbol" w:eastAsia="StarSymbol" w:hAnsi="StarSymbol"/>
      <w:sz w:val="18"/>
    </w:rPr>
  </w:style>
  <w:style w:type="character" w:customStyle="1" w:styleId="RTFNum294">
    <w:name w:val="RTF_Num 2 94"/>
    <w:uiPriority w:val="99"/>
    <w:rsid w:val="00E51ADA"/>
    <w:rPr>
      <w:rFonts w:ascii="StarSymbol" w:eastAsia="StarSymbol" w:hAnsi="StarSymbol"/>
      <w:sz w:val="18"/>
    </w:rPr>
  </w:style>
  <w:style w:type="character" w:customStyle="1" w:styleId="RTFNum2104">
    <w:name w:val="RTF_Num 2 104"/>
    <w:uiPriority w:val="99"/>
    <w:rsid w:val="00E51ADA"/>
    <w:rPr>
      <w:rFonts w:ascii="StarSymbol" w:eastAsia="StarSymbol" w:hAnsi="StarSymbol"/>
      <w:sz w:val="18"/>
    </w:rPr>
  </w:style>
  <w:style w:type="character" w:customStyle="1" w:styleId="RTFNum215">
    <w:name w:val="RTF_Num 2 15"/>
    <w:uiPriority w:val="99"/>
    <w:rsid w:val="00E51ADA"/>
  </w:style>
  <w:style w:type="character" w:customStyle="1" w:styleId="RTFNum214">
    <w:name w:val="RTF_Num 2 14"/>
    <w:uiPriority w:val="99"/>
    <w:rsid w:val="00E51ADA"/>
    <w:rPr>
      <w:rFonts w:ascii="StarSymbol" w:eastAsia="StarSymbol" w:hAnsi="StarSymbol"/>
      <w:sz w:val="18"/>
    </w:rPr>
  </w:style>
  <w:style w:type="character" w:customStyle="1" w:styleId="RTFNum223">
    <w:name w:val="RTF_Num 2 23"/>
    <w:uiPriority w:val="99"/>
    <w:rsid w:val="00E51ADA"/>
    <w:rPr>
      <w:rFonts w:ascii="StarSymbol" w:eastAsia="StarSymbol" w:hAnsi="StarSymbol"/>
      <w:sz w:val="18"/>
    </w:rPr>
  </w:style>
  <w:style w:type="character" w:customStyle="1" w:styleId="RTFNum233">
    <w:name w:val="RTF_Num 2 33"/>
    <w:uiPriority w:val="99"/>
    <w:rsid w:val="00E51ADA"/>
    <w:rPr>
      <w:rFonts w:ascii="StarSymbol" w:eastAsia="StarSymbol" w:hAnsi="StarSymbol"/>
      <w:sz w:val="18"/>
    </w:rPr>
  </w:style>
  <w:style w:type="character" w:customStyle="1" w:styleId="RTFNum243">
    <w:name w:val="RTF_Num 2 43"/>
    <w:uiPriority w:val="99"/>
    <w:rsid w:val="00E51ADA"/>
    <w:rPr>
      <w:rFonts w:ascii="StarSymbol" w:eastAsia="StarSymbol" w:hAnsi="StarSymbol"/>
      <w:sz w:val="18"/>
    </w:rPr>
  </w:style>
  <w:style w:type="character" w:customStyle="1" w:styleId="RTFNum253">
    <w:name w:val="RTF_Num 2 53"/>
    <w:uiPriority w:val="99"/>
    <w:rsid w:val="00E51ADA"/>
    <w:rPr>
      <w:rFonts w:ascii="StarSymbol" w:eastAsia="StarSymbol" w:hAnsi="StarSymbol"/>
      <w:sz w:val="18"/>
    </w:rPr>
  </w:style>
  <w:style w:type="character" w:customStyle="1" w:styleId="RTFNum263">
    <w:name w:val="RTF_Num 2 63"/>
    <w:uiPriority w:val="99"/>
    <w:rsid w:val="00E51ADA"/>
    <w:rPr>
      <w:rFonts w:ascii="StarSymbol" w:eastAsia="StarSymbol" w:hAnsi="StarSymbol"/>
      <w:sz w:val="18"/>
    </w:rPr>
  </w:style>
  <w:style w:type="character" w:customStyle="1" w:styleId="RTFNum273">
    <w:name w:val="RTF_Num 2 73"/>
    <w:uiPriority w:val="99"/>
    <w:rsid w:val="00E51ADA"/>
    <w:rPr>
      <w:rFonts w:ascii="StarSymbol" w:eastAsia="StarSymbol" w:hAnsi="StarSymbol"/>
      <w:sz w:val="18"/>
    </w:rPr>
  </w:style>
  <w:style w:type="character" w:customStyle="1" w:styleId="RTFNum283">
    <w:name w:val="RTF_Num 2 83"/>
    <w:uiPriority w:val="99"/>
    <w:rsid w:val="00E51ADA"/>
    <w:rPr>
      <w:rFonts w:ascii="StarSymbol" w:eastAsia="StarSymbol" w:hAnsi="StarSymbol"/>
      <w:sz w:val="18"/>
    </w:rPr>
  </w:style>
  <w:style w:type="character" w:customStyle="1" w:styleId="RTFNum293">
    <w:name w:val="RTF_Num 2 93"/>
    <w:uiPriority w:val="99"/>
    <w:rsid w:val="00E51ADA"/>
    <w:rPr>
      <w:rFonts w:ascii="StarSymbol" w:eastAsia="StarSymbol" w:hAnsi="StarSymbol"/>
      <w:sz w:val="18"/>
    </w:rPr>
  </w:style>
  <w:style w:type="character" w:customStyle="1" w:styleId="RTFNum2103">
    <w:name w:val="RTF_Num 2 103"/>
    <w:uiPriority w:val="99"/>
    <w:rsid w:val="00E51ADA"/>
    <w:rPr>
      <w:rFonts w:ascii="StarSymbol" w:eastAsia="StarSymbol" w:hAnsi="StarSymbol"/>
      <w:sz w:val="18"/>
    </w:rPr>
  </w:style>
  <w:style w:type="character" w:customStyle="1" w:styleId="RTFNum213">
    <w:name w:val="RTF_Num 2 13"/>
    <w:uiPriority w:val="99"/>
    <w:rsid w:val="00E51ADA"/>
  </w:style>
  <w:style w:type="character" w:customStyle="1" w:styleId="RTFNum212">
    <w:name w:val="RTF_Num 2 12"/>
    <w:uiPriority w:val="99"/>
    <w:rsid w:val="00E51ADA"/>
    <w:rPr>
      <w:rFonts w:ascii="StarSymbol" w:eastAsia="StarSymbol" w:hAnsi="StarSymbol"/>
      <w:sz w:val="18"/>
    </w:rPr>
  </w:style>
  <w:style w:type="character" w:customStyle="1" w:styleId="RTFNum222">
    <w:name w:val="RTF_Num 2 22"/>
    <w:uiPriority w:val="99"/>
    <w:rsid w:val="00E51ADA"/>
    <w:rPr>
      <w:rFonts w:ascii="StarSymbol" w:eastAsia="StarSymbol" w:hAnsi="StarSymbol"/>
      <w:sz w:val="18"/>
    </w:rPr>
  </w:style>
  <w:style w:type="character" w:customStyle="1" w:styleId="RTFNum232">
    <w:name w:val="RTF_Num 2 32"/>
    <w:uiPriority w:val="99"/>
    <w:rsid w:val="00E51ADA"/>
    <w:rPr>
      <w:rFonts w:ascii="StarSymbol" w:eastAsia="StarSymbol" w:hAnsi="StarSymbol"/>
      <w:sz w:val="18"/>
    </w:rPr>
  </w:style>
  <w:style w:type="character" w:customStyle="1" w:styleId="RTFNum242">
    <w:name w:val="RTF_Num 2 42"/>
    <w:uiPriority w:val="99"/>
    <w:rsid w:val="00E51ADA"/>
    <w:rPr>
      <w:rFonts w:ascii="StarSymbol" w:eastAsia="StarSymbol" w:hAnsi="StarSymbol"/>
      <w:sz w:val="18"/>
    </w:rPr>
  </w:style>
  <w:style w:type="character" w:customStyle="1" w:styleId="RTFNum252">
    <w:name w:val="RTF_Num 2 52"/>
    <w:uiPriority w:val="99"/>
    <w:rsid w:val="00E51ADA"/>
    <w:rPr>
      <w:rFonts w:ascii="StarSymbol" w:eastAsia="StarSymbol" w:hAnsi="StarSymbol"/>
      <w:sz w:val="18"/>
    </w:rPr>
  </w:style>
  <w:style w:type="character" w:customStyle="1" w:styleId="RTFNum262">
    <w:name w:val="RTF_Num 2 62"/>
    <w:uiPriority w:val="99"/>
    <w:rsid w:val="00E51ADA"/>
    <w:rPr>
      <w:rFonts w:ascii="StarSymbol" w:eastAsia="StarSymbol" w:hAnsi="StarSymbol"/>
      <w:sz w:val="18"/>
    </w:rPr>
  </w:style>
  <w:style w:type="character" w:customStyle="1" w:styleId="RTFNum272">
    <w:name w:val="RTF_Num 2 72"/>
    <w:uiPriority w:val="99"/>
    <w:rsid w:val="00E51ADA"/>
    <w:rPr>
      <w:rFonts w:ascii="StarSymbol" w:eastAsia="StarSymbol" w:hAnsi="StarSymbol"/>
      <w:sz w:val="18"/>
    </w:rPr>
  </w:style>
  <w:style w:type="character" w:customStyle="1" w:styleId="RTFNum282">
    <w:name w:val="RTF_Num 2 82"/>
    <w:uiPriority w:val="99"/>
    <w:rsid w:val="00E51ADA"/>
    <w:rPr>
      <w:rFonts w:ascii="StarSymbol" w:eastAsia="StarSymbol" w:hAnsi="StarSymbol"/>
      <w:sz w:val="18"/>
    </w:rPr>
  </w:style>
  <w:style w:type="character" w:customStyle="1" w:styleId="RTFNum292">
    <w:name w:val="RTF_Num 2 92"/>
    <w:uiPriority w:val="99"/>
    <w:rsid w:val="00E51ADA"/>
    <w:rPr>
      <w:rFonts w:ascii="StarSymbol" w:eastAsia="StarSymbol" w:hAnsi="StarSymbol"/>
      <w:sz w:val="18"/>
    </w:rPr>
  </w:style>
  <w:style w:type="character" w:customStyle="1" w:styleId="RTFNum2102">
    <w:name w:val="RTF_Num 2 102"/>
    <w:uiPriority w:val="99"/>
    <w:rsid w:val="00E51ADA"/>
    <w:rPr>
      <w:rFonts w:ascii="StarSymbol" w:eastAsia="StarSymbol" w:hAnsi="StarSymbol"/>
      <w:sz w:val="18"/>
    </w:rPr>
  </w:style>
  <w:style w:type="character" w:customStyle="1" w:styleId="RTFNum211">
    <w:name w:val="RTF_Num 2 11"/>
    <w:uiPriority w:val="99"/>
    <w:rsid w:val="00E51ADA"/>
    <w:rPr>
      <w:rFonts w:ascii="StarSymbol" w:eastAsia="StarSymbol" w:hAnsi="StarSymbol"/>
      <w:sz w:val="18"/>
    </w:rPr>
  </w:style>
  <w:style w:type="character" w:customStyle="1" w:styleId="RTFNum221">
    <w:name w:val="RTF_Num 2 21"/>
    <w:uiPriority w:val="99"/>
    <w:rsid w:val="00E51ADA"/>
    <w:rPr>
      <w:rFonts w:ascii="StarSymbol" w:eastAsia="StarSymbol" w:hAnsi="StarSymbol"/>
      <w:sz w:val="18"/>
    </w:rPr>
  </w:style>
  <w:style w:type="character" w:customStyle="1" w:styleId="RTFNum231">
    <w:name w:val="RTF_Num 2 31"/>
    <w:uiPriority w:val="99"/>
    <w:rsid w:val="00E51ADA"/>
    <w:rPr>
      <w:rFonts w:ascii="StarSymbol" w:eastAsia="StarSymbol" w:hAnsi="StarSymbol"/>
      <w:sz w:val="18"/>
    </w:rPr>
  </w:style>
  <w:style w:type="character" w:customStyle="1" w:styleId="RTFNum241">
    <w:name w:val="RTF_Num 2 41"/>
    <w:uiPriority w:val="99"/>
    <w:rsid w:val="00E51ADA"/>
    <w:rPr>
      <w:rFonts w:ascii="StarSymbol" w:eastAsia="StarSymbol" w:hAnsi="StarSymbol"/>
      <w:sz w:val="18"/>
    </w:rPr>
  </w:style>
  <w:style w:type="character" w:customStyle="1" w:styleId="RTFNum251">
    <w:name w:val="RTF_Num 2 51"/>
    <w:uiPriority w:val="99"/>
    <w:rsid w:val="00E51ADA"/>
    <w:rPr>
      <w:rFonts w:ascii="StarSymbol" w:eastAsia="StarSymbol" w:hAnsi="StarSymbol"/>
      <w:sz w:val="18"/>
    </w:rPr>
  </w:style>
  <w:style w:type="character" w:customStyle="1" w:styleId="RTFNum261">
    <w:name w:val="RTF_Num 2 61"/>
    <w:uiPriority w:val="99"/>
    <w:rsid w:val="00E51ADA"/>
    <w:rPr>
      <w:rFonts w:ascii="StarSymbol" w:eastAsia="StarSymbol" w:hAnsi="StarSymbol"/>
      <w:sz w:val="18"/>
    </w:rPr>
  </w:style>
  <w:style w:type="character" w:customStyle="1" w:styleId="RTFNum271">
    <w:name w:val="RTF_Num 2 71"/>
    <w:uiPriority w:val="99"/>
    <w:rsid w:val="00E51ADA"/>
    <w:rPr>
      <w:rFonts w:ascii="StarSymbol" w:eastAsia="StarSymbol" w:hAnsi="StarSymbol"/>
      <w:sz w:val="18"/>
    </w:rPr>
  </w:style>
  <w:style w:type="character" w:customStyle="1" w:styleId="RTFNum281">
    <w:name w:val="RTF_Num 2 81"/>
    <w:uiPriority w:val="99"/>
    <w:rsid w:val="00E51ADA"/>
    <w:rPr>
      <w:rFonts w:ascii="StarSymbol" w:eastAsia="StarSymbol" w:hAnsi="StarSymbol"/>
      <w:sz w:val="18"/>
    </w:rPr>
  </w:style>
  <w:style w:type="character" w:customStyle="1" w:styleId="RTFNum291">
    <w:name w:val="RTF_Num 2 91"/>
    <w:uiPriority w:val="99"/>
    <w:rsid w:val="00E51ADA"/>
    <w:rPr>
      <w:rFonts w:ascii="StarSymbol" w:eastAsia="StarSymbol" w:hAnsi="StarSymbol"/>
      <w:sz w:val="18"/>
    </w:rPr>
  </w:style>
  <w:style w:type="character" w:customStyle="1" w:styleId="RTFNum2101">
    <w:name w:val="RTF_Num 2 101"/>
    <w:uiPriority w:val="99"/>
    <w:rsid w:val="00E51ADA"/>
    <w:rPr>
      <w:rFonts w:ascii="StarSymbol" w:eastAsia="StarSymbol" w:hAnsi="StarSymbol"/>
      <w:sz w:val="18"/>
    </w:rPr>
  </w:style>
  <w:style w:type="character" w:customStyle="1" w:styleId="RTFNum31">
    <w:name w:val="RTF_Num 3 1"/>
    <w:uiPriority w:val="99"/>
    <w:rsid w:val="00E51ADA"/>
    <w:rPr>
      <w:rFonts w:ascii="StarSymbol" w:eastAsia="StarSymbol" w:hAnsi="StarSymbol"/>
      <w:sz w:val="18"/>
    </w:rPr>
  </w:style>
  <w:style w:type="character" w:customStyle="1" w:styleId="RTFNum32">
    <w:name w:val="RTF_Num 3 2"/>
    <w:uiPriority w:val="99"/>
    <w:rsid w:val="00E51ADA"/>
    <w:rPr>
      <w:rFonts w:ascii="StarSymbol" w:eastAsia="StarSymbol" w:hAnsi="StarSymbol"/>
      <w:sz w:val="18"/>
    </w:rPr>
  </w:style>
  <w:style w:type="character" w:customStyle="1" w:styleId="RTFNum33">
    <w:name w:val="RTF_Num 3 3"/>
    <w:uiPriority w:val="99"/>
    <w:rsid w:val="00E51ADA"/>
    <w:rPr>
      <w:rFonts w:ascii="StarSymbol" w:eastAsia="StarSymbol" w:hAnsi="StarSymbol"/>
      <w:sz w:val="18"/>
    </w:rPr>
  </w:style>
  <w:style w:type="character" w:customStyle="1" w:styleId="RTFNum34">
    <w:name w:val="RTF_Num 3 4"/>
    <w:uiPriority w:val="99"/>
    <w:rsid w:val="00E51ADA"/>
    <w:rPr>
      <w:rFonts w:ascii="StarSymbol" w:eastAsia="StarSymbol" w:hAnsi="StarSymbol"/>
      <w:sz w:val="18"/>
    </w:rPr>
  </w:style>
  <w:style w:type="character" w:customStyle="1" w:styleId="RTFNum35">
    <w:name w:val="RTF_Num 3 5"/>
    <w:uiPriority w:val="99"/>
    <w:rsid w:val="00E51ADA"/>
    <w:rPr>
      <w:rFonts w:ascii="StarSymbol" w:eastAsia="StarSymbol" w:hAnsi="StarSymbol"/>
      <w:sz w:val="18"/>
    </w:rPr>
  </w:style>
  <w:style w:type="character" w:customStyle="1" w:styleId="RTFNum36">
    <w:name w:val="RTF_Num 3 6"/>
    <w:uiPriority w:val="99"/>
    <w:rsid w:val="00E51ADA"/>
    <w:rPr>
      <w:rFonts w:ascii="StarSymbol" w:eastAsia="StarSymbol" w:hAnsi="StarSymbol"/>
      <w:sz w:val="18"/>
    </w:rPr>
  </w:style>
  <w:style w:type="character" w:customStyle="1" w:styleId="RTFNum37">
    <w:name w:val="RTF_Num 3 7"/>
    <w:uiPriority w:val="99"/>
    <w:rsid w:val="00E51ADA"/>
    <w:rPr>
      <w:rFonts w:ascii="StarSymbol" w:eastAsia="StarSymbol" w:hAnsi="StarSymbol"/>
      <w:sz w:val="18"/>
    </w:rPr>
  </w:style>
  <w:style w:type="character" w:customStyle="1" w:styleId="RTFNum38">
    <w:name w:val="RTF_Num 3 8"/>
    <w:uiPriority w:val="99"/>
    <w:rsid w:val="00E51ADA"/>
    <w:rPr>
      <w:rFonts w:ascii="StarSymbol" w:eastAsia="StarSymbol" w:hAnsi="StarSymbol"/>
      <w:sz w:val="18"/>
    </w:rPr>
  </w:style>
  <w:style w:type="character" w:customStyle="1" w:styleId="RTFNum39">
    <w:name w:val="RTF_Num 3 9"/>
    <w:uiPriority w:val="99"/>
    <w:rsid w:val="00E51ADA"/>
    <w:rPr>
      <w:rFonts w:ascii="StarSymbol" w:eastAsia="StarSymbol" w:hAnsi="StarSymbol"/>
      <w:sz w:val="18"/>
    </w:rPr>
  </w:style>
  <w:style w:type="character" w:customStyle="1" w:styleId="RTFNum310">
    <w:name w:val="RTF_Num 3 10"/>
    <w:uiPriority w:val="99"/>
    <w:rsid w:val="00E51ADA"/>
    <w:rPr>
      <w:rFonts w:ascii="StarSymbol" w:eastAsia="StarSymbol" w:hAnsi="StarSymbol"/>
      <w:sz w:val="18"/>
    </w:rPr>
  </w:style>
  <w:style w:type="character" w:customStyle="1" w:styleId="RTFNum41">
    <w:name w:val="RTF_Num 4 1"/>
    <w:uiPriority w:val="99"/>
    <w:rsid w:val="00E51ADA"/>
  </w:style>
  <w:style w:type="character" w:customStyle="1" w:styleId="WW-RTFNum41">
    <w:name w:val="WW-RTF_Num 4 1"/>
    <w:uiPriority w:val="99"/>
    <w:rsid w:val="00E51ADA"/>
    <w:rPr>
      <w:rFonts w:ascii="StarSymbol" w:eastAsia="StarSymbol" w:hAnsi="StarSymbol"/>
      <w:sz w:val="18"/>
    </w:rPr>
  </w:style>
  <w:style w:type="character" w:customStyle="1" w:styleId="RTFNum42">
    <w:name w:val="RTF_Num 4 2"/>
    <w:uiPriority w:val="99"/>
    <w:rsid w:val="00E51ADA"/>
    <w:rPr>
      <w:rFonts w:ascii="StarSymbol" w:eastAsia="StarSymbol" w:hAnsi="StarSymbol"/>
      <w:sz w:val="18"/>
    </w:rPr>
  </w:style>
  <w:style w:type="character" w:customStyle="1" w:styleId="RTFNum43">
    <w:name w:val="RTF_Num 4 3"/>
    <w:uiPriority w:val="99"/>
    <w:rsid w:val="00E51ADA"/>
    <w:rPr>
      <w:rFonts w:ascii="StarSymbol" w:eastAsia="StarSymbol" w:hAnsi="StarSymbol"/>
      <w:sz w:val="18"/>
    </w:rPr>
  </w:style>
  <w:style w:type="character" w:customStyle="1" w:styleId="RTFNum44">
    <w:name w:val="RTF_Num 4 4"/>
    <w:uiPriority w:val="99"/>
    <w:rsid w:val="00E51ADA"/>
    <w:rPr>
      <w:rFonts w:ascii="StarSymbol" w:eastAsia="StarSymbol" w:hAnsi="StarSymbol"/>
      <w:sz w:val="18"/>
    </w:rPr>
  </w:style>
  <w:style w:type="character" w:customStyle="1" w:styleId="RTFNum45">
    <w:name w:val="RTF_Num 4 5"/>
    <w:uiPriority w:val="99"/>
    <w:rsid w:val="00E51ADA"/>
    <w:rPr>
      <w:rFonts w:ascii="StarSymbol" w:eastAsia="StarSymbol" w:hAnsi="StarSymbol"/>
      <w:sz w:val="18"/>
    </w:rPr>
  </w:style>
  <w:style w:type="character" w:customStyle="1" w:styleId="RTFNum46">
    <w:name w:val="RTF_Num 4 6"/>
    <w:uiPriority w:val="99"/>
    <w:rsid w:val="00E51ADA"/>
    <w:rPr>
      <w:rFonts w:ascii="StarSymbol" w:eastAsia="StarSymbol" w:hAnsi="StarSymbol"/>
      <w:sz w:val="18"/>
    </w:rPr>
  </w:style>
  <w:style w:type="character" w:customStyle="1" w:styleId="RTFNum47">
    <w:name w:val="RTF_Num 4 7"/>
    <w:uiPriority w:val="99"/>
    <w:rsid w:val="00E51ADA"/>
    <w:rPr>
      <w:rFonts w:ascii="StarSymbol" w:eastAsia="StarSymbol" w:hAnsi="StarSymbol"/>
      <w:sz w:val="18"/>
    </w:rPr>
  </w:style>
  <w:style w:type="character" w:customStyle="1" w:styleId="RTFNum48">
    <w:name w:val="RTF_Num 4 8"/>
    <w:uiPriority w:val="99"/>
    <w:rsid w:val="00E51ADA"/>
    <w:rPr>
      <w:rFonts w:ascii="StarSymbol" w:eastAsia="StarSymbol" w:hAnsi="StarSymbol"/>
      <w:sz w:val="18"/>
    </w:rPr>
  </w:style>
  <w:style w:type="character" w:customStyle="1" w:styleId="RTFNum49">
    <w:name w:val="RTF_Num 4 9"/>
    <w:uiPriority w:val="99"/>
    <w:rsid w:val="00E51ADA"/>
    <w:rPr>
      <w:rFonts w:ascii="StarSymbol" w:eastAsia="StarSymbol" w:hAnsi="StarSymbol"/>
      <w:sz w:val="18"/>
    </w:rPr>
  </w:style>
  <w:style w:type="character" w:customStyle="1" w:styleId="RTFNum410">
    <w:name w:val="RTF_Num 4 10"/>
    <w:uiPriority w:val="99"/>
    <w:rsid w:val="00E51ADA"/>
    <w:rPr>
      <w:rFonts w:ascii="StarSymbol" w:eastAsia="StarSymbol" w:hAnsi="StarSymbol"/>
      <w:sz w:val="18"/>
    </w:rPr>
  </w:style>
  <w:style w:type="character" w:customStyle="1" w:styleId="WW-RTFNum411">
    <w:name w:val="WW-RTF_Num 4 11"/>
    <w:uiPriority w:val="99"/>
    <w:rsid w:val="00E51ADA"/>
  </w:style>
  <w:style w:type="character" w:customStyle="1" w:styleId="RTFNum71">
    <w:name w:val="RTF_Num 7 1"/>
    <w:uiPriority w:val="99"/>
    <w:rsid w:val="00E51ADA"/>
    <w:rPr>
      <w:rFonts w:ascii="StarSymbol" w:eastAsia="StarSymbol" w:hAnsi="StarSymbol"/>
      <w:sz w:val="18"/>
    </w:rPr>
  </w:style>
  <w:style w:type="character" w:customStyle="1" w:styleId="RTFNum72">
    <w:name w:val="RTF_Num 7 2"/>
    <w:uiPriority w:val="99"/>
    <w:rsid w:val="00E51ADA"/>
    <w:rPr>
      <w:rFonts w:ascii="StarSymbol" w:eastAsia="StarSymbol" w:hAnsi="StarSymbol"/>
      <w:sz w:val="18"/>
    </w:rPr>
  </w:style>
  <w:style w:type="character" w:customStyle="1" w:styleId="RTFNum73">
    <w:name w:val="RTF_Num 7 3"/>
    <w:uiPriority w:val="99"/>
    <w:rsid w:val="00E51ADA"/>
    <w:rPr>
      <w:rFonts w:ascii="StarSymbol" w:eastAsia="StarSymbol" w:hAnsi="StarSymbol"/>
      <w:sz w:val="18"/>
    </w:rPr>
  </w:style>
  <w:style w:type="character" w:customStyle="1" w:styleId="RTFNum74">
    <w:name w:val="RTF_Num 7 4"/>
    <w:uiPriority w:val="99"/>
    <w:rsid w:val="00E51ADA"/>
    <w:rPr>
      <w:rFonts w:ascii="StarSymbol" w:eastAsia="StarSymbol" w:hAnsi="StarSymbol"/>
      <w:sz w:val="18"/>
    </w:rPr>
  </w:style>
  <w:style w:type="character" w:customStyle="1" w:styleId="RTFNum75">
    <w:name w:val="RTF_Num 7 5"/>
    <w:uiPriority w:val="99"/>
    <w:rsid w:val="00E51ADA"/>
    <w:rPr>
      <w:rFonts w:ascii="StarSymbol" w:eastAsia="StarSymbol" w:hAnsi="StarSymbol"/>
      <w:sz w:val="18"/>
    </w:rPr>
  </w:style>
  <w:style w:type="character" w:customStyle="1" w:styleId="RTFNum76">
    <w:name w:val="RTF_Num 7 6"/>
    <w:uiPriority w:val="99"/>
    <w:rsid w:val="00E51ADA"/>
    <w:rPr>
      <w:rFonts w:ascii="StarSymbol" w:eastAsia="StarSymbol" w:hAnsi="StarSymbol"/>
      <w:sz w:val="18"/>
    </w:rPr>
  </w:style>
  <w:style w:type="character" w:customStyle="1" w:styleId="RTFNum77">
    <w:name w:val="RTF_Num 7 7"/>
    <w:uiPriority w:val="99"/>
    <w:rsid w:val="00E51ADA"/>
    <w:rPr>
      <w:rFonts w:ascii="StarSymbol" w:eastAsia="StarSymbol" w:hAnsi="StarSymbol"/>
      <w:sz w:val="18"/>
    </w:rPr>
  </w:style>
  <w:style w:type="character" w:customStyle="1" w:styleId="RTFNum78">
    <w:name w:val="RTF_Num 7 8"/>
    <w:uiPriority w:val="99"/>
    <w:rsid w:val="00E51ADA"/>
    <w:rPr>
      <w:rFonts w:ascii="StarSymbol" w:eastAsia="StarSymbol" w:hAnsi="StarSymbol"/>
      <w:sz w:val="18"/>
    </w:rPr>
  </w:style>
  <w:style w:type="character" w:customStyle="1" w:styleId="RTFNum79">
    <w:name w:val="RTF_Num 7 9"/>
    <w:uiPriority w:val="99"/>
    <w:rsid w:val="00E51ADA"/>
    <w:rPr>
      <w:rFonts w:ascii="StarSymbol" w:eastAsia="StarSymbol" w:hAnsi="StarSymbol"/>
      <w:sz w:val="18"/>
    </w:rPr>
  </w:style>
  <w:style w:type="character" w:customStyle="1" w:styleId="RTFNum710">
    <w:name w:val="RTF_Num 7 10"/>
    <w:uiPriority w:val="99"/>
    <w:rsid w:val="00E51ADA"/>
    <w:rPr>
      <w:rFonts w:ascii="StarSymbol" w:eastAsia="StarSymbol" w:hAnsi="StarSymbol"/>
      <w:sz w:val="18"/>
    </w:rPr>
  </w:style>
  <w:style w:type="character" w:customStyle="1" w:styleId="RTFNum81">
    <w:name w:val="RTF_Num 8 1"/>
    <w:uiPriority w:val="99"/>
    <w:rsid w:val="00E51ADA"/>
    <w:rPr>
      <w:rFonts w:ascii="StarSymbol" w:eastAsia="StarSymbol" w:hAnsi="StarSymbol"/>
      <w:sz w:val="18"/>
    </w:rPr>
  </w:style>
  <w:style w:type="character" w:customStyle="1" w:styleId="RTFNum82">
    <w:name w:val="RTF_Num 8 2"/>
    <w:uiPriority w:val="99"/>
    <w:rsid w:val="00E51ADA"/>
    <w:rPr>
      <w:rFonts w:ascii="StarSymbol" w:eastAsia="StarSymbol" w:hAnsi="StarSymbol"/>
      <w:sz w:val="18"/>
    </w:rPr>
  </w:style>
  <w:style w:type="character" w:customStyle="1" w:styleId="RTFNum83">
    <w:name w:val="RTF_Num 8 3"/>
    <w:uiPriority w:val="99"/>
    <w:rsid w:val="00E51ADA"/>
    <w:rPr>
      <w:rFonts w:ascii="StarSymbol" w:eastAsia="StarSymbol" w:hAnsi="StarSymbol"/>
      <w:sz w:val="18"/>
    </w:rPr>
  </w:style>
  <w:style w:type="character" w:customStyle="1" w:styleId="RTFNum84">
    <w:name w:val="RTF_Num 8 4"/>
    <w:uiPriority w:val="99"/>
    <w:rsid w:val="00E51ADA"/>
    <w:rPr>
      <w:rFonts w:ascii="StarSymbol" w:eastAsia="StarSymbol" w:hAnsi="StarSymbol"/>
      <w:sz w:val="18"/>
    </w:rPr>
  </w:style>
  <w:style w:type="character" w:customStyle="1" w:styleId="RTFNum85">
    <w:name w:val="RTF_Num 8 5"/>
    <w:uiPriority w:val="99"/>
    <w:rsid w:val="00E51ADA"/>
    <w:rPr>
      <w:rFonts w:ascii="StarSymbol" w:eastAsia="StarSymbol" w:hAnsi="StarSymbol"/>
      <w:sz w:val="18"/>
    </w:rPr>
  </w:style>
  <w:style w:type="character" w:customStyle="1" w:styleId="RTFNum86">
    <w:name w:val="RTF_Num 8 6"/>
    <w:uiPriority w:val="99"/>
    <w:rsid w:val="00E51ADA"/>
    <w:rPr>
      <w:rFonts w:ascii="StarSymbol" w:eastAsia="StarSymbol" w:hAnsi="StarSymbol"/>
      <w:sz w:val="18"/>
    </w:rPr>
  </w:style>
  <w:style w:type="character" w:customStyle="1" w:styleId="RTFNum87">
    <w:name w:val="RTF_Num 8 7"/>
    <w:uiPriority w:val="99"/>
    <w:rsid w:val="00E51ADA"/>
    <w:rPr>
      <w:rFonts w:ascii="StarSymbol" w:eastAsia="StarSymbol" w:hAnsi="StarSymbol"/>
      <w:sz w:val="18"/>
    </w:rPr>
  </w:style>
  <w:style w:type="character" w:customStyle="1" w:styleId="RTFNum88">
    <w:name w:val="RTF_Num 8 8"/>
    <w:uiPriority w:val="99"/>
    <w:rsid w:val="00E51ADA"/>
    <w:rPr>
      <w:rFonts w:ascii="StarSymbol" w:eastAsia="StarSymbol" w:hAnsi="StarSymbol"/>
      <w:sz w:val="18"/>
    </w:rPr>
  </w:style>
  <w:style w:type="character" w:customStyle="1" w:styleId="RTFNum89">
    <w:name w:val="RTF_Num 8 9"/>
    <w:uiPriority w:val="99"/>
    <w:rsid w:val="00E51ADA"/>
    <w:rPr>
      <w:rFonts w:ascii="StarSymbol" w:eastAsia="StarSymbol" w:hAnsi="StarSymbol"/>
      <w:sz w:val="18"/>
    </w:rPr>
  </w:style>
  <w:style w:type="character" w:customStyle="1" w:styleId="RTFNum810">
    <w:name w:val="RTF_Num 8 10"/>
    <w:uiPriority w:val="99"/>
    <w:rsid w:val="00E51ADA"/>
    <w:rPr>
      <w:rFonts w:ascii="StarSymbol" w:eastAsia="StarSymbol" w:hAnsi="StarSymbol"/>
      <w:sz w:val="18"/>
    </w:rPr>
  </w:style>
  <w:style w:type="character" w:customStyle="1" w:styleId="RTFNum51">
    <w:name w:val="RTF_Num 5 1"/>
    <w:uiPriority w:val="99"/>
    <w:rsid w:val="00E51ADA"/>
    <w:rPr>
      <w:rFonts w:ascii="StarSymbol" w:eastAsia="StarSymbol" w:hAnsi="StarSymbol"/>
      <w:sz w:val="18"/>
    </w:rPr>
  </w:style>
  <w:style w:type="character" w:customStyle="1" w:styleId="RTFNum52">
    <w:name w:val="RTF_Num 5 2"/>
    <w:uiPriority w:val="99"/>
    <w:rsid w:val="00E51ADA"/>
    <w:rPr>
      <w:rFonts w:ascii="StarSymbol" w:eastAsia="StarSymbol" w:hAnsi="StarSymbol"/>
      <w:sz w:val="18"/>
    </w:rPr>
  </w:style>
  <w:style w:type="character" w:customStyle="1" w:styleId="RTFNum53">
    <w:name w:val="RTF_Num 5 3"/>
    <w:uiPriority w:val="99"/>
    <w:rsid w:val="00E51ADA"/>
    <w:rPr>
      <w:rFonts w:ascii="StarSymbol" w:eastAsia="StarSymbol" w:hAnsi="StarSymbol"/>
      <w:sz w:val="18"/>
    </w:rPr>
  </w:style>
  <w:style w:type="character" w:customStyle="1" w:styleId="RTFNum54">
    <w:name w:val="RTF_Num 5 4"/>
    <w:uiPriority w:val="99"/>
    <w:rsid w:val="00E51ADA"/>
    <w:rPr>
      <w:rFonts w:ascii="StarSymbol" w:eastAsia="StarSymbol" w:hAnsi="StarSymbol"/>
      <w:sz w:val="18"/>
    </w:rPr>
  </w:style>
  <w:style w:type="character" w:customStyle="1" w:styleId="RTFNum55">
    <w:name w:val="RTF_Num 5 5"/>
    <w:uiPriority w:val="99"/>
    <w:rsid w:val="00E51ADA"/>
    <w:rPr>
      <w:rFonts w:ascii="StarSymbol" w:eastAsia="StarSymbol" w:hAnsi="StarSymbol"/>
      <w:sz w:val="18"/>
    </w:rPr>
  </w:style>
  <w:style w:type="character" w:customStyle="1" w:styleId="RTFNum56">
    <w:name w:val="RTF_Num 5 6"/>
    <w:uiPriority w:val="99"/>
    <w:rsid w:val="00E51ADA"/>
    <w:rPr>
      <w:rFonts w:ascii="StarSymbol" w:eastAsia="StarSymbol" w:hAnsi="StarSymbol"/>
      <w:sz w:val="18"/>
    </w:rPr>
  </w:style>
  <w:style w:type="character" w:customStyle="1" w:styleId="RTFNum57">
    <w:name w:val="RTF_Num 5 7"/>
    <w:uiPriority w:val="99"/>
    <w:rsid w:val="00E51ADA"/>
    <w:rPr>
      <w:rFonts w:ascii="StarSymbol" w:eastAsia="StarSymbol" w:hAnsi="StarSymbol"/>
      <w:sz w:val="18"/>
    </w:rPr>
  </w:style>
  <w:style w:type="character" w:customStyle="1" w:styleId="RTFNum58">
    <w:name w:val="RTF_Num 5 8"/>
    <w:uiPriority w:val="99"/>
    <w:rsid w:val="00E51ADA"/>
    <w:rPr>
      <w:rFonts w:ascii="StarSymbol" w:eastAsia="StarSymbol" w:hAnsi="StarSymbol"/>
      <w:sz w:val="18"/>
    </w:rPr>
  </w:style>
  <w:style w:type="character" w:customStyle="1" w:styleId="RTFNum59">
    <w:name w:val="RTF_Num 5 9"/>
    <w:uiPriority w:val="99"/>
    <w:rsid w:val="00E51ADA"/>
    <w:rPr>
      <w:rFonts w:ascii="StarSymbol" w:eastAsia="StarSymbol" w:hAnsi="StarSymbol"/>
      <w:sz w:val="18"/>
    </w:rPr>
  </w:style>
  <w:style w:type="character" w:customStyle="1" w:styleId="RTFNum510">
    <w:name w:val="RTF_Num 5 10"/>
    <w:uiPriority w:val="99"/>
    <w:rsid w:val="00E51ADA"/>
    <w:rPr>
      <w:rFonts w:ascii="StarSymbol" w:eastAsia="StarSymbol" w:hAnsi="StarSymbol"/>
      <w:sz w:val="18"/>
    </w:rPr>
  </w:style>
  <w:style w:type="character" w:customStyle="1" w:styleId="RTFNum61">
    <w:name w:val="RTF_Num 6 1"/>
    <w:uiPriority w:val="99"/>
    <w:rsid w:val="00E51ADA"/>
  </w:style>
  <w:style w:type="character" w:customStyle="1" w:styleId="Internetlink">
    <w:name w:val="Internet link"/>
    <w:uiPriority w:val="99"/>
    <w:rsid w:val="00E51ADA"/>
    <w:rPr>
      <w:color w:val="000080"/>
      <w:u w:val="single"/>
    </w:rPr>
  </w:style>
  <w:style w:type="character" w:customStyle="1" w:styleId="WW-Internetlink">
    <w:name w:val="WW-Internet link"/>
    <w:uiPriority w:val="99"/>
    <w:rsid w:val="00E51ADA"/>
    <w:rPr>
      <w:color w:val="000080"/>
      <w:u w:val="single"/>
    </w:rPr>
  </w:style>
  <w:style w:type="character" w:customStyle="1" w:styleId="NumberingSymbols">
    <w:name w:val="Numbering Symbols"/>
    <w:uiPriority w:val="99"/>
    <w:rsid w:val="00E51ADA"/>
  </w:style>
  <w:style w:type="character" w:customStyle="1" w:styleId="BulletSymbols">
    <w:name w:val="Bullet Symbols"/>
    <w:uiPriority w:val="99"/>
    <w:rsid w:val="00E51ADA"/>
    <w:rPr>
      <w:rFonts w:ascii="StarSymbol" w:eastAsia="StarSymbol" w:hAnsi="StarSymbol"/>
      <w:sz w:val="18"/>
    </w:rPr>
  </w:style>
  <w:style w:type="character" w:customStyle="1" w:styleId="WW-Internetlink1">
    <w:name w:val="WW-Internet link1"/>
    <w:uiPriority w:val="99"/>
    <w:rsid w:val="00E51ADA"/>
    <w:rPr>
      <w:color w:val="000080"/>
      <w:u w:val="single"/>
    </w:rPr>
  </w:style>
  <w:style w:type="character" w:customStyle="1" w:styleId="WW-BulletSymbols">
    <w:name w:val="WW-Bullet Symbols"/>
    <w:uiPriority w:val="99"/>
    <w:rsid w:val="00E51ADA"/>
    <w:rPr>
      <w:rFonts w:ascii="StarSymbol" w:eastAsia="StarSymbol" w:hAnsi="StarSymbol"/>
      <w:sz w:val="18"/>
    </w:rPr>
  </w:style>
  <w:style w:type="character" w:customStyle="1" w:styleId="WW-Internetlink12">
    <w:name w:val="WW-Internet link12"/>
    <w:uiPriority w:val="99"/>
    <w:rsid w:val="00E51ADA"/>
    <w:rPr>
      <w:color w:val="000080"/>
      <w:u w:val="single"/>
    </w:rPr>
  </w:style>
  <w:style w:type="character" w:customStyle="1" w:styleId="WW-BulletSymbols1">
    <w:name w:val="WW-Bullet Symbols1"/>
    <w:uiPriority w:val="99"/>
    <w:rsid w:val="00E51ADA"/>
    <w:rPr>
      <w:rFonts w:ascii="StarSymbol" w:eastAsia="StarSymbol" w:hAnsi="StarSymbol"/>
      <w:sz w:val="18"/>
    </w:rPr>
  </w:style>
  <w:style w:type="character" w:customStyle="1" w:styleId="Internetlink1">
    <w:name w:val="Internet link1"/>
    <w:uiPriority w:val="99"/>
    <w:rsid w:val="00E51ADA"/>
    <w:rPr>
      <w:color w:val="000080"/>
      <w:u w:val="single"/>
    </w:rPr>
  </w:style>
  <w:style w:type="paragraph" w:customStyle="1" w:styleId="WW-Default">
    <w:name w:val="WW-Default"/>
    <w:uiPriority w:val="99"/>
    <w:rsid w:val="00057F94"/>
    <w:pPr>
      <w:suppressAutoHyphens/>
      <w:autoSpaceDE w:val="0"/>
      <w:spacing w:after="0" w:line="240" w:lineRule="auto"/>
    </w:pPr>
    <w:rPr>
      <w:color w:val="000000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rsid w:val="00F131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7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5D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uiPriority w:val="99"/>
    <w:pPr>
      <w:spacing w:before="120" w:after="120"/>
    </w:pPr>
    <w:rPr>
      <w:i/>
      <w:iCs/>
    </w:rPr>
  </w:style>
  <w:style w:type="paragraph" w:customStyle="1" w:styleId="WW-caption11">
    <w:name w:val="WW-caption11"/>
    <w:basedOn w:val="Normal"/>
    <w:uiPriority w:val="99"/>
    <w:pPr>
      <w:spacing w:before="120" w:after="120"/>
    </w:pPr>
    <w:rPr>
      <w:i/>
      <w:iCs/>
    </w:rPr>
  </w:style>
  <w:style w:type="paragraph" w:customStyle="1" w:styleId="WW-caption111">
    <w:name w:val="WW-caption111"/>
    <w:basedOn w:val="Normal"/>
    <w:uiPriority w:val="99"/>
    <w:pPr>
      <w:spacing w:before="120" w:after="120"/>
    </w:pPr>
    <w:rPr>
      <w:i/>
      <w:iCs/>
    </w:rPr>
  </w:style>
  <w:style w:type="character" w:customStyle="1" w:styleId="RTFNum21">
    <w:name w:val="RTF_Num 2 1"/>
    <w:uiPriority w:val="99"/>
    <w:rPr>
      <w:rFonts w:ascii="StarSymbol" w:eastAsia="StarSymbol" w:hAnsi="StarSymbol"/>
      <w:sz w:val="18"/>
    </w:rPr>
  </w:style>
  <w:style w:type="character" w:customStyle="1" w:styleId="RTFNum22">
    <w:name w:val="RTF_Num 2 2"/>
    <w:uiPriority w:val="99"/>
    <w:rPr>
      <w:rFonts w:ascii="StarSymbol" w:eastAsia="StarSymbol" w:hAnsi="StarSymbol"/>
      <w:sz w:val="18"/>
    </w:rPr>
  </w:style>
  <w:style w:type="character" w:customStyle="1" w:styleId="RTFNum23">
    <w:name w:val="RTF_Num 2 3"/>
    <w:uiPriority w:val="99"/>
    <w:rPr>
      <w:rFonts w:ascii="StarSymbol" w:eastAsia="StarSymbol" w:hAnsi="StarSymbol"/>
      <w:sz w:val="18"/>
    </w:rPr>
  </w:style>
  <w:style w:type="character" w:customStyle="1" w:styleId="RTFNum24">
    <w:name w:val="RTF_Num 2 4"/>
    <w:uiPriority w:val="99"/>
    <w:rPr>
      <w:rFonts w:ascii="StarSymbol" w:eastAsia="StarSymbol" w:hAnsi="StarSymbol"/>
      <w:sz w:val="18"/>
    </w:rPr>
  </w:style>
  <w:style w:type="character" w:customStyle="1" w:styleId="RTFNum25">
    <w:name w:val="RTF_Num 2 5"/>
    <w:uiPriority w:val="99"/>
    <w:rPr>
      <w:rFonts w:ascii="StarSymbol" w:eastAsia="StarSymbol" w:hAnsi="StarSymbol"/>
      <w:sz w:val="18"/>
    </w:rPr>
  </w:style>
  <w:style w:type="character" w:customStyle="1" w:styleId="RTFNum26">
    <w:name w:val="RTF_Num 2 6"/>
    <w:uiPriority w:val="99"/>
    <w:rPr>
      <w:rFonts w:ascii="StarSymbol" w:eastAsia="StarSymbol" w:hAnsi="StarSymbol"/>
      <w:sz w:val="18"/>
    </w:rPr>
  </w:style>
  <w:style w:type="character" w:customStyle="1" w:styleId="RTFNum27">
    <w:name w:val="RTF_Num 2 7"/>
    <w:uiPriority w:val="99"/>
    <w:rPr>
      <w:rFonts w:ascii="StarSymbol" w:eastAsia="StarSymbol" w:hAnsi="StarSymbol"/>
      <w:sz w:val="18"/>
    </w:rPr>
  </w:style>
  <w:style w:type="character" w:customStyle="1" w:styleId="RTFNum28">
    <w:name w:val="RTF_Num 2 8"/>
    <w:uiPriority w:val="99"/>
    <w:rPr>
      <w:rFonts w:ascii="StarSymbol" w:eastAsia="StarSymbol" w:hAnsi="StarSymbol"/>
      <w:sz w:val="18"/>
    </w:rPr>
  </w:style>
  <w:style w:type="character" w:customStyle="1" w:styleId="RTFNum29">
    <w:name w:val="RTF_Num 2 9"/>
    <w:uiPriority w:val="99"/>
    <w:rPr>
      <w:rFonts w:ascii="StarSymbol" w:eastAsia="StarSymbol" w:hAnsi="StarSymbol"/>
      <w:sz w:val="18"/>
    </w:rPr>
  </w:style>
  <w:style w:type="character" w:customStyle="1" w:styleId="RTFNum210">
    <w:name w:val="RTF_Num 2 10"/>
    <w:uiPriority w:val="99"/>
    <w:rPr>
      <w:rFonts w:ascii="StarSymbol" w:eastAsia="StarSymbol" w:hAnsi="StarSymbol"/>
      <w:sz w:val="18"/>
    </w:rPr>
  </w:style>
  <w:style w:type="character" w:customStyle="1" w:styleId="RTFNum216">
    <w:name w:val="RTF_Num 2 16"/>
    <w:uiPriority w:val="99"/>
    <w:rPr>
      <w:rFonts w:ascii="StarSymbol" w:eastAsia="StarSymbol" w:hAnsi="StarSymbol"/>
      <w:sz w:val="18"/>
    </w:rPr>
  </w:style>
  <w:style w:type="character" w:customStyle="1" w:styleId="RTFNum224">
    <w:name w:val="RTF_Num 2 24"/>
    <w:uiPriority w:val="99"/>
    <w:rPr>
      <w:rFonts w:ascii="StarSymbol" w:eastAsia="StarSymbol" w:hAnsi="StarSymbol"/>
      <w:sz w:val="18"/>
    </w:rPr>
  </w:style>
  <w:style w:type="character" w:customStyle="1" w:styleId="RTFNum234">
    <w:name w:val="RTF_Num 2 34"/>
    <w:uiPriority w:val="99"/>
    <w:rPr>
      <w:rFonts w:ascii="StarSymbol" w:eastAsia="StarSymbol" w:hAnsi="StarSymbol"/>
      <w:sz w:val="18"/>
    </w:rPr>
  </w:style>
  <w:style w:type="character" w:customStyle="1" w:styleId="RTFNum244">
    <w:name w:val="RTF_Num 2 44"/>
    <w:uiPriority w:val="99"/>
    <w:rPr>
      <w:rFonts w:ascii="StarSymbol" w:eastAsia="StarSymbol" w:hAnsi="StarSymbol"/>
      <w:sz w:val="18"/>
    </w:rPr>
  </w:style>
  <w:style w:type="character" w:customStyle="1" w:styleId="RTFNum254">
    <w:name w:val="RTF_Num 2 54"/>
    <w:uiPriority w:val="99"/>
    <w:rPr>
      <w:rFonts w:ascii="StarSymbol" w:eastAsia="StarSymbol" w:hAnsi="StarSymbol"/>
      <w:sz w:val="18"/>
    </w:rPr>
  </w:style>
  <w:style w:type="character" w:customStyle="1" w:styleId="RTFNum264">
    <w:name w:val="RTF_Num 2 64"/>
    <w:uiPriority w:val="99"/>
    <w:rPr>
      <w:rFonts w:ascii="StarSymbol" w:eastAsia="StarSymbol" w:hAnsi="StarSymbol"/>
      <w:sz w:val="18"/>
    </w:rPr>
  </w:style>
  <w:style w:type="character" w:customStyle="1" w:styleId="RTFNum274">
    <w:name w:val="RTF_Num 2 74"/>
    <w:uiPriority w:val="99"/>
    <w:rPr>
      <w:rFonts w:ascii="StarSymbol" w:eastAsia="StarSymbol" w:hAnsi="StarSymbol"/>
      <w:sz w:val="18"/>
    </w:rPr>
  </w:style>
  <w:style w:type="character" w:customStyle="1" w:styleId="RTFNum284">
    <w:name w:val="RTF_Num 2 84"/>
    <w:uiPriority w:val="99"/>
    <w:rPr>
      <w:rFonts w:ascii="StarSymbol" w:eastAsia="StarSymbol" w:hAnsi="StarSymbol"/>
      <w:sz w:val="18"/>
    </w:rPr>
  </w:style>
  <w:style w:type="character" w:customStyle="1" w:styleId="RTFNum294">
    <w:name w:val="RTF_Num 2 94"/>
    <w:uiPriority w:val="99"/>
    <w:rPr>
      <w:rFonts w:ascii="StarSymbol" w:eastAsia="StarSymbol" w:hAnsi="StarSymbol"/>
      <w:sz w:val="18"/>
    </w:rPr>
  </w:style>
  <w:style w:type="character" w:customStyle="1" w:styleId="RTFNum2104">
    <w:name w:val="RTF_Num 2 104"/>
    <w:uiPriority w:val="99"/>
    <w:rPr>
      <w:rFonts w:ascii="StarSymbol" w:eastAsia="StarSymbol" w:hAnsi="StarSymbol"/>
      <w:sz w:val="18"/>
    </w:rPr>
  </w:style>
  <w:style w:type="character" w:customStyle="1" w:styleId="RTFNum215">
    <w:name w:val="RTF_Num 2 15"/>
    <w:uiPriority w:val="99"/>
  </w:style>
  <w:style w:type="character" w:customStyle="1" w:styleId="RTFNum214">
    <w:name w:val="RTF_Num 2 14"/>
    <w:uiPriority w:val="99"/>
    <w:rPr>
      <w:rFonts w:ascii="StarSymbol" w:eastAsia="StarSymbol" w:hAnsi="StarSymbol"/>
      <w:sz w:val="18"/>
    </w:rPr>
  </w:style>
  <w:style w:type="character" w:customStyle="1" w:styleId="RTFNum223">
    <w:name w:val="RTF_Num 2 23"/>
    <w:uiPriority w:val="99"/>
    <w:rPr>
      <w:rFonts w:ascii="StarSymbol" w:eastAsia="StarSymbol" w:hAnsi="StarSymbol"/>
      <w:sz w:val="18"/>
    </w:rPr>
  </w:style>
  <w:style w:type="character" w:customStyle="1" w:styleId="RTFNum233">
    <w:name w:val="RTF_Num 2 33"/>
    <w:uiPriority w:val="99"/>
    <w:rPr>
      <w:rFonts w:ascii="StarSymbol" w:eastAsia="StarSymbol" w:hAnsi="StarSymbol"/>
      <w:sz w:val="18"/>
    </w:rPr>
  </w:style>
  <w:style w:type="character" w:customStyle="1" w:styleId="RTFNum243">
    <w:name w:val="RTF_Num 2 43"/>
    <w:uiPriority w:val="99"/>
    <w:rPr>
      <w:rFonts w:ascii="StarSymbol" w:eastAsia="StarSymbol" w:hAnsi="StarSymbol"/>
      <w:sz w:val="18"/>
    </w:rPr>
  </w:style>
  <w:style w:type="character" w:customStyle="1" w:styleId="RTFNum253">
    <w:name w:val="RTF_Num 2 53"/>
    <w:uiPriority w:val="99"/>
    <w:rPr>
      <w:rFonts w:ascii="StarSymbol" w:eastAsia="StarSymbol" w:hAnsi="StarSymbol"/>
      <w:sz w:val="18"/>
    </w:rPr>
  </w:style>
  <w:style w:type="character" w:customStyle="1" w:styleId="RTFNum263">
    <w:name w:val="RTF_Num 2 63"/>
    <w:uiPriority w:val="99"/>
    <w:rPr>
      <w:rFonts w:ascii="StarSymbol" w:eastAsia="StarSymbol" w:hAnsi="StarSymbol"/>
      <w:sz w:val="18"/>
    </w:rPr>
  </w:style>
  <w:style w:type="character" w:customStyle="1" w:styleId="RTFNum273">
    <w:name w:val="RTF_Num 2 73"/>
    <w:uiPriority w:val="99"/>
    <w:rPr>
      <w:rFonts w:ascii="StarSymbol" w:eastAsia="StarSymbol" w:hAnsi="StarSymbol"/>
      <w:sz w:val="18"/>
    </w:rPr>
  </w:style>
  <w:style w:type="character" w:customStyle="1" w:styleId="RTFNum283">
    <w:name w:val="RTF_Num 2 83"/>
    <w:uiPriority w:val="99"/>
    <w:rPr>
      <w:rFonts w:ascii="StarSymbol" w:eastAsia="StarSymbol" w:hAnsi="StarSymbol"/>
      <w:sz w:val="18"/>
    </w:rPr>
  </w:style>
  <w:style w:type="character" w:customStyle="1" w:styleId="RTFNum293">
    <w:name w:val="RTF_Num 2 93"/>
    <w:uiPriority w:val="99"/>
    <w:rPr>
      <w:rFonts w:ascii="StarSymbol" w:eastAsia="StarSymbol" w:hAnsi="StarSymbol"/>
      <w:sz w:val="18"/>
    </w:rPr>
  </w:style>
  <w:style w:type="character" w:customStyle="1" w:styleId="RTFNum2103">
    <w:name w:val="RTF_Num 2 103"/>
    <w:uiPriority w:val="99"/>
    <w:rPr>
      <w:rFonts w:ascii="StarSymbol" w:eastAsia="StarSymbol" w:hAnsi="StarSymbol"/>
      <w:sz w:val="18"/>
    </w:rPr>
  </w:style>
  <w:style w:type="character" w:customStyle="1" w:styleId="RTFNum213">
    <w:name w:val="RTF_Num 2 13"/>
    <w:uiPriority w:val="99"/>
  </w:style>
  <w:style w:type="character" w:customStyle="1" w:styleId="RTFNum212">
    <w:name w:val="RTF_Num 2 12"/>
    <w:uiPriority w:val="99"/>
    <w:rPr>
      <w:rFonts w:ascii="StarSymbol" w:eastAsia="StarSymbol" w:hAnsi="StarSymbol"/>
      <w:sz w:val="18"/>
    </w:rPr>
  </w:style>
  <w:style w:type="character" w:customStyle="1" w:styleId="RTFNum222">
    <w:name w:val="RTF_Num 2 22"/>
    <w:uiPriority w:val="99"/>
    <w:rPr>
      <w:rFonts w:ascii="StarSymbol" w:eastAsia="StarSymbol" w:hAnsi="StarSymbol"/>
      <w:sz w:val="18"/>
    </w:rPr>
  </w:style>
  <w:style w:type="character" w:customStyle="1" w:styleId="RTFNum232">
    <w:name w:val="RTF_Num 2 32"/>
    <w:uiPriority w:val="99"/>
    <w:rPr>
      <w:rFonts w:ascii="StarSymbol" w:eastAsia="StarSymbol" w:hAnsi="StarSymbol"/>
      <w:sz w:val="18"/>
    </w:rPr>
  </w:style>
  <w:style w:type="character" w:customStyle="1" w:styleId="RTFNum242">
    <w:name w:val="RTF_Num 2 42"/>
    <w:uiPriority w:val="99"/>
    <w:rPr>
      <w:rFonts w:ascii="StarSymbol" w:eastAsia="StarSymbol" w:hAnsi="StarSymbol"/>
      <w:sz w:val="18"/>
    </w:rPr>
  </w:style>
  <w:style w:type="character" w:customStyle="1" w:styleId="RTFNum252">
    <w:name w:val="RTF_Num 2 52"/>
    <w:uiPriority w:val="99"/>
    <w:rPr>
      <w:rFonts w:ascii="StarSymbol" w:eastAsia="StarSymbol" w:hAnsi="StarSymbol"/>
      <w:sz w:val="18"/>
    </w:rPr>
  </w:style>
  <w:style w:type="character" w:customStyle="1" w:styleId="RTFNum262">
    <w:name w:val="RTF_Num 2 62"/>
    <w:uiPriority w:val="99"/>
    <w:rPr>
      <w:rFonts w:ascii="StarSymbol" w:eastAsia="StarSymbol" w:hAnsi="StarSymbol"/>
      <w:sz w:val="18"/>
    </w:rPr>
  </w:style>
  <w:style w:type="character" w:customStyle="1" w:styleId="RTFNum272">
    <w:name w:val="RTF_Num 2 72"/>
    <w:uiPriority w:val="99"/>
    <w:rPr>
      <w:rFonts w:ascii="StarSymbol" w:eastAsia="StarSymbol" w:hAnsi="StarSymbol"/>
      <w:sz w:val="18"/>
    </w:rPr>
  </w:style>
  <w:style w:type="character" w:customStyle="1" w:styleId="RTFNum282">
    <w:name w:val="RTF_Num 2 82"/>
    <w:uiPriority w:val="99"/>
    <w:rPr>
      <w:rFonts w:ascii="StarSymbol" w:eastAsia="StarSymbol" w:hAnsi="StarSymbol"/>
      <w:sz w:val="18"/>
    </w:rPr>
  </w:style>
  <w:style w:type="character" w:customStyle="1" w:styleId="RTFNum292">
    <w:name w:val="RTF_Num 2 92"/>
    <w:uiPriority w:val="99"/>
    <w:rPr>
      <w:rFonts w:ascii="StarSymbol" w:eastAsia="StarSymbol" w:hAnsi="StarSymbol"/>
      <w:sz w:val="18"/>
    </w:rPr>
  </w:style>
  <w:style w:type="character" w:customStyle="1" w:styleId="RTFNum2102">
    <w:name w:val="RTF_Num 2 102"/>
    <w:uiPriority w:val="99"/>
    <w:rPr>
      <w:rFonts w:ascii="StarSymbol" w:eastAsia="StarSymbol" w:hAnsi="StarSymbol"/>
      <w:sz w:val="18"/>
    </w:rPr>
  </w:style>
  <w:style w:type="character" w:customStyle="1" w:styleId="RTFNum211">
    <w:name w:val="RTF_Num 2 11"/>
    <w:uiPriority w:val="99"/>
    <w:rPr>
      <w:rFonts w:ascii="StarSymbol" w:eastAsia="StarSymbol" w:hAnsi="StarSymbol"/>
      <w:sz w:val="18"/>
    </w:rPr>
  </w:style>
  <w:style w:type="character" w:customStyle="1" w:styleId="RTFNum221">
    <w:name w:val="RTF_Num 2 21"/>
    <w:uiPriority w:val="99"/>
    <w:rPr>
      <w:rFonts w:ascii="StarSymbol" w:eastAsia="StarSymbol" w:hAnsi="StarSymbol"/>
      <w:sz w:val="18"/>
    </w:rPr>
  </w:style>
  <w:style w:type="character" w:customStyle="1" w:styleId="RTFNum231">
    <w:name w:val="RTF_Num 2 31"/>
    <w:uiPriority w:val="99"/>
    <w:rPr>
      <w:rFonts w:ascii="StarSymbol" w:eastAsia="StarSymbol" w:hAnsi="StarSymbol"/>
      <w:sz w:val="18"/>
    </w:rPr>
  </w:style>
  <w:style w:type="character" w:customStyle="1" w:styleId="RTFNum241">
    <w:name w:val="RTF_Num 2 41"/>
    <w:uiPriority w:val="99"/>
    <w:rPr>
      <w:rFonts w:ascii="StarSymbol" w:eastAsia="StarSymbol" w:hAnsi="StarSymbol"/>
      <w:sz w:val="18"/>
    </w:rPr>
  </w:style>
  <w:style w:type="character" w:customStyle="1" w:styleId="RTFNum251">
    <w:name w:val="RTF_Num 2 51"/>
    <w:uiPriority w:val="99"/>
    <w:rPr>
      <w:rFonts w:ascii="StarSymbol" w:eastAsia="StarSymbol" w:hAnsi="StarSymbol"/>
      <w:sz w:val="18"/>
    </w:rPr>
  </w:style>
  <w:style w:type="character" w:customStyle="1" w:styleId="RTFNum261">
    <w:name w:val="RTF_Num 2 61"/>
    <w:uiPriority w:val="99"/>
    <w:rPr>
      <w:rFonts w:ascii="StarSymbol" w:eastAsia="StarSymbol" w:hAnsi="StarSymbol"/>
      <w:sz w:val="18"/>
    </w:rPr>
  </w:style>
  <w:style w:type="character" w:customStyle="1" w:styleId="RTFNum271">
    <w:name w:val="RTF_Num 2 71"/>
    <w:uiPriority w:val="99"/>
    <w:rPr>
      <w:rFonts w:ascii="StarSymbol" w:eastAsia="StarSymbol" w:hAnsi="StarSymbol"/>
      <w:sz w:val="18"/>
    </w:rPr>
  </w:style>
  <w:style w:type="character" w:customStyle="1" w:styleId="RTFNum281">
    <w:name w:val="RTF_Num 2 81"/>
    <w:uiPriority w:val="99"/>
    <w:rPr>
      <w:rFonts w:ascii="StarSymbol" w:eastAsia="StarSymbol" w:hAnsi="StarSymbol"/>
      <w:sz w:val="18"/>
    </w:rPr>
  </w:style>
  <w:style w:type="character" w:customStyle="1" w:styleId="RTFNum291">
    <w:name w:val="RTF_Num 2 91"/>
    <w:uiPriority w:val="99"/>
    <w:rPr>
      <w:rFonts w:ascii="StarSymbol" w:eastAsia="StarSymbol" w:hAnsi="StarSymbol"/>
      <w:sz w:val="18"/>
    </w:rPr>
  </w:style>
  <w:style w:type="character" w:customStyle="1" w:styleId="RTFNum2101">
    <w:name w:val="RTF_Num 2 101"/>
    <w:uiPriority w:val="99"/>
    <w:rPr>
      <w:rFonts w:ascii="StarSymbol" w:eastAsia="StarSymbol" w:hAnsi="StarSymbol"/>
      <w:sz w:val="18"/>
    </w:rPr>
  </w:style>
  <w:style w:type="character" w:customStyle="1" w:styleId="RTFNum31">
    <w:name w:val="RTF_Num 3 1"/>
    <w:uiPriority w:val="99"/>
    <w:rPr>
      <w:rFonts w:ascii="StarSymbol" w:eastAsia="StarSymbol" w:hAnsi="StarSymbol"/>
      <w:sz w:val="18"/>
    </w:rPr>
  </w:style>
  <w:style w:type="character" w:customStyle="1" w:styleId="RTFNum32">
    <w:name w:val="RTF_Num 3 2"/>
    <w:uiPriority w:val="99"/>
    <w:rPr>
      <w:rFonts w:ascii="StarSymbol" w:eastAsia="StarSymbol" w:hAnsi="StarSymbol"/>
      <w:sz w:val="18"/>
    </w:rPr>
  </w:style>
  <w:style w:type="character" w:customStyle="1" w:styleId="RTFNum33">
    <w:name w:val="RTF_Num 3 3"/>
    <w:uiPriority w:val="99"/>
    <w:rPr>
      <w:rFonts w:ascii="StarSymbol" w:eastAsia="StarSymbol" w:hAnsi="StarSymbol"/>
      <w:sz w:val="18"/>
    </w:rPr>
  </w:style>
  <w:style w:type="character" w:customStyle="1" w:styleId="RTFNum34">
    <w:name w:val="RTF_Num 3 4"/>
    <w:uiPriority w:val="99"/>
    <w:rPr>
      <w:rFonts w:ascii="StarSymbol" w:eastAsia="StarSymbol" w:hAnsi="StarSymbol"/>
      <w:sz w:val="18"/>
    </w:rPr>
  </w:style>
  <w:style w:type="character" w:customStyle="1" w:styleId="RTFNum35">
    <w:name w:val="RTF_Num 3 5"/>
    <w:uiPriority w:val="99"/>
    <w:rPr>
      <w:rFonts w:ascii="StarSymbol" w:eastAsia="StarSymbol" w:hAnsi="StarSymbol"/>
      <w:sz w:val="18"/>
    </w:rPr>
  </w:style>
  <w:style w:type="character" w:customStyle="1" w:styleId="RTFNum36">
    <w:name w:val="RTF_Num 3 6"/>
    <w:uiPriority w:val="99"/>
    <w:rPr>
      <w:rFonts w:ascii="StarSymbol" w:eastAsia="StarSymbol" w:hAnsi="StarSymbol"/>
      <w:sz w:val="18"/>
    </w:rPr>
  </w:style>
  <w:style w:type="character" w:customStyle="1" w:styleId="RTFNum37">
    <w:name w:val="RTF_Num 3 7"/>
    <w:uiPriority w:val="99"/>
    <w:rPr>
      <w:rFonts w:ascii="StarSymbol" w:eastAsia="StarSymbol" w:hAnsi="StarSymbol"/>
      <w:sz w:val="18"/>
    </w:rPr>
  </w:style>
  <w:style w:type="character" w:customStyle="1" w:styleId="RTFNum38">
    <w:name w:val="RTF_Num 3 8"/>
    <w:uiPriority w:val="99"/>
    <w:rPr>
      <w:rFonts w:ascii="StarSymbol" w:eastAsia="StarSymbol" w:hAnsi="StarSymbol"/>
      <w:sz w:val="18"/>
    </w:rPr>
  </w:style>
  <w:style w:type="character" w:customStyle="1" w:styleId="RTFNum39">
    <w:name w:val="RTF_Num 3 9"/>
    <w:uiPriority w:val="99"/>
    <w:rPr>
      <w:rFonts w:ascii="StarSymbol" w:eastAsia="StarSymbol" w:hAnsi="StarSymbol"/>
      <w:sz w:val="18"/>
    </w:rPr>
  </w:style>
  <w:style w:type="character" w:customStyle="1" w:styleId="RTFNum310">
    <w:name w:val="RTF_Num 3 10"/>
    <w:uiPriority w:val="99"/>
    <w:rPr>
      <w:rFonts w:ascii="StarSymbol" w:eastAsia="StarSymbol" w:hAnsi="StarSymbol"/>
      <w:sz w:val="18"/>
    </w:rPr>
  </w:style>
  <w:style w:type="character" w:customStyle="1" w:styleId="RTFNum41">
    <w:name w:val="RTF_Num 4 1"/>
    <w:uiPriority w:val="99"/>
  </w:style>
  <w:style w:type="character" w:customStyle="1" w:styleId="WW-RTFNum41">
    <w:name w:val="WW-RTF_Num 4 1"/>
    <w:uiPriority w:val="99"/>
    <w:rPr>
      <w:rFonts w:ascii="StarSymbol" w:eastAsia="StarSymbol" w:hAnsi="StarSymbol"/>
      <w:sz w:val="18"/>
    </w:rPr>
  </w:style>
  <w:style w:type="character" w:customStyle="1" w:styleId="RTFNum42">
    <w:name w:val="RTF_Num 4 2"/>
    <w:uiPriority w:val="99"/>
    <w:rPr>
      <w:rFonts w:ascii="StarSymbol" w:eastAsia="StarSymbol" w:hAnsi="StarSymbol"/>
      <w:sz w:val="18"/>
    </w:rPr>
  </w:style>
  <w:style w:type="character" w:customStyle="1" w:styleId="RTFNum43">
    <w:name w:val="RTF_Num 4 3"/>
    <w:uiPriority w:val="99"/>
    <w:rPr>
      <w:rFonts w:ascii="StarSymbol" w:eastAsia="StarSymbol" w:hAnsi="StarSymbol"/>
      <w:sz w:val="18"/>
    </w:rPr>
  </w:style>
  <w:style w:type="character" w:customStyle="1" w:styleId="RTFNum44">
    <w:name w:val="RTF_Num 4 4"/>
    <w:uiPriority w:val="99"/>
    <w:rPr>
      <w:rFonts w:ascii="StarSymbol" w:eastAsia="StarSymbol" w:hAnsi="StarSymbol"/>
      <w:sz w:val="18"/>
    </w:rPr>
  </w:style>
  <w:style w:type="character" w:customStyle="1" w:styleId="RTFNum45">
    <w:name w:val="RTF_Num 4 5"/>
    <w:uiPriority w:val="99"/>
    <w:rPr>
      <w:rFonts w:ascii="StarSymbol" w:eastAsia="StarSymbol" w:hAnsi="StarSymbol"/>
      <w:sz w:val="18"/>
    </w:rPr>
  </w:style>
  <w:style w:type="character" w:customStyle="1" w:styleId="RTFNum46">
    <w:name w:val="RTF_Num 4 6"/>
    <w:uiPriority w:val="99"/>
    <w:rPr>
      <w:rFonts w:ascii="StarSymbol" w:eastAsia="StarSymbol" w:hAnsi="StarSymbol"/>
      <w:sz w:val="18"/>
    </w:rPr>
  </w:style>
  <w:style w:type="character" w:customStyle="1" w:styleId="RTFNum47">
    <w:name w:val="RTF_Num 4 7"/>
    <w:uiPriority w:val="99"/>
    <w:rPr>
      <w:rFonts w:ascii="StarSymbol" w:eastAsia="StarSymbol" w:hAnsi="StarSymbol"/>
      <w:sz w:val="18"/>
    </w:rPr>
  </w:style>
  <w:style w:type="character" w:customStyle="1" w:styleId="RTFNum48">
    <w:name w:val="RTF_Num 4 8"/>
    <w:uiPriority w:val="99"/>
    <w:rPr>
      <w:rFonts w:ascii="StarSymbol" w:eastAsia="StarSymbol" w:hAnsi="StarSymbol"/>
      <w:sz w:val="18"/>
    </w:rPr>
  </w:style>
  <w:style w:type="character" w:customStyle="1" w:styleId="RTFNum49">
    <w:name w:val="RTF_Num 4 9"/>
    <w:uiPriority w:val="99"/>
    <w:rPr>
      <w:rFonts w:ascii="StarSymbol" w:eastAsia="StarSymbol" w:hAnsi="StarSymbol"/>
      <w:sz w:val="18"/>
    </w:rPr>
  </w:style>
  <w:style w:type="character" w:customStyle="1" w:styleId="RTFNum410">
    <w:name w:val="RTF_Num 4 10"/>
    <w:uiPriority w:val="99"/>
    <w:rPr>
      <w:rFonts w:ascii="StarSymbol" w:eastAsia="StarSymbol" w:hAnsi="StarSymbol"/>
      <w:sz w:val="18"/>
    </w:rPr>
  </w:style>
  <w:style w:type="character" w:customStyle="1" w:styleId="WW-RTFNum411">
    <w:name w:val="WW-RTF_Num 4 11"/>
    <w:uiPriority w:val="99"/>
  </w:style>
  <w:style w:type="character" w:customStyle="1" w:styleId="RTFNum71">
    <w:name w:val="RTF_Num 7 1"/>
    <w:uiPriority w:val="99"/>
    <w:rPr>
      <w:rFonts w:ascii="StarSymbol" w:eastAsia="StarSymbol" w:hAnsi="StarSymbol"/>
      <w:sz w:val="18"/>
    </w:rPr>
  </w:style>
  <w:style w:type="character" w:customStyle="1" w:styleId="RTFNum72">
    <w:name w:val="RTF_Num 7 2"/>
    <w:uiPriority w:val="99"/>
    <w:rPr>
      <w:rFonts w:ascii="StarSymbol" w:eastAsia="StarSymbol" w:hAnsi="StarSymbol"/>
      <w:sz w:val="18"/>
    </w:rPr>
  </w:style>
  <w:style w:type="character" w:customStyle="1" w:styleId="RTFNum73">
    <w:name w:val="RTF_Num 7 3"/>
    <w:uiPriority w:val="99"/>
    <w:rPr>
      <w:rFonts w:ascii="StarSymbol" w:eastAsia="StarSymbol" w:hAnsi="StarSymbol"/>
      <w:sz w:val="18"/>
    </w:rPr>
  </w:style>
  <w:style w:type="character" w:customStyle="1" w:styleId="RTFNum74">
    <w:name w:val="RTF_Num 7 4"/>
    <w:uiPriority w:val="99"/>
    <w:rPr>
      <w:rFonts w:ascii="StarSymbol" w:eastAsia="StarSymbol" w:hAnsi="StarSymbol"/>
      <w:sz w:val="18"/>
    </w:rPr>
  </w:style>
  <w:style w:type="character" w:customStyle="1" w:styleId="RTFNum75">
    <w:name w:val="RTF_Num 7 5"/>
    <w:uiPriority w:val="99"/>
    <w:rPr>
      <w:rFonts w:ascii="StarSymbol" w:eastAsia="StarSymbol" w:hAnsi="StarSymbol"/>
      <w:sz w:val="18"/>
    </w:rPr>
  </w:style>
  <w:style w:type="character" w:customStyle="1" w:styleId="RTFNum76">
    <w:name w:val="RTF_Num 7 6"/>
    <w:uiPriority w:val="99"/>
    <w:rPr>
      <w:rFonts w:ascii="StarSymbol" w:eastAsia="StarSymbol" w:hAnsi="StarSymbol"/>
      <w:sz w:val="18"/>
    </w:rPr>
  </w:style>
  <w:style w:type="character" w:customStyle="1" w:styleId="RTFNum77">
    <w:name w:val="RTF_Num 7 7"/>
    <w:uiPriority w:val="99"/>
    <w:rPr>
      <w:rFonts w:ascii="StarSymbol" w:eastAsia="StarSymbol" w:hAnsi="StarSymbol"/>
      <w:sz w:val="18"/>
    </w:rPr>
  </w:style>
  <w:style w:type="character" w:customStyle="1" w:styleId="RTFNum78">
    <w:name w:val="RTF_Num 7 8"/>
    <w:uiPriority w:val="99"/>
    <w:rPr>
      <w:rFonts w:ascii="StarSymbol" w:eastAsia="StarSymbol" w:hAnsi="StarSymbol"/>
      <w:sz w:val="18"/>
    </w:rPr>
  </w:style>
  <w:style w:type="character" w:customStyle="1" w:styleId="RTFNum79">
    <w:name w:val="RTF_Num 7 9"/>
    <w:uiPriority w:val="99"/>
    <w:rPr>
      <w:rFonts w:ascii="StarSymbol" w:eastAsia="StarSymbol" w:hAnsi="StarSymbol"/>
      <w:sz w:val="18"/>
    </w:rPr>
  </w:style>
  <w:style w:type="character" w:customStyle="1" w:styleId="RTFNum710">
    <w:name w:val="RTF_Num 7 10"/>
    <w:uiPriority w:val="99"/>
    <w:rPr>
      <w:rFonts w:ascii="StarSymbol" w:eastAsia="StarSymbol" w:hAnsi="StarSymbol"/>
      <w:sz w:val="18"/>
    </w:rPr>
  </w:style>
  <w:style w:type="character" w:customStyle="1" w:styleId="RTFNum81">
    <w:name w:val="RTF_Num 8 1"/>
    <w:uiPriority w:val="99"/>
    <w:rPr>
      <w:rFonts w:ascii="StarSymbol" w:eastAsia="StarSymbol" w:hAnsi="StarSymbol"/>
      <w:sz w:val="18"/>
    </w:rPr>
  </w:style>
  <w:style w:type="character" w:customStyle="1" w:styleId="RTFNum82">
    <w:name w:val="RTF_Num 8 2"/>
    <w:uiPriority w:val="99"/>
    <w:rPr>
      <w:rFonts w:ascii="StarSymbol" w:eastAsia="StarSymbol" w:hAnsi="StarSymbol"/>
      <w:sz w:val="18"/>
    </w:rPr>
  </w:style>
  <w:style w:type="character" w:customStyle="1" w:styleId="RTFNum83">
    <w:name w:val="RTF_Num 8 3"/>
    <w:uiPriority w:val="99"/>
    <w:rPr>
      <w:rFonts w:ascii="StarSymbol" w:eastAsia="StarSymbol" w:hAnsi="StarSymbol"/>
      <w:sz w:val="18"/>
    </w:rPr>
  </w:style>
  <w:style w:type="character" w:customStyle="1" w:styleId="RTFNum84">
    <w:name w:val="RTF_Num 8 4"/>
    <w:uiPriority w:val="99"/>
    <w:rPr>
      <w:rFonts w:ascii="StarSymbol" w:eastAsia="StarSymbol" w:hAnsi="StarSymbol"/>
      <w:sz w:val="18"/>
    </w:rPr>
  </w:style>
  <w:style w:type="character" w:customStyle="1" w:styleId="RTFNum85">
    <w:name w:val="RTF_Num 8 5"/>
    <w:uiPriority w:val="99"/>
    <w:rPr>
      <w:rFonts w:ascii="StarSymbol" w:eastAsia="StarSymbol" w:hAnsi="StarSymbol"/>
      <w:sz w:val="18"/>
    </w:rPr>
  </w:style>
  <w:style w:type="character" w:customStyle="1" w:styleId="RTFNum86">
    <w:name w:val="RTF_Num 8 6"/>
    <w:uiPriority w:val="99"/>
    <w:rPr>
      <w:rFonts w:ascii="StarSymbol" w:eastAsia="StarSymbol" w:hAnsi="StarSymbol"/>
      <w:sz w:val="18"/>
    </w:rPr>
  </w:style>
  <w:style w:type="character" w:customStyle="1" w:styleId="RTFNum87">
    <w:name w:val="RTF_Num 8 7"/>
    <w:uiPriority w:val="99"/>
    <w:rPr>
      <w:rFonts w:ascii="StarSymbol" w:eastAsia="StarSymbol" w:hAnsi="StarSymbol"/>
      <w:sz w:val="18"/>
    </w:rPr>
  </w:style>
  <w:style w:type="character" w:customStyle="1" w:styleId="RTFNum88">
    <w:name w:val="RTF_Num 8 8"/>
    <w:uiPriority w:val="99"/>
    <w:rPr>
      <w:rFonts w:ascii="StarSymbol" w:eastAsia="StarSymbol" w:hAnsi="StarSymbol"/>
      <w:sz w:val="18"/>
    </w:rPr>
  </w:style>
  <w:style w:type="character" w:customStyle="1" w:styleId="RTFNum89">
    <w:name w:val="RTF_Num 8 9"/>
    <w:uiPriority w:val="99"/>
    <w:rPr>
      <w:rFonts w:ascii="StarSymbol" w:eastAsia="StarSymbol" w:hAnsi="StarSymbol"/>
      <w:sz w:val="18"/>
    </w:rPr>
  </w:style>
  <w:style w:type="character" w:customStyle="1" w:styleId="RTFNum810">
    <w:name w:val="RTF_Num 8 10"/>
    <w:uiPriority w:val="99"/>
    <w:rPr>
      <w:rFonts w:ascii="StarSymbol" w:eastAsia="StarSymbol" w:hAnsi="StarSymbol"/>
      <w:sz w:val="18"/>
    </w:rPr>
  </w:style>
  <w:style w:type="character" w:customStyle="1" w:styleId="RTFNum51">
    <w:name w:val="RTF_Num 5 1"/>
    <w:uiPriority w:val="99"/>
    <w:rPr>
      <w:rFonts w:ascii="StarSymbol" w:eastAsia="StarSymbol" w:hAnsi="StarSymbol"/>
      <w:sz w:val="18"/>
    </w:rPr>
  </w:style>
  <w:style w:type="character" w:customStyle="1" w:styleId="RTFNum52">
    <w:name w:val="RTF_Num 5 2"/>
    <w:uiPriority w:val="99"/>
    <w:rPr>
      <w:rFonts w:ascii="StarSymbol" w:eastAsia="StarSymbol" w:hAnsi="StarSymbol"/>
      <w:sz w:val="18"/>
    </w:rPr>
  </w:style>
  <w:style w:type="character" w:customStyle="1" w:styleId="RTFNum53">
    <w:name w:val="RTF_Num 5 3"/>
    <w:uiPriority w:val="99"/>
    <w:rPr>
      <w:rFonts w:ascii="StarSymbol" w:eastAsia="StarSymbol" w:hAnsi="StarSymbol"/>
      <w:sz w:val="18"/>
    </w:rPr>
  </w:style>
  <w:style w:type="character" w:customStyle="1" w:styleId="RTFNum54">
    <w:name w:val="RTF_Num 5 4"/>
    <w:uiPriority w:val="99"/>
    <w:rPr>
      <w:rFonts w:ascii="StarSymbol" w:eastAsia="StarSymbol" w:hAnsi="StarSymbol"/>
      <w:sz w:val="18"/>
    </w:rPr>
  </w:style>
  <w:style w:type="character" w:customStyle="1" w:styleId="RTFNum55">
    <w:name w:val="RTF_Num 5 5"/>
    <w:uiPriority w:val="99"/>
    <w:rPr>
      <w:rFonts w:ascii="StarSymbol" w:eastAsia="StarSymbol" w:hAnsi="StarSymbol"/>
      <w:sz w:val="18"/>
    </w:rPr>
  </w:style>
  <w:style w:type="character" w:customStyle="1" w:styleId="RTFNum56">
    <w:name w:val="RTF_Num 5 6"/>
    <w:uiPriority w:val="99"/>
    <w:rPr>
      <w:rFonts w:ascii="StarSymbol" w:eastAsia="StarSymbol" w:hAnsi="StarSymbol"/>
      <w:sz w:val="18"/>
    </w:rPr>
  </w:style>
  <w:style w:type="character" w:customStyle="1" w:styleId="RTFNum57">
    <w:name w:val="RTF_Num 5 7"/>
    <w:uiPriority w:val="99"/>
    <w:rPr>
      <w:rFonts w:ascii="StarSymbol" w:eastAsia="StarSymbol" w:hAnsi="StarSymbol"/>
      <w:sz w:val="18"/>
    </w:rPr>
  </w:style>
  <w:style w:type="character" w:customStyle="1" w:styleId="RTFNum58">
    <w:name w:val="RTF_Num 5 8"/>
    <w:uiPriority w:val="99"/>
    <w:rPr>
      <w:rFonts w:ascii="StarSymbol" w:eastAsia="StarSymbol" w:hAnsi="StarSymbol"/>
      <w:sz w:val="18"/>
    </w:rPr>
  </w:style>
  <w:style w:type="character" w:customStyle="1" w:styleId="RTFNum59">
    <w:name w:val="RTF_Num 5 9"/>
    <w:uiPriority w:val="99"/>
    <w:rPr>
      <w:rFonts w:ascii="StarSymbol" w:eastAsia="StarSymbol" w:hAnsi="StarSymbol"/>
      <w:sz w:val="18"/>
    </w:rPr>
  </w:style>
  <w:style w:type="character" w:customStyle="1" w:styleId="RTFNum510">
    <w:name w:val="RTF_Num 5 10"/>
    <w:uiPriority w:val="99"/>
    <w:rPr>
      <w:rFonts w:ascii="StarSymbol" w:eastAsia="StarSymbol" w:hAnsi="StarSymbol"/>
      <w:sz w:val="18"/>
    </w:rPr>
  </w:style>
  <w:style w:type="character" w:customStyle="1" w:styleId="RTFNum61">
    <w:name w:val="RTF_Num 6 1"/>
    <w:uiPriority w:val="99"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WW-Internetlink">
    <w:name w:val="WW-Internet link"/>
    <w:uiPriority w:val="99"/>
    <w:rPr>
      <w:color w:val="000080"/>
      <w:u w:val="single"/>
    </w:rPr>
  </w:style>
  <w:style w:type="character" w:customStyle="1" w:styleId="NumberingSymbols">
    <w:name w:val="Numbering Symbols"/>
    <w:uiPriority w:val="99"/>
  </w:style>
  <w:style w:type="character" w:customStyle="1" w:styleId="BulletSymbols">
    <w:name w:val="Bullet Symbols"/>
    <w:uiPriority w:val="99"/>
    <w:rPr>
      <w:rFonts w:ascii="StarSymbol" w:eastAsia="StarSymbol" w:hAnsi="StarSymbol"/>
      <w:sz w:val="18"/>
    </w:rPr>
  </w:style>
  <w:style w:type="character" w:customStyle="1" w:styleId="WW-Internetlink1">
    <w:name w:val="WW-Internet link1"/>
    <w:uiPriority w:val="99"/>
    <w:rPr>
      <w:color w:val="000080"/>
      <w:u w:val="single"/>
    </w:rPr>
  </w:style>
  <w:style w:type="character" w:customStyle="1" w:styleId="WW-BulletSymbols">
    <w:name w:val="WW-Bullet Symbols"/>
    <w:uiPriority w:val="99"/>
    <w:rPr>
      <w:rFonts w:ascii="StarSymbol" w:eastAsia="StarSymbol" w:hAnsi="StarSymbol"/>
      <w:sz w:val="18"/>
    </w:rPr>
  </w:style>
  <w:style w:type="character" w:customStyle="1" w:styleId="WW-Internetlink12">
    <w:name w:val="WW-Internet link12"/>
    <w:uiPriority w:val="99"/>
    <w:rPr>
      <w:color w:val="000080"/>
      <w:u w:val="single"/>
    </w:rPr>
  </w:style>
  <w:style w:type="character" w:customStyle="1" w:styleId="WW-BulletSymbols1">
    <w:name w:val="WW-Bullet Symbols1"/>
    <w:uiPriority w:val="99"/>
    <w:rPr>
      <w:rFonts w:ascii="StarSymbol" w:eastAsia="StarSymbol" w:hAnsi="StarSymbol"/>
      <w:sz w:val="18"/>
    </w:rPr>
  </w:style>
  <w:style w:type="character" w:customStyle="1" w:styleId="Internetlink1">
    <w:name w:val="Internet link1"/>
    <w:uiPriority w:val="99"/>
    <w:rPr>
      <w:color w:val="000080"/>
      <w:u w:val="single"/>
    </w:rPr>
  </w:style>
  <w:style w:type="paragraph" w:customStyle="1" w:styleId="WW-Default">
    <w:name w:val="WW-Default"/>
    <w:uiPriority w:val="99"/>
    <w:rsid w:val="00057F94"/>
    <w:pPr>
      <w:suppressAutoHyphens/>
      <w:autoSpaceDE w:val="0"/>
      <w:spacing w:after="0" w:line="240" w:lineRule="auto"/>
    </w:pPr>
    <w:rPr>
      <w:color w:val="000000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rsid w:val="00F131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7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76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carl4you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Carroll B</vt:lpstr>
    </vt:vector>
  </TitlesOfParts>
  <Company>&lt;arabianhorse&gt;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Carroll B</dc:title>
  <dc:creator>8MB</dc:creator>
  <cp:lastModifiedBy>pc4</cp:lastModifiedBy>
  <cp:revision>4</cp:revision>
  <cp:lastPrinted>2013-05-21T07:11:00Z</cp:lastPrinted>
  <dcterms:created xsi:type="dcterms:W3CDTF">2014-01-22T20:34:00Z</dcterms:created>
  <dcterms:modified xsi:type="dcterms:W3CDTF">2014-03-09T18:06:00Z</dcterms:modified>
</cp:coreProperties>
</file>