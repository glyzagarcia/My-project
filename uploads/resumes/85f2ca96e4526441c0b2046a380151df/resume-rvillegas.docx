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5C15" w:rsidRPr="00757B89" w:rsidRDefault="0095548A" w:rsidP="00DA56D1">
      <w:pPr>
        <w:pStyle w:val="unknownstyle"/>
        <w:contextualSpacing/>
        <w:rPr>
          <w:rFonts w:ascii="Franklin Gothic Demi" w:hAnsi="Franklin Gothic Demi"/>
          <w:sz w:val="40"/>
          <w:szCs w:val="40"/>
        </w:rPr>
      </w:pPr>
      <w:r>
        <w:rPr>
          <w:rFonts w:ascii="Franklin Gothic Demi" w:hAnsi="Franklin Gothic Demi"/>
          <w:noProof/>
          <w:sz w:val="40"/>
          <w:szCs w:val="40"/>
          <w:lang w:eastAsia="en-US"/>
        </w:rPr>
        <w:drawing>
          <wp:anchor distT="0" distB="0" distL="114300" distR="114300" simplePos="0" relativeHeight="251658240" behindDoc="1" locked="0" layoutInCell="1" allowOverlap="1" wp14:anchorId="08C8017B" wp14:editId="7BED726B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436146"/>
            <wp:effectExtent l="0" t="0" r="0" b="0"/>
            <wp:wrapNone/>
            <wp:docPr id="1" name="Picture 1" descr="C:\Users\Raymond\AppData\Local\Microsoft\Windows\INetCache\Content.Word\resume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mond\AppData\Local\Microsoft\Windows\INetCache\Content.Word\resume-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C15" w:rsidRPr="00757B89">
        <w:rPr>
          <w:rFonts w:ascii="Franklin Gothic Demi" w:hAnsi="Franklin Gothic Demi"/>
          <w:sz w:val="40"/>
          <w:szCs w:val="40"/>
        </w:rPr>
        <w:t>Raymond Joseph F. Villegas</w:t>
      </w:r>
    </w:p>
    <w:p w:rsidR="00E05C15" w:rsidRDefault="00E05C15" w:rsidP="00DA56D1">
      <w:pPr>
        <w:overflowPunct/>
        <w:contextualSpacing/>
        <w:rPr>
          <w:color w:val="auto"/>
          <w:sz w:val="24"/>
          <w:szCs w:val="24"/>
        </w:rPr>
      </w:pPr>
    </w:p>
    <w:p w:rsidR="00E05C15" w:rsidRDefault="00E05C15" w:rsidP="00DA56D1">
      <w:pPr>
        <w:contextualSpacing/>
        <w:sectPr w:rsidR="00E05C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5C15" w:rsidRPr="00FF4250" w:rsidRDefault="00E05C15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</w:pPr>
      <w:r w:rsidRPr="00FF4250">
        <w:rPr>
          <w:rFonts w:ascii="Book Antiqua" w:hAnsi="Book Antiqua" w:cs="Book Antiqua"/>
          <w:sz w:val="24"/>
          <w:szCs w:val="24"/>
        </w:rPr>
        <w:lastRenderedPageBreak/>
        <w:t>Phone: 0923 920 7966</w:t>
      </w:r>
    </w:p>
    <w:p w:rsidR="00E05C15" w:rsidRPr="00FF4250" w:rsidRDefault="00E05C15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  <w:sectPr w:rsidR="00E05C15" w:rsidRPr="00FF42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4250">
        <w:rPr>
          <w:rFonts w:ascii="Book Antiqua" w:hAnsi="Book Antiqua" w:cs="Book Antiqua"/>
          <w:sz w:val="24"/>
          <w:szCs w:val="24"/>
        </w:rPr>
        <w:t>E-mail: baygas1@</w:t>
      </w:r>
      <w:r w:rsidR="00594299" w:rsidRPr="00FF4250">
        <w:rPr>
          <w:rFonts w:ascii="Book Antiqua" w:hAnsi="Book Antiqua" w:cs="Book Antiqua"/>
          <w:sz w:val="24"/>
          <w:szCs w:val="24"/>
        </w:rPr>
        <w:t>gmail</w:t>
      </w:r>
      <w:r w:rsidRPr="00FF4250">
        <w:rPr>
          <w:rFonts w:ascii="Book Antiqua" w:hAnsi="Book Antiqua" w:cs="Book Antiqua"/>
          <w:sz w:val="24"/>
          <w:szCs w:val="24"/>
        </w:rPr>
        <w:t>.com</w:t>
      </w:r>
    </w:p>
    <w:p w:rsidR="00E05C15" w:rsidRPr="00FF4250" w:rsidRDefault="00F43D23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</w:pPr>
      <w:r w:rsidRPr="00FF4250">
        <w:rPr>
          <w:rFonts w:ascii="Book Antiqua" w:hAnsi="Book Antiqua" w:cs="Book Antiqua"/>
          <w:sz w:val="24"/>
          <w:szCs w:val="24"/>
        </w:rPr>
        <w:lastRenderedPageBreak/>
        <w:t>Bl</w:t>
      </w:r>
      <w:r w:rsidR="00E05C15" w:rsidRPr="00FF4250">
        <w:rPr>
          <w:rFonts w:ascii="Book Antiqua" w:hAnsi="Book Antiqua" w:cs="Book Antiqua"/>
          <w:sz w:val="24"/>
          <w:szCs w:val="24"/>
        </w:rPr>
        <w:t>k 5A</w:t>
      </w:r>
      <w:r w:rsidRPr="00FF4250">
        <w:rPr>
          <w:rFonts w:ascii="Book Antiqua" w:hAnsi="Book Antiqua" w:cs="Book Antiqua"/>
          <w:sz w:val="24"/>
          <w:szCs w:val="24"/>
        </w:rPr>
        <w:t xml:space="preserve"> Lot 1</w:t>
      </w:r>
      <w:r w:rsidR="00E05C15" w:rsidRPr="00FF4250">
        <w:rPr>
          <w:rFonts w:ascii="Book Antiqua" w:hAnsi="Book Antiqua" w:cs="Book Antiqua"/>
          <w:sz w:val="24"/>
          <w:szCs w:val="24"/>
        </w:rPr>
        <w:t xml:space="preserve"> Marian Village</w:t>
      </w:r>
      <w:r w:rsidR="006E797B" w:rsidRPr="00FF4250">
        <w:rPr>
          <w:rFonts w:ascii="Book Antiqua" w:hAnsi="Book Antiqua" w:cs="Book Antiqua"/>
          <w:sz w:val="24"/>
          <w:szCs w:val="24"/>
        </w:rPr>
        <w:t xml:space="preserve"> Tayud</w:t>
      </w:r>
    </w:p>
    <w:p w:rsidR="00E05C15" w:rsidRPr="00FF4250" w:rsidRDefault="00E32B30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</w:pPr>
      <w:r w:rsidRPr="00FF4250">
        <w:rPr>
          <w:rFonts w:ascii="Book Antiqua" w:hAnsi="Book Antiqua" w:cs="Book Antiqua"/>
          <w:sz w:val="24"/>
          <w:szCs w:val="24"/>
        </w:rPr>
        <w:t xml:space="preserve">Consolacion </w:t>
      </w:r>
      <w:r w:rsidR="00E05C15" w:rsidRPr="00FF4250">
        <w:rPr>
          <w:rFonts w:ascii="Book Antiqua" w:hAnsi="Book Antiqua" w:cs="Book Antiqua"/>
          <w:sz w:val="24"/>
          <w:szCs w:val="24"/>
        </w:rPr>
        <w:t>Cebu</w:t>
      </w:r>
    </w:p>
    <w:p w:rsidR="00E05C15" w:rsidRDefault="00E05C15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</w:pPr>
      <w:r w:rsidRPr="00FF4250">
        <w:rPr>
          <w:rFonts w:ascii="Book Antiqua" w:hAnsi="Book Antiqua" w:cs="Book Antiqua"/>
          <w:sz w:val="24"/>
          <w:szCs w:val="24"/>
        </w:rPr>
        <w:t>Philippines 6001</w:t>
      </w:r>
    </w:p>
    <w:p w:rsidR="00FF4250" w:rsidRPr="00FF4250" w:rsidRDefault="00FF4250" w:rsidP="00DA56D1">
      <w:pPr>
        <w:pStyle w:val="unknownstyle1"/>
        <w:contextualSpacing/>
        <w:rPr>
          <w:rFonts w:ascii="Book Antiqua" w:hAnsi="Book Antiqua" w:cs="Book Antiqua"/>
          <w:sz w:val="24"/>
          <w:szCs w:val="24"/>
        </w:rPr>
      </w:pPr>
    </w:p>
    <w:p w:rsidR="00FF4250" w:rsidRDefault="00FF4250" w:rsidP="00FF4250">
      <w:pPr>
        <w:pStyle w:val="Heading4"/>
        <w:contextualSpacing/>
        <w:rPr>
          <w:sz w:val="24"/>
          <w:szCs w:val="24"/>
          <w:u w:val="single"/>
        </w:rPr>
      </w:pPr>
      <w:r w:rsidRPr="004B072D">
        <w:rPr>
          <w:sz w:val="24"/>
          <w:szCs w:val="24"/>
          <w:u w:val="single"/>
        </w:rPr>
        <w:t>Objective</w:t>
      </w:r>
    </w:p>
    <w:p w:rsidR="00E93253" w:rsidRPr="00E93253" w:rsidRDefault="00E93253" w:rsidP="00E93253">
      <w:pPr>
        <w:pStyle w:val="BodyText"/>
      </w:pPr>
    </w:p>
    <w:p w:rsidR="00FF4250" w:rsidRPr="004B072D" w:rsidRDefault="00FF4250" w:rsidP="00FF4250">
      <w:pPr>
        <w:pStyle w:val="BodyText3"/>
        <w:ind w:firstLine="720"/>
        <w:contextualSpacing/>
        <w:rPr>
          <w:rStyle w:val="apple-style-span"/>
          <w:rFonts w:ascii="Book Antiqua" w:hAnsi="Book Antiqua"/>
          <w:b/>
          <w:color w:val="333333"/>
        </w:rPr>
      </w:pPr>
      <w:r>
        <w:rPr>
          <w:rStyle w:val="apple-style-span"/>
          <w:rFonts w:ascii="Book Antiqua" w:hAnsi="Book Antiqua"/>
          <w:b/>
          <w:color w:val="333333"/>
        </w:rPr>
        <w:t>Armed with expertise in web programming, I intend to contribute to the growth of the organization</w:t>
      </w:r>
      <w:r w:rsidRPr="004B072D">
        <w:rPr>
          <w:rStyle w:val="apple-style-span"/>
          <w:rFonts w:ascii="Book Antiqua" w:hAnsi="Book Antiqua"/>
          <w:b/>
          <w:color w:val="333333"/>
        </w:rPr>
        <w:t>.</w:t>
      </w:r>
    </w:p>
    <w:p w:rsidR="00E05C15" w:rsidRPr="00757B89" w:rsidRDefault="00E05C15" w:rsidP="00DA56D1">
      <w:pPr>
        <w:pStyle w:val="unknownstyle1"/>
        <w:contextualSpacing/>
        <w:rPr>
          <w:color w:val="auto"/>
          <w:sz w:val="24"/>
          <w:szCs w:val="24"/>
        </w:rPr>
      </w:pPr>
    </w:p>
    <w:p w:rsidR="00B337A5" w:rsidRDefault="00B337A5" w:rsidP="00DA56D1">
      <w:pPr>
        <w:pStyle w:val="BodyText3"/>
        <w:ind w:left="360"/>
        <w:contextualSpacing/>
        <w:rPr>
          <w:rFonts w:ascii="Book Antiqua" w:hAnsi="Book Antiqua"/>
          <w:sz w:val="20"/>
          <w:szCs w:val="20"/>
        </w:rPr>
      </w:pPr>
    </w:p>
    <w:p w:rsidR="004C0944" w:rsidRDefault="004C0944" w:rsidP="004C0944">
      <w:pPr>
        <w:pStyle w:val="Heading4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Experience</w:t>
      </w:r>
    </w:p>
    <w:p w:rsidR="004C0944" w:rsidRPr="00CE3149" w:rsidRDefault="004C0944" w:rsidP="004C0944">
      <w:pPr>
        <w:pStyle w:val="BodyText"/>
      </w:pPr>
    </w:p>
    <w:p w:rsidR="00CF2ACA" w:rsidRPr="00AB1932" w:rsidRDefault="00A94E68" w:rsidP="00A94E68">
      <w:pPr>
        <w:pStyle w:val="BodyText3"/>
        <w:contextualSpacing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</w:rPr>
        <w:tab/>
      </w:r>
      <w:r w:rsidRPr="00AB1932">
        <w:rPr>
          <w:rFonts w:ascii="Book Antiqua" w:hAnsi="Book Antiqua"/>
          <w:b/>
          <w:sz w:val="24"/>
          <w:szCs w:val="24"/>
        </w:rPr>
        <w:t>Survey Programmer</w:t>
      </w:r>
    </w:p>
    <w:p w:rsidR="00034A33" w:rsidRDefault="00A94E68" w:rsidP="00034A33">
      <w:pPr>
        <w:pStyle w:val="BodyText3"/>
        <w:ind w:firstLine="720"/>
        <w:contextualSpacing/>
        <w:rPr>
          <w:rFonts w:ascii="Book Antiqua" w:hAnsi="Book Antiqua"/>
        </w:rPr>
      </w:pPr>
      <w:r>
        <w:rPr>
          <w:rFonts w:ascii="Book Antiqua" w:hAnsi="Book Antiqua"/>
        </w:rPr>
        <w:t>Survey Sampling International</w:t>
      </w:r>
      <w:r w:rsidR="00034A33">
        <w:rPr>
          <w:rFonts w:ascii="Book Antiqua" w:hAnsi="Book Antiqua"/>
        </w:rPr>
        <w:t xml:space="preserve"> (SSI)</w:t>
      </w:r>
    </w:p>
    <w:p w:rsidR="004C0944" w:rsidRDefault="00A94E68" w:rsidP="00034A33">
      <w:pPr>
        <w:pStyle w:val="BodyText3"/>
        <w:ind w:firstLine="720"/>
        <w:contextualSpacing/>
        <w:rPr>
          <w:rFonts w:ascii="Book Antiqua" w:hAnsi="Book Antiqua"/>
          <w:i/>
        </w:rPr>
      </w:pPr>
      <w:r w:rsidRPr="00A94E68">
        <w:rPr>
          <w:rFonts w:ascii="Book Antiqua" w:hAnsi="Book Antiqua"/>
          <w:i/>
        </w:rPr>
        <w:t xml:space="preserve">March 2012 </w:t>
      </w:r>
      <w:r w:rsidR="00034A33">
        <w:rPr>
          <w:rFonts w:ascii="Book Antiqua" w:hAnsi="Book Antiqua"/>
          <w:i/>
        </w:rPr>
        <w:t>–</w:t>
      </w:r>
      <w:r w:rsidRPr="00A94E68">
        <w:rPr>
          <w:rFonts w:ascii="Book Antiqua" w:hAnsi="Book Antiqua"/>
          <w:i/>
        </w:rPr>
        <w:t xml:space="preserve"> Present</w:t>
      </w:r>
      <w:r w:rsidR="00034A33">
        <w:rPr>
          <w:rFonts w:ascii="Book Antiqua" w:hAnsi="Book Antiqua"/>
          <w:i/>
        </w:rPr>
        <w:t xml:space="preserve"> </w:t>
      </w:r>
    </w:p>
    <w:p w:rsidR="00034A33" w:rsidRDefault="00034A33" w:rsidP="00034A33">
      <w:pPr>
        <w:pStyle w:val="BodyText3"/>
        <w:ind w:firstLine="720"/>
        <w:contextualSpacing/>
        <w:rPr>
          <w:rFonts w:ascii="Book Antiqua" w:hAnsi="Book Antiqua"/>
          <w:i/>
        </w:rPr>
      </w:pPr>
    </w:p>
    <w:p w:rsidR="00034A33" w:rsidRDefault="007924DC" w:rsidP="007924DC">
      <w:pPr>
        <w:pStyle w:val="BodyText3"/>
        <w:numPr>
          <w:ilvl w:val="0"/>
          <w:numId w:val="6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Program Web and Phone surveys using market research tools such as WIRE (</w:t>
      </w:r>
      <w:r w:rsidR="006E015D">
        <w:rPr>
          <w:rFonts w:ascii="Book Antiqua" w:hAnsi="Book Antiqua"/>
        </w:rPr>
        <w:t>SSI’s</w:t>
      </w:r>
      <w:r>
        <w:rPr>
          <w:rFonts w:ascii="Book Antiqua" w:hAnsi="Book Antiqua"/>
        </w:rPr>
        <w:t xml:space="preserve"> propriety software) and Confirmit (#1 online </w:t>
      </w:r>
      <w:r w:rsidR="00F9688D">
        <w:rPr>
          <w:rFonts w:ascii="Book Antiqua" w:hAnsi="Book Antiqua"/>
        </w:rPr>
        <w:t>market research tool</w:t>
      </w:r>
      <w:r>
        <w:rPr>
          <w:rFonts w:ascii="Book Antiqua" w:hAnsi="Book Antiqua"/>
        </w:rPr>
        <w:t xml:space="preserve">) </w:t>
      </w:r>
    </w:p>
    <w:p w:rsidR="00E05C15" w:rsidRPr="00F9688D" w:rsidRDefault="007924DC" w:rsidP="00732F1E">
      <w:pPr>
        <w:pStyle w:val="BodyText3"/>
        <w:numPr>
          <w:ilvl w:val="0"/>
          <w:numId w:val="6"/>
        </w:numPr>
        <w:contextualSpacing/>
        <w:rPr>
          <w:u w:val="single"/>
        </w:rPr>
      </w:pPr>
      <w:r>
        <w:rPr>
          <w:rFonts w:ascii="Book Antiqua" w:hAnsi="Book Antiqua"/>
        </w:rPr>
        <w:t>U</w:t>
      </w:r>
      <w:r w:rsidR="00F9688D">
        <w:rPr>
          <w:rFonts w:ascii="Book Antiqua" w:hAnsi="Book Antiqua"/>
        </w:rPr>
        <w:t>se</w:t>
      </w:r>
      <w:r>
        <w:rPr>
          <w:rFonts w:ascii="Book Antiqua" w:hAnsi="Book Antiqua"/>
        </w:rPr>
        <w:t xml:space="preserve"> back</w:t>
      </w:r>
      <w:r w:rsidR="00F9688D">
        <w:rPr>
          <w:rFonts w:ascii="Book Antiqua" w:hAnsi="Book Antiqua"/>
        </w:rPr>
        <w:t>-</w:t>
      </w:r>
      <w:r>
        <w:rPr>
          <w:rFonts w:ascii="Book Antiqua" w:hAnsi="Book Antiqua"/>
        </w:rPr>
        <w:t>end language</w:t>
      </w:r>
      <w:r w:rsidR="00F9688D">
        <w:rPr>
          <w:rFonts w:ascii="Book Antiqua" w:hAnsi="Book Antiqua"/>
        </w:rPr>
        <w:t>s (PHP,Jscript.NET)</w:t>
      </w:r>
      <w:r>
        <w:rPr>
          <w:rFonts w:ascii="Book Antiqua" w:hAnsi="Book Antiqua"/>
        </w:rPr>
        <w:t xml:space="preserve"> to </w:t>
      </w:r>
      <w:r w:rsidR="006E015D">
        <w:rPr>
          <w:rFonts w:ascii="Book Antiqua" w:hAnsi="Book Antiqua"/>
        </w:rPr>
        <w:t>program</w:t>
      </w:r>
      <w:r w:rsidR="00F9688D">
        <w:rPr>
          <w:rFonts w:ascii="Book Antiqua" w:hAnsi="Book Antiqua"/>
        </w:rPr>
        <w:t xml:space="preserve"> </w:t>
      </w:r>
      <w:r w:rsidR="006E015D">
        <w:rPr>
          <w:rFonts w:ascii="Book Antiqua" w:hAnsi="Book Antiqua"/>
        </w:rPr>
        <w:t xml:space="preserve">the survey according to the </w:t>
      </w:r>
      <w:r>
        <w:rPr>
          <w:rFonts w:ascii="Book Antiqua" w:hAnsi="Book Antiqua"/>
        </w:rPr>
        <w:t>specified log</w:t>
      </w:r>
      <w:r w:rsidR="00F9688D">
        <w:rPr>
          <w:rFonts w:ascii="Book Antiqua" w:hAnsi="Book Antiqua"/>
        </w:rPr>
        <w:t>ic</w:t>
      </w:r>
      <w:r w:rsidR="006E015D">
        <w:rPr>
          <w:rFonts w:ascii="Book Antiqua" w:hAnsi="Book Antiqua"/>
        </w:rPr>
        <w:t>/flow based on</w:t>
      </w:r>
      <w:r w:rsidR="00D23D78">
        <w:rPr>
          <w:rFonts w:ascii="Book Antiqua" w:hAnsi="Book Antiqua"/>
        </w:rPr>
        <w:t xml:space="preserve"> questionnaire</w:t>
      </w:r>
    </w:p>
    <w:p w:rsidR="00F9688D" w:rsidRPr="00F9688D" w:rsidRDefault="00F9688D" w:rsidP="00732F1E">
      <w:pPr>
        <w:pStyle w:val="BodyText3"/>
        <w:numPr>
          <w:ilvl w:val="0"/>
          <w:numId w:val="6"/>
        </w:numPr>
        <w:contextualSpacing/>
        <w:rPr>
          <w:u w:val="single"/>
        </w:rPr>
      </w:pPr>
      <w:r>
        <w:rPr>
          <w:rFonts w:ascii="Book Antiqua" w:hAnsi="Book Antiqua"/>
        </w:rPr>
        <w:t xml:space="preserve">Uses front-end languages (HTML, CSS, JavaScript, JQuery) to create a </w:t>
      </w:r>
      <w:r w:rsidR="00E95A99">
        <w:rPr>
          <w:rFonts w:ascii="Book Antiqua" w:hAnsi="Book Antiqua"/>
        </w:rPr>
        <w:t>pleasing</w:t>
      </w:r>
      <w:r>
        <w:rPr>
          <w:rFonts w:ascii="Book Antiqua" w:hAnsi="Book Antiqua"/>
        </w:rPr>
        <w:t xml:space="preserve"> and interactive face of the survey</w:t>
      </w:r>
    </w:p>
    <w:p w:rsidR="00F9688D" w:rsidRPr="00901BAA" w:rsidRDefault="00F9688D" w:rsidP="00732F1E">
      <w:pPr>
        <w:pStyle w:val="BodyText3"/>
        <w:numPr>
          <w:ilvl w:val="0"/>
          <w:numId w:val="6"/>
        </w:numPr>
        <w:contextualSpacing/>
        <w:rPr>
          <w:u w:val="single"/>
        </w:rPr>
      </w:pPr>
      <w:r>
        <w:rPr>
          <w:rFonts w:ascii="Book Antiqua" w:hAnsi="Book Antiqua"/>
        </w:rPr>
        <w:t xml:space="preserve">Consults to Project Managers/Clients on how to improve survey experience with regards to </w:t>
      </w:r>
      <w:r w:rsidR="002646EC">
        <w:rPr>
          <w:rFonts w:ascii="Book Antiqua" w:hAnsi="Book Antiqua"/>
        </w:rPr>
        <w:t xml:space="preserve">survey </w:t>
      </w:r>
      <w:r>
        <w:rPr>
          <w:rFonts w:ascii="Book Antiqua" w:hAnsi="Book Antiqua"/>
        </w:rPr>
        <w:t>flow and look-and-feel</w:t>
      </w:r>
    </w:p>
    <w:p w:rsidR="00901BAA" w:rsidRPr="002F48FF" w:rsidRDefault="00C62B5E" w:rsidP="00732F1E">
      <w:pPr>
        <w:pStyle w:val="BodyText3"/>
        <w:numPr>
          <w:ilvl w:val="0"/>
          <w:numId w:val="6"/>
        </w:numPr>
        <w:contextualSpacing/>
        <w:rPr>
          <w:u w:val="single"/>
        </w:rPr>
      </w:pPr>
      <w:r>
        <w:rPr>
          <w:rFonts w:ascii="Book Antiqua" w:hAnsi="Book Antiqua"/>
        </w:rPr>
        <w:t>Process</w:t>
      </w:r>
      <w:r w:rsidR="00901BAA">
        <w:rPr>
          <w:rFonts w:ascii="Book Antiqua" w:hAnsi="Book Antiqua"/>
        </w:rPr>
        <w:t xml:space="preserve"> samples provided by the client using Excel and validates the database using MySQL</w:t>
      </w:r>
    </w:p>
    <w:p w:rsidR="007924DC" w:rsidRPr="00CF2ACA" w:rsidRDefault="007924DC" w:rsidP="007924DC">
      <w:pPr>
        <w:pStyle w:val="BodyText3"/>
        <w:contextualSpacing/>
        <w:rPr>
          <w:rFonts w:ascii="Book Antiqua" w:hAnsi="Book Antiqua"/>
          <w:b/>
        </w:rPr>
      </w:pPr>
    </w:p>
    <w:p w:rsidR="00CF2ACA" w:rsidRDefault="00CF2ACA" w:rsidP="00CF2ACA">
      <w:pPr>
        <w:pStyle w:val="BodyText"/>
        <w:ind w:left="720"/>
        <w:rPr>
          <w:rFonts w:ascii="Book Antiqua" w:hAnsi="Book Antiqua"/>
          <w:b/>
          <w:sz w:val="22"/>
          <w:szCs w:val="22"/>
        </w:rPr>
      </w:pPr>
    </w:p>
    <w:p w:rsidR="000B23D1" w:rsidRPr="00AB1932" w:rsidRDefault="00C11C83" w:rsidP="000B23D1">
      <w:pPr>
        <w:pStyle w:val="BodyText3"/>
        <w:ind w:firstLine="720"/>
        <w:contextualSpacing/>
        <w:rPr>
          <w:rFonts w:ascii="Book Antiqua" w:hAnsi="Book Antiqua"/>
          <w:b/>
          <w:sz w:val="24"/>
          <w:szCs w:val="24"/>
        </w:rPr>
      </w:pPr>
      <w:r w:rsidRPr="00AB1932">
        <w:rPr>
          <w:rFonts w:ascii="Book Antiqua" w:hAnsi="Book Antiqua"/>
          <w:b/>
          <w:sz w:val="24"/>
          <w:szCs w:val="24"/>
        </w:rPr>
        <w:t>Web Developer</w:t>
      </w:r>
    </w:p>
    <w:p w:rsidR="000B23D1" w:rsidRDefault="002B17B5" w:rsidP="000B23D1">
      <w:pPr>
        <w:pStyle w:val="BodyText3"/>
        <w:ind w:firstLine="720"/>
        <w:contextualSpacing/>
        <w:rPr>
          <w:rFonts w:ascii="Book Antiqua" w:hAnsi="Book Antiqua"/>
        </w:rPr>
      </w:pPr>
      <w:r>
        <w:rPr>
          <w:rFonts w:ascii="Book Antiqua" w:hAnsi="Book Antiqua"/>
        </w:rPr>
        <w:t>Ming’s World Business Center</w:t>
      </w:r>
    </w:p>
    <w:p w:rsidR="000B23D1" w:rsidRDefault="000B23D1" w:rsidP="000B23D1">
      <w:pPr>
        <w:pStyle w:val="BodyText3"/>
        <w:ind w:firstLine="720"/>
        <w:contextualSpacing/>
        <w:rPr>
          <w:rFonts w:ascii="Book Antiqua" w:hAnsi="Book Antiqua"/>
          <w:i/>
        </w:rPr>
      </w:pPr>
      <w:r>
        <w:rPr>
          <w:rFonts w:ascii="Book Antiqua" w:hAnsi="Book Antiqua"/>
          <w:i/>
        </w:rPr>
        <w:t>May 2011</w:t>
      </w:r>
      <w:r w:rsidRPr="00A94E68"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i/>
        </w:rPr>
        <w:t>–</w:t>
      </w:r>
      <w:r w:rsidRPr="00A94E68"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i/>
        </w:rPr>
        <w:t xml:space="preserve">January 2012 </w:t>
      </w:r>
    </w:p>
    <w:p w:rsidR="001C0C16" w:rsidRPr="000B23D1" w:rsidRDefault="001C0C16" w:rsidP="000B23D1">
      <w:pPr>
        <w:pStyle w:val="BodyText3"/>
        <w:ind w:firstLine="720"/>
        <w:contextualSpacing/>
        <w:rPr>
          <w:rFonts w:ascii="Book Antiqua" w:hAnsi="Book Antiqua"/>
          <w:i/>
        </w:rPr>
      </w:pPr>
    </w:p>
    <w:p w:rsidR="00E34D95" w:rsidRDefault="005E4D8B" w:rsidP="006C281A">
      <w:pPr>
        <w:pStyle w:val="BodyText"/>
        <w:numPr>
          <w:ilvl w:val="0"/>
          <w:numId w:val="6"/>
        </w:num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1C5840">
        <w:rPr>
          <w:rFonts w:ascii="Book Antiqua" w:hAnsi="Book Antiqua"/>
          <w:sz w:val="22"/>
          <w:szCs w:val="22"/>
        </w:rPr>
        <w:t xml:space="preserve">onverts </w:t>
      </w:r>
      <w:r w:rsidR="00756B85">
        <w:rPr>
          <w:rFonts w:ascii="Book Antiqua" w:hAnsi="Book Antiqua"/>
          <w:sz w:val="22"/>
          <w:szCs w:val="22"/>
        </w:rPr>
        <w:t>PSD</w:t>
      </w:r>
      <w:r w:rsidR="007E4F1F">
        <w:rPr>
          <w:rFonts w:ascii="Book Antiqua" w:hAnsi="Book Antiqua"/>
          <w:sz w:val="22"/>
          <w:szCs w:val="22"/>
        </w:rPr>
        <w:t xml:space="preserve"> designs/templates to </w:t>
      </w:r>
      <w:r w:rsidR="005415A2">
        <w:rPr>
          <w:rFonts w:ascii="Book Antiqua" w:hAnsi="Book Antiqua"/>
          <w:sz w:val="22"/>
          <w:szCs w:val="22"/>
        </w:rPr>
        <w:t>HTML-</w:t>
      </w:r>
      <w:r w:rsidR="00756B85">
        <w:rPr>
          <w:rFonts w:ascii="Book Antiqua" w:hAnsi="Book Antiqua"/>
          <w:sz w:val="22"/>
          <w:szCs w:val="22"/>
        </w:rPr>
        <w:t>CSS</w:t>
      </w:r>
      <w:r w:rsidR="007E4F1F">
        <w:rPr>
          <w:rFonts w:ascii="Book Antiqua" w:hAnsi="Book Antiqua"/>
          <w:sz w:val="22"/>
          <w:szCs w:val="22"/>
        </w:rPr>
        <w:t xml:space="preserve"> form</w:t>
      </w:r>
      <w:r w:rsidR="00756B85">
        <w:rPr>
          <w:rFonts w:ascii="Book Antiqua" w:hAnsi="Book Antiqua"/>
          <w:sz w:val="22"/>
          <w:szCs w:val="22"/>
        </w:rPr>
        <w:t>at</w:t>
      </w:r>
      <w:r w:rsidR="007E4F1F">
        <w:rPr>
          <w:rFonts w:ascii="Book Antiqua" w:hAnsi="Book Antiqua"/>
          <w:sz w:val="22"/>
          <w:szCs w:val="22"/>
        </w:rPr>
        <w:t xml:space="preserve"> </w:t>
      </w:r>
      <w:r w:rsidR="005A006F">
        <w:rPr>
          <w:rFonts w:ascii="Book Antiqua" w:hAnsi="Book Antiqua"/>
          <w:sz w:val="22"/>
          <w:szCs w:val="22"/>
        </w:rPr>
        <w:t xml:space="preserve">(W3C Valid) </w:t>
      </w:r>
      <w:r w:rsidR="007E4F1F">
        <w:rPr>
          <w:rFonts w:ascii="Book Antiqua" w:hAnsi="Book Antiqua"/>
          <w:sz w:val="22"/>
          <w:szCs w:val="22"/>
        </w:rPr>
        <w:t>an</w:t>
      </w:r>
      <w:r w:rsidR="005B2F6B">
        <w:rPr>
          <w:rFonts w:ascii="Book Antiqua" w:hAnsi="Book Antiqua"/>
          <w:sz w:val="22"/>
          <w:szCs w:val="22"/>
        </w:rPr>
        <w:t xml:space="preserve">d integrate it to Wordpress </w:t>
      </w:r>
      <w:r w:rsidR="004D4800">
        <w:rPr>
          <w:rFonts w:ascii="Book Antiqua" w:hAnsi="Book Antiqua"/>
          <w:sz w:val="22"/>
          <w:szCs w:val="22"/>
        </w:rPr>
        <w:t>(</w:t>
      </w:r>
      <w:r w:rsidR="005B2F6B">
        <w:rPr>
          <w:rFonts w:ascii="Book Antiqua" w:hAnsi="Book Antiqua"/>
          <w:sz w:val="22"/>
          <w:szCs w:val="22"/>
        </w:rPr>
        <w:t>C</w:t>
      </w:r>
      <w:r w:rsidR="004D4800">
        <w:rPr>
          <w:rFonts w:ascii="Book Antiqua" w:hAnsi="Book Antiqua"/>
          <w:sz w:val="22"/>
          <w:szCs w:val="22"/>
        </w:rPr>
        <w:t xml:space="preserve">ontent </w:t>
      </w:r>
      <w:r w:rsidR="005B2F6B">
        <w:rPr>
          <w:rFonts w:ascii="Book Antiqua" w:hAnsi="Book Antiqua"/>
          <w:sz w:val="22"/>
          <w:szCs w:val="22"/>
        </w:rPr>
        <w:t>M</w:t>
      </w:r>
      <w:r w:rsidR="004D4800">
        <w:rPr>
          <w:rFonts w:ascii="Book Antiqua" w:hAnsi="Book Antiqua"/>
          <w:sz w:val="22"/>
          <w:szCs w:val="22"/>
        </w:rPr>
        <w:t xml:space="preserve">anagement </w:t>
      </w:r>
      <w:r w:rsidR="005B2F6B">
        <w:rPr>
          <w:rFonts w:ascii="Book Antiqua" w:hAnsi="Book Antiqua"/>
          <w:sz w:val="22"/>
          <w:szCs w:val="22"/>
        </w:rPr>
        <w:t>S</w:t>
      </w:r>
      <w:r w:rsidR="004D4800">
        <w:rPr>
          <w:rFonts w:ascii="Book Antiqua" w:hAnsi="Book Antiqua"/>
          <w:sz w:val="22"/>
          <w:szCs w:val="22"/>
        </w:rPr>
        <w:t>ystem)</w:t>
      </w:r>
      <w:r w:rsidR="005B2F6B">
        <w:rPr>
          <w:rFonts w:ascii="Book Antiqua" w:hAnsi="Book Antiqua"/>
          <w:sz w:val="22"/>
          <w:szCs w:val="22"/>
        </w:rPr>
        <w:t>.</w:t>
      </w:r>
      <w:r w:rsidR="004B238C">
        <w:rPr>
          <w:rFonts w:ascii="Book Antiqua" w:hAnsi="Book Antiqua"/>
          <w:sz w:val="22"/>
          <w:szCs w:val="22"/>
        </w:rPr>
        <w:t xml:space="preserve"> </w:t>
      </w:r>
    </w:p>
    <w:p w:rsidR="00294873" w:rsidRDefault="00294873" w:rsidP="00294873">
      <w:pPr>
        <w:pStyle w:val="BodyText"/>
        <w:contextualSpacing/>
        <w:rPr>
          <w:rFonts w:ascii="Book Antiqua" w:hAnsi="Book Antiqua"/>
          <w:sz w:val="22"/>
          <w:szCs w:val="22"/>
        </w:rPr>
      </w:pPr>
    </w:p>
    <w:p w:rsidR="007E642D" w:rsidRDefault="007E642D" w:rsidP="00294873">
      <w:pPr>
        <w:pStyle w:val="Heading4"/>
        <w:tabs>
          <w:tab w:val="clear" w:pos="864"/>
          <w:tab w:val="num" w:pos="1440"/>
        </w:tabs>
        <w:ind w:left="1440" w:hanging="720"/>
        <w:contextualSpacing/>
        <w:rPr>
          <w:rFonts w:ascii="Book Antiqua" w:hAnsi="Book Antiqua"/>
          <w:b/>
          <w:sz w:val="22"/>
          <w:szCs w:val="22"/>
        </w:rPr>
      </w:pPr>
    </w:p>
    <w:p w:rsidR="00294873" w:rsidRPr="00AB1932" w:rsidRDefault="00294873" w:rsidP="00294873">
      <w:pPr>
        <w:pStyle w:val="Heading4"/>
        <w:tabs>
          <w:tab w:val="clear" w:pos="864"/>
          <w:tab w:val="num" w:pos="1440"/>
        </w:tabs>
        <w:ind w:left="1440" w:hanging="720"/>
        <w:contextualSpacing/>
        <w:rPr>
          <w:rFonts w:ascii="Book Antiqua" w:hAnsi="Book Antiqua"/>
          <w:b/>
          <w:sz w:val="24"/>
          <w:szCs w:val="24"/>
        </w:rPr>
      </w:pPr>
      <w:r w:rsidRPr="00AB1932">
        <w:rPr>
          <w:rFonts w:ascii="Book Antiqua" w:hAnsi="Book Antiqua"/>
          <w:b/>
          <w:sz w:val="24"/>
          <w:szCs w:val="24"/>
        </w:rPr>
        <w:t>Thesis Project as part of BS CompE Curriculum</w:t>
      </w:r>
    </w:p>
    <w:p w:rsidR="008F407C" w:rsidRDefault="008F407C" w:rsidP="007E642D">
      <w:pPr>
        <w:pStyle w:val="BodyText3"/>
        <w:ind w:firstLine="720"/>
        <w:contextualSpacing/>
        <w:rPr>
          <w:rFonts w:ascii="Book Antiqua" w:hAnsi="Book Antiqua"/>
          <w:i/>
        </w:rPr>
      </w:pPr>
      <w:r>
        <w:rPr>
          <w:rFonts w:ascii="Book Antiqua" w:hAnsi="Book Antiqua"/>
          <w:i/>
        </w:rPr>
        <w:t>March 2012</w:t>
      </w:r>
    </w:p>
    <w:p w:rsidR="007E642D" w:rsidRPr="008F407C" w:rsidRDefault="007E642D" w:rsidP="007E642D">
      <w:pPr>
        <w:pStyle w:val="BodyText3"/>
        <w:ind w:firstLine="720"/>
        <w:contextualSpacing/>
      </w:pPr>
    </w:p>
    <w:p w:rsidR="00294873" w:rsidRPr="00A40786" w:rsidRDefault="00294873" w:rsidP="00294873">
      <w:pPr>
        <w:pStyle w:val="Heading4"/>
        <w:tabs>
          <w:tab w:val="clear" w:pos="864"/>
          <w:tab w:val="num" w:pos="1440"/>
        </w:tabs>
        <w:ind w:left="1440" w:hanging="720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Project Name: “</w:t>
      </w:r>
      <w:r w:rsidRPr="00A40786">
        <w:rPr>
          <w:rFonts w:ascii="Book Antiqua" w:hAnsi="Book Antiqua"/>
          <w:sz w:val="22"/>
          <w:szCs w:val="22"/>
        </w:rPr>
        <w:t>Last Line of Defense: A Monitoring and Security Tool for Wireless Networks”</w:t>
      </w:r>
    </w:p>
    <w:p w:rsidR="00294873" w:rsidRPr="00A40786" w:rsidRDefault="00294873" w:rsidP="00294873">
      <w:pPr>
        <w:pStyle w:val="Heading4"/>
        <w:tabs>
          <w:tab w:val="clear" w:pos="864"/>
          <w:tab w:val="num" w:pos="1440"/>
        </w:tabs>
        <w:ind w:left="1440" w:hanging="720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Description</w:t>
      </w:r>
      <w:r w:rsidRPr="00A40786">
        <w:rPr>
          <w:rFonts w:ascii="Book Antiqua" w:hAnsi="Book Antiqua"/>
          <w:sz w:val="22"/>
          <w:szCs w:val="22"/>
        </w:rPr>
        <w:t>: Establish a</w:t>
      </w:r>
      <w:r>
        <w:rPr>
          <w:rFonts w:ascii="Book Antiqua" w:hAnsi="Book Antiqua"/>
          <w:sz w:val="22"/>
          <w:szCs w:val="22"/>
        </w:rPr>
        <w:t xml:space="preserve"> </w:t>
      </w:r>
      <w:r w:rsidRPr="00A40786">
        <w:rPr>
          <w:rFonts w:ascii="Book Antiqua" w:hAnsi="Book Antiqua"/>
          <w:sz w:val="22"/>
          <w:szCs w:val="22"/>
        </w:rPr>
        <w:t>secure wireless network for network intrusion detection and prevention of malicious attacks from intruders</w:t>
      </w:r>
    </w:p>
    <w:p w:rsidR="00294873" w:rsidRPr="00A40786" w:rsidRDefault="00D10CCA" w:rsidP="00294873">
      <w:pPr>
        <w:pStyle w:val="BodyText"/>
        <w:tabs>
          <w:tab w:val="num" w:pos="1440"/>
        </w:tabs>
        <w:ind w:left="1440" w:hanging="720"/>
        <w:contextualSpacing/>
        <w:rPr>
          <w:sz w:val="22"/>
          <w:szCs w:val="22"/>
        </w:rPr>
      </w:pPr>
      <w:r>
        <w:rPr>
          <w:sz w:val="22"/>
          <w:szCs w:val="22"/>
        </w:rPr>
        <w:t>Team Role: Software Developer</w:t>
      </w:r>
      <w:bookmarkStart w:id="0" w:name="_GoBack"/>
      <w:bookmarkEnd w:id="0"/>
    </w:p>
    <w:p w:rsidR="00294873" w:rsidRDefault="00294873" w:rsidP="00294873">
      <w:pPr>
        <w:pStyle w:val="BodyText"/>
        <w:ind w:left="720"/>
        <w:contextualSpacing/>
        <w:rPr>
          <w:rFonts w:ascii="Book Antiqua" w:hAnsi="Book Antiqua"/>
          <w:sz w:val="22"/>
          <w:szCs w:val="22"/>
        </w:rPr>
      </w:pPr>
    </w:p>
    <w:p w:rsidR="00CF2ACA" w:rsidRDefault="00CF2ACA" w:rsidP="00DA56D1">
      <w:pPr>
        <w:pStyle w:val="BodyText"/>
        <w:ind w:left="720"/>
        <w:contextualSpacing/>
        <w:rPr>
          <w:rFonts w:ascii="Book Antiqua" w:hAnsi="Book Antiqua"/>
          <w:sz w:val="22"/>
          <w:szCs w:val="22"/>
        </w:rPr>
      </w:pPr>
    </w:p>
    <w:p w:rsidR="00CF2ACA" w:rsidRDefault="00905B23" w:rsidP="00CF2ACA">
      <w:pPr>
        <w:pStyle w:val="Heading4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Technical</w:t>
      </w:r>
    </w:p>
    <w:p w:rsidR="00CF2ACA" w:rsidRPr="00CE3149" w:rsidRDefault="00CF2ACA" w:rsidP="00CF2ACA">
      <w:pPr>
        <w:pStyle w:val="BodyText"/>
      </w:pPr>
    </w:p>
    <w:p w:rsidR="00E77A54" w:rsidRPr="00F778C9" w:rsidRDefault="00E77A54" w:rsidP="00E77A54">
      <w:pPr>
        <w:pStyle w:val="BodyText3"/>
        <w:numPr>
          <w:ilvl w:val="0"/>
          <w:numId w:val="3"/>
        </w:numPr>
        <w:tabs>
          <w:tab w:val="clear" w:pos="0"/>
          <w:tab w:val="num" w:pos="1080"/>
        </w:tabs>
        <w:ind w:left="1080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Programming Languages : PHP, </w:t>
      </w:r>
      <w:r w:rsidRPr="00F778C9">
        <w:rPr>
          <w:rFonts w:ascii="Book Antiqua" w:hAnsi="Book Antiqua"/>
        </w:rPr>
        <w:t>MySQL, HTML</w:t>
      </w:r>
      <w:r>
        <w:rPr>
          <w:rFonts w:ascii="Book Antiqua" w:hAnsi="Book Antiqua"/>
        </w:rPr>
        <w:t>+</w:t>
      </w:r>
      <w:r w:rsidRPr="00F778C9">
        <w:rPr>
          <w:rFonts w:ascii="Book Antiqua" w:hAnsi="Book Antiqua"/>
        </w:rPr>
        <w:t>CSS,</w:t>
      </w:r>
      <w:r>
        <w:rPr>
          <w:rFonts w:ascii="Book Antiqua" w:hAnsi="Book Antiqua"/>
        </w:rPr>
        <w:t xml:space="preserve"> JavaScript, JQuery, Jscript.NET,</w:t>
      </w:r>
      <w:r w:rsidRPr="00F778C9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C, C#, </w:t>
      </w:r>
      <w:r w:rsidRPr="00F778C9">
        <w:rPr>
          <w:rFonts w:ascii="Book Antiqua" w:hAnsi="Book Antiqua"/>
        </w:rPr>
        <w:t>ASM, VHDL</w:t>
      </w:r>
    </w:p>
    <w:p w:rsidR="00CF2ACA" w:rsidRPr="00F778C9" w:rsidRDefault="00E77A54" w:rsidP="00CF2ACA">
      <w:pPr>
        <w:pStyle w:val="BodyText3"/>
        <w:numPr>
          <w:ilvl w:val="0"/>
          <w:numId w:val="3"/>
        </w:numPr>
        <w:tabs>
          <w:tab w:val="clear" w:pos="0"/>
          <w:tab w:val="num" w:pos="1080"/>
        </w:tabs>
        <w:ind w:left="1080"/>
        <w:contextualSpacing/>
        <w:rPr>
          <w:rFonts w:ascii="Book Antiqua" w:hAnsi="Book Antiqua"/>
        </w:rPr>
      </w:pPr>
      <w:r>
        <w:rPr>
          <w:rFonts w:ascii="Book Antiqua" w:hAnsi="Book Antiqua"/>
        </w:rPr>
        <w:t>Operating Systems</w:t>
      </w:r>
      <w:r w:rsidR="00CF2ACA" w:rsidRPr="00F778C9">
        <w:rPr>
          <w:rFonts w:ascii="Book Antiqua" w:hAnsi="Book Antiqua"/>
        </w:rPr>
        <w:t xml:space="preserve"> : </w:t>
      </w:r>
      <w:r>
        <w:rPr>
          <w:rFonts w:ascii="Book Antiqua" w:hAnsi="Book Antiqua"/>
        </w:rPr>
        <w:t xml:space="preserve">Windows, </w:t>
      </w:r>
      <w:r w:rsidR="00AB1932">
        <w:rPr>
          <w:rFonts w:ascii="Book Antiqua" w:hAnsi="Book Antiqua"/>
        </w:rPr>
        <w:t>Windows Server, Ubuntu, Ubuntu Server</w:t>
      </w:r>
    </w:p>
    <w:p w:rsidR="00CF2ACA" w:rsidRDefault="00E77A54" w:rsidP="00CF2ACA">
      <w:pPr>
        <w:pStyle w:val="BodyText3"/>
        <w:numPr>
          <w:ilvl w:val="0"/>
          <w:numId w:val="3"/>
        </w:numPr>
        <w:tabs>
          <w:tab w:val="clear" w:pos="0"/>
          <w:tab w:val="num" w:pos="1080"/>
        </w:tabs>
        <w:ind w:left="1080"/>
        <w:contextualSpacing/>
        <w:rPr>
          <w:rFonts w:ascii="Book Antiqua" w:hAnsi="Book Antiqua"/>
        </w:rPr>
      </w:pPr>
      <w:r>
        <w:rPr>
          <w:rFonts w:ascii="Book Antiqua" w:hAnsi="Book Antiqua"/>
        </w:rPr>
        <w:t>Applications</w:t>
      </w:r>
      <w:r w:rsidR="00CF2ACA" w:rsidRPr="00F778C9">
        <w:rPr>
          <w:rFonts w:ascii="Book Antiqua" w:hAnsi="Book Antiqua"/>
        </w:rPr>
        <w:t>:</w:t>
      </w:r>
      <w:r w:rsidR="00CF2A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MS Visual Studio, </w:t>
      </w:r>
      <w:r w:rsidR="00CF2ACA" w:rsidRPr="00F778C9">
        <w:rPr>
          <w:rFonts w:ascii="Book Antiqua" w:hAnsi="Book Antiqua"/>
        </w:rPr>
        <w:t>Notepad++,</w:t>
      </w:r>
      <w:r>
        <w:rPr>
          <w:rFonts w:ascii="Book Antiqua" w:hAnsi="Book Antiqua"/>
        </w:rPr>
        <w:t xml:space="preserve"> Adobe Photoshop, Microsoft Office</w:t>
      </w:r>
    </w:p>
    <w:p w:rsidR="0086689C" w:rsidRDefault="0086689C" w:rsidP="00CF2ACA">
      <w:pPr>
        <w:pStyle w:val="BodyText3"/>
        <w:numPr>
          <w:ilvl w:val="0"/>
          <w:numId w:val="3"/>
        </w:numPr>
        <w:tabs>
          <w:tab w:val="clear" w:pos="0"/>
          <w:tab w:val="num" w:pos="1080"/>
        </w:tabs>
        <w:ind w:left="1080"/>
        <w:contextualSpacing/>
        <w:rPr>
          <w:rFonts w:ascii="Book Antiqua" w:hAnsi="Book Antiqua"/>
        </w:rPr>
      </w:pPr>
      <w:r>
        <w:rPr>
          <w:rFonts w:ascii="Book Antiqua" w:hAnsi="Book Antiqua"/>
        </w:rPr>
        <w:t>Database: MySQL</w:t>
      </w:r>
      <w:r w:rsidR="002646EC">
        <w:rPr>
          <w:rFonts w:ascii="Book Antiqua" w:hAnsi="Book Antiqua"/>
        </w:rPr>
        <w:t>, phpMyAdmin</w:t>
      </w:r>
      <w:r w:rsidR="00294873">
        <w:rPr>
          <w:rFonts w:ascii="Book Antiqua" w:hAnsi="Book Antiqua"/>
        </w:rPr>
        <w:tab/>
      </w:r>
      <w:r w:rsidR="00294873">
        <w:rPr>
          <w:rFonts w:ascii="Book Antiqua" w:hAnsi="Book Antiqua"/>
        </w:rPr>
        <w:tab/>
      </w:r>
      <w:r w:rsidR="00294873">
        <w:rPr>
          <w:rFonts w:ascii="Book Antiqua" w:hAnsi="Book Antiqua"/>
        </w:rPr>
        <w:tab/>
      </w:r>
    </w:p>
    <w:p w:rsidR="00EB42AD" w:rsidRDefault="00EB42AD" w:rsidP="00DA56D1">
      <w:pPr>
        <w:pStyle w:val="BodyText"/>
        <w:tabs>
          <w:tab w:val="num" w:pos="1440"/>
        </w:tabs>
        <w:ind w:left="1440" w:hanging="720"/>
        <w:contextualSpacing/>
        <w:rPr>
          <w:sz w:val="22"/>
          <w:szCs w:val="22"/>
        </w:rPr>
      </w:pPr>
    </w:p>
    <w:p w:rsidR="00EB42AD" w:rsidRDefault="00EB42AD" w:rsidP="00EB42AD">
      <w:pPr>
        <w:pStyle w:val="Heading4"/>
        <w:contextualSpacing/>
        <w:rPr>
          <w:sz w:val="24"/>
          <w:szCs w:val="24"/>
          <w:u w:val="single"/>
        </w:rPr>
      </w:pPr>
      <w:r w:rsidRPr="004B072D">
        <w:rPr>
          <w:sz w:val="24"/>
          <w:szCs w:val="24"/>
          <w:u w:val="single"/>
        </w:rPr>
        <w:t>Education</w:t>
      </w:r>
    </w:p>
    <w:p w:rsidR="00EB42AD" w:rsidRPr="00EB42AD" w:rsidRDefault="00EB42AD" w:rsidP="00EB42AD">
      <w:pPr>
        <w:pStyle w:val="BodyText"/>
      </w:pP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>College</w:t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:</w:t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  <w:t>2005 – 2012</w:t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University of San Carlos</w:t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Nasipit, Talamban, Cebu City 6000</w:t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 xml:space="preserve">Bachelor of Science in Computer Engineering </w:t>
      </w:r>
    </w:p>
    <w:p w:rsidR="00EB42AD" w:rsidRPr="00F778C9" w:rsidRDefault="00EB42AD" w:rsidP="00EB42AD">
      <w:pPr>
        <w:ind w:left="2880" w:firstLine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 xml:space="preserve">Major in Computer Networks </w:t>
      </w:r>
    </w:p>
    <w:p w:rsidR="00EB42AD" w:rsidRPr="00F778C9" w:rsidRDefault="00EB42AD" w:rsidP="00EB42AD">
      <w:pPr>
        <w:tabs>
          <w:tab w:val="left" w:pos="1890"/>
        </w:tabs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>High School</w:t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:</w:t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  <w:t>2001 – 2005</w:t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St. Louis School of Mandaue</w:t>
      </w:r>
    </w:p>
    <w:p w:rsidR="00EB42AD" w:rsidRPr="00F778C9" w:rsidRDefault="00EB42AD" w:rsidP="00EB42AD">
      <w:pPr>
        <w:ind w:left="720"/>
        <w:contextualSpacing/>
        <w:jc w:val="both"/>
        <w:rPr>
          <w:rFonts w:ascii="Book Antiqua" w:hAnsi="Book Antiqua" w:cs="Book Antiqua"/>
          <w:color w:val="auto"/>
          <w:sz w:val="22"/>
          <w:szCs w:val="22"/>
        </w:rPr>
      </w:pP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>
        <w:rPr>
          <w:rFonts w:ascii="Book Antiqua" w:hAnsi="Book Antiqua" w:cs="Book Antiqua"/>
          <w:color w:val="auto"/>
          <w:sz w:val="22"/>
          <w:szCs w:val="22"/>
        </w:rPr>
        <w:tab/>
      </w:r>
      <w:r w:rsidRPr="00F778C9">
        <w:rPr>
          <w:rFonts w:ascii="Book Antiqua" w:hAnsi="Book Antiqua" w:cs="Book Antiqua"/>
          <w:color w:val="auto"/>
          <w:sz w:val="22"/>
          <w:szCs w:val="22"/>
        </w:rPr>
        <w:t>Sudlon, Maguikay, Mandaue City 6014</w:t>
      </w:r>
      <w:r w:rsidRPr="00F778C9">
        <w:rPr>
          <w:rFonts w:ascii="Book Antiqua" w:hAnsi="Book Antiqua" w:cs="Book Antiqua"/>
          <w:color w:val="auto"/>
          <w:sz w:val="22"/>
          <w:szCs w:val="22"/>
        </w:rPr>
        <w:tab/>
      </w:r>
    </w:p>
    <w:p w:rsidR="00EB42AD" w:rsidRPr="00A40786" w:rsidRDefault="00EB42AD" w:rsidP="00EB42AD">
      <w:pPr>
        <w:pStyle w:val="BodyText"/>
        <w:tabs>
          <w:tab w:val="num" w:pos="1440"/>
        </w:tabs>
        <w:contextualSpacing/>
        <w:rPr>
          <w:sz w:val="22"/>
          <w:szCs w:val="22"/>
        </w:rPr>
      </w:pPr>
    </w:p>
    <w:p w:rsidR="00390367" w:rsidRDefault="00CF2ACA" w:rsidP="00DA56D1">
      <w:pPr>
        <w:pStyle w:val="Heading4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Activities</w:t>
      </w:r>
    </w:p>
    <w:p w:rsidR="00D66D60" w:rsidRPr="00D66D60" w:rsidRDefault="00D66D60" w:rsidP="00DA56D1">
      <w:pPr>
        <w:pStyle w:val="BodyText"/>
      </w:pPr>
    </w:p>
    <w:p w:rsidR="00CF2ACA" w:rsidRDefault="00CF2ACA" w:rsidP="00CF2ACA">
      <w:pPr>
        <w:pStyle w:val="Heading4"/>
        <w:numPr>
          <w:ilvl w:val="8"/>
          <w:numId w:val="1"/>
        </w:numPr>
        <w:ind w:hanging="864"/>
        <w:contextualSpacing/>
        <w:rPr>
          <w:rFonts w:ascii="Book Antiqua" w:hAnsi="Book Antiqua"/>
          <w:sz w:val="22"/>
          <w:szCs w:val="22"/>
        </w:rPr>
      </w:pPr>
      <w:r w:rsidRPr="002D06A4">
        <w:rPr>
          <w:rFonts w:ascii="Book Antiqua" w:hAnsi="Book Antiqua"/>
          <w:sz w:val="22"/>
          <w:szCs w:val="22"/>
        </w:rPr>
        <w:t>Robofesta-PH 2011</w:t>
      </w:r>
    </w:p>
    <w:p w:rsidR="00CF2ACA" w:rsidRDefault="00CF2ACA" w:rsidP="00CF2ACA">
      <w:pPr>
        <w:pStyle w:val="Heading4"/>
        <w:numPr>
          <w:ilvl w:val="8"/>
          <w:numId w:val="1"/>
        </w:numPr>
        <w:ind w:hanging="864"/>
        <w:contextualSpacing/>
        <w:rPr>
          <w:rFonts w:ascii="Book Antiqua" w:hAnsi="Book Antiqua"/>
          <w:sz w:val="22"/>
          <w:szCs w:val="22"/>
        </w:rPr>
      </w:pPr>
      <w:r w:rsidRPr="002D06A4">
        <w:rPr>
          <w:rFonts w:ascii="Book Antiqua" w:hAnsi="Book Antiqua"/>
          <w:sz w:val="22"/>
          <w:szCs w:val="22"/>
        </w:rPr>
        <w:t>University of San Carlos, March 13, 2011</w:t>
      </w:r>
    </w:p>
    <w:p w:rsidR="00CF2ACA" w:rsidRPr="002D06A4" w:rsidRDefault="00CF2ACA" w:rsidP="00CF2ACA">
      <w:pPr>
        <w:pStyle w:val="BodyText"/>
      </w:pPr>
    </w:p>
    <w:p w:rsidR="00CF2ACA" w:rsidRPr="00A40786" w:rsidRDefault="00CF2ACA" w:rsidP="00CF2ACA">
      <w:pPr>
        <w:pStyle w:val="Heading4"/>
        <w:numPr>
          <w:ilvl w:val="8"/>
          <w:numId w:val="1"/>
        </w:numPr>
        <w:ind w:hanging="864"/>
        <w:contextualSpacing/>
        <w:rPr>
          <w:rFonts w:ascii="Book Antiqua" w:hAnsi="Book Antiqua"/>
          <w:sz w:val="22"/>
          <w:szCs w:val="22"/>
        </w:rPr>
      </w:pPr>
      <w:r w:rsidRPr="00A40786">
        <w:rPr>
          <w:rFonts w:ascii="Book Antiqua" w:hAnsi="Book Antiqua"/>
          <w:sz w:val="22"/>
          <w:szCs w:val="22"/>
        </w:rPr>
        <w:t>International Engineering Research Conference 2010 (IERC)</w:t>
      </w:r>
    </w:p>
    <w:p w:rsidR="00CF2ACA" w:rsidRPr="00A40786" w:rsidRDefault="00CF2ACA" w:rsidP="00CF2ACA">
      <w:pPr>
        <w:pStyle w:val="Heading4"/>
        <w:numPr>
          <w:ilvl w:val="8"/>
          <w:numId w:val="1"/>
        </w:numPr>
        <w:ind w:hanging="864"/>
        <w:contextualSpacing/>
        <w:rPr>
          <w:rFonts w:ascii="Book Antiqua" w:hAnsi="Book Antiqua"/>
          <w:sz w:val="22"/>
          <w:szCs w:val="22"/>
        </w:rPr>
      </w:pPr>
      <w:r w:rsidRPr="00A40786">
        <w:rPr>
          <w:rFonts w:ascii="Book Antiqua" w:hAnsi="Book Antiqua"/>
          <w:sz w:val="22"/>
          <w:szCs w:val="22"/>
        </w:rPr>
        <w:t>University of San Carlos, January 14-15, 2010</w:t>
      </w:r>
    </w:p>
    <w:p w:rsidR="00E05C15" w:rsidRDefault="00E05C15" w:rsidP="00DA56D1">
      <w:pPr>
        <w:contextualSpacing/>
      </w:pPr>
    </w:p>
    <w:p w:rsidR="00E05C15" w:rsidRPr="00A40786" w:rsidRDefault="00E05C15" w:rsidP="00DA56D1">
      <w:pPr>
        <w:contextualSpacing/>
        <w:rPr>
          <w:sz w:val="22"/>
          <w:szCs w:val="22"/>
        </w:rPr>
      </w:pPr>
    </w:p>
    <w:p w:rsidR="00E05C15" w:rsidRDefault="00E05C15" w:rsidP="00DA56D1">
      <w:pPr>
        <w:contextualSpacing/>
      </w:pPr>
    </w:p>
    <w:p w:rsidR="00390367" w:rsidRDefault="004B072D" w:rsidP="00DA56D1">
      <w:pPr>
        <w:pStyle w:val="Heading4"/>
        <w:contextualSpacing/>
        <w:rPr>
          <w:sz w:val="24"/>
          <w:szCs w:val="24"/>
          <w:u w:val="single"/>
        </w:rPr>
      </w:pPr>
      <w:r w:rsidRPr="00AE1DD9">
        <w:rPr>
          <w:sz w:val="24"/>
          <w:szCs w:val="24"/>
          <w:u w:val="single"/>
        </w:rPr>
        <w:t xml:space="preserve">Character </w:t>
      </w:r>
      <w:r w:rsidR="00E05C15" w:rsidRPr="00AE1DD9">
        <w:rPr>
          <w:sz w:val="24"/>
          <w:szCs w:val="24"/>
          <w:u w:val="single"/>
        </w:rPr>
        <w:t>References</w:t>
      </w:r>
    </w:p>
    <w:p w:rsidR="00D66D60" w:rsidRPr="00D66D60" w:rsidRDefault="00D66D60" w:rsidP="00DA56D1">
      <w:pPr>
        <w:pStyle w:val="BodyText"/>
      </w:pPr>
    </w:p>
    <w:p w:rsidR="00E05C15" w:rsidRPr="00A40786" w:rsidRDefault="00092423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Gilbert Gutual</w:t>
      </w:r>
    </w:p>
    <w:p w:rsidR="00092423" w:rsidRDefault="00092423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 &amp; D Specialist</w:t>
      </w:r>
      <w:r w:rsidR="00E05C15" w:rsidRPr="00A40786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SSI Philippines, Inc.</w:t>
      </w:r>
    </w:p>
    <w:p w:rsidR="00E05C15" w:rsidRPr="00A40786" w:rsidRDefault="002F4364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093</w:t>
      </w:r>
      <w:r w:rsidR="00092423">
        <w:rPr>
          <w:rFonts w:ascii="Book Antiqua" w:hAnsi="Book Antiqua"/>
          <w:sz w:val="24"/>
          <w:szCs w:val="24"/>
        </w:rPr>
        <w:t>3</w:t>
      </w:r>
      <w:r w:rsidR="00AC319A">
        <w:rPr>
          <w:rFonts w:ascii="Book Antiqua" w:hAnsi="Book Antiqua"/>
          <w:sz w:val="24"/>
          <w:szCs w:val="24"/>
        </w:rPr>
        <w:t xml:space="preserve"> </w:t>
      </w:r>
      <w:r w:rsidR="00092423">
        <w:rPr>
          <w:rFonts w:ascii="Book Antiqua" w:hAnsi="Book Antiqua"/>
          <w:sz w:val="24"/>
          <w:szCs w:val="24"/>
        </w:rPr>
        <w:t>945</w:t>
      </w:r>
      <w:r w:rsidR="00AC319A">
        <w:rPr>
          <w:rFonts w:ascii="Book Antiqua" w:hAnsi="Book Antiqua"/>
          <w:sz w:val="24"/>
          <w:szCs w:val="24"/>
        </w:rPr>
        <w:t xml:space="preserve"> </w:t>
      </w:r>
      <w:r w:rsidR="00092423">
        <w:rPr>
          <w:rFonts w:ascii="Book Antiqua" w:hAnsi="Book Antiqua"/>
          <w:sz w:val="24"/>
          <w:szCs w:val="24"/>
        </w:rPr>
        <w:t>1925</w:t>
      </w:r>
    </w:p>
    <w:p w:rsidR="00E05C15" w:rsidRPr="00A40786" w:rsidRDefault="00E05C15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</w:p>
    <w:p w:rsidR="00E05C15" w:rsidRPr="00A40786" w:rsidRDefault="00B150E9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Chona Mae Navarse</w:t>
      </w:r>
    </w:p>
    <w:p w:rsidR="00E05C15" w:rsidRPr="00A40786" w:rsidRDefault="00B150E9" w:rsidP="00DA56D1">
      <w:pPr>
        <w:pStyle w:val="BodyText3"/>
        <w:ind w:left="720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Project Manager</w:t>
      </w:r>
      <w:r w:rsidR="00C82384">
        <w:rPr>
          <w:rFonts w:ascii="Book Antiqua" w:hAnsi="Book Antiqua"/>
          <w:sz w:val="24"/>
          <w:szCs w:val="24"/>
        </w:rPr>
        <w:t>, SSI Philippines, Inc.</w:t>
      </w:r>
    </w:p>
    <w:p w:rsidR="00E05C15" w:rsidRDefault="00E05C15" w:rsidP="00D43AE8">
      <w:pPr>
        <w:pStyle w:val="BodyText3"/>
        <w:ind w:left="720"/>
        <w:contextualSpacing/>
      </w:pPr>
      <w:r w:rsidRPr="00A40786">
        <w:rPr>
          <w:rFonts w:ascii="Book Antiqua" w:hAnsi="Book Antiqua"/>
          <w:sz w:val="24"/>
          <w:szCs w:val="24"/>
        </w:rPr>
        <w:t>09</w:t>
      </w:r>
      <w:r w:rsidR="00C82384">
        <w:rPr>
          <w:rFonts w:ascii="Book Antiqua" w:hAnsi="Book Antiqua"/>
          <w:sz w:val="24"/>
          <w:szCs w:val="24"/>
        </w:rPr>
        <w:t>2</w:t>
      </w:r>
      <w:r w:rsidR="00B150E9">
        <w:rPr>
          <w:rFonts w:ascii="Book Antiqua" w:hAnsi="Book Antiqua"/>
          <w:sz w:val="24"/>
          <w:szCs w:val="24"/>
        </w:rPr>
        <w:t>0</w:t>
      </w:r>
      <w:r w:rsidR="00C82384">
        <w:rPr>
          <w:rFonts w:ascii="Book Antiqua" w:hAnsi="Book Antiqua"/>
          <w:sz w:val="24"/>
          <w:szCs w:val="24"/>
        </w:rPr>
        <w:t xml:space="preserve"> </w:t>
      </w:r>
      <w:r w:rsidR="00B150E9">
        <w:rPr>
          <w:rFonts w:ascii="Book Antiqua" w:hAnsi="Book Antiqua"/>
          <w:sz w:val="24"/>
          <w:szCs w:val="24"/>
        </w:rPr>
        <w:t>948</w:t>
      </w:r>
      <w:r w:rsidR="00C82384">
        <w:rPr>
          <w:rFonts w:ascii="Book Antiqua" w:hAnsi="Book Antiqua"/>
          <w:sz w:val="24"/>
          <w:szCs w:val="24"/>
        </w:rPr>
        <w:t xml:space="preserve"> </w:t>
      </w:r>
      <w:r w:rsidR="00B150E9">
        <w:rPr>
          <w:rFonts w:ascii="Book Antiqua" w:hAnsi="Book Antiqua"/>
          <w:sz w:val="24"/>
          <w:szCs w:val="24"/>
        </w:rPr>
        <w:t>5446</w:t>
      </w:r>
    </w:p>
    <w:sectPr w:rsidR="00E05C15" w:rsidSect="00960B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39A10251"/>
    <w:multiLevelType w:val="hybridMultilevel"/>
    <w:tmpl w:val="1A9070BC"/>
    <w:lvl w:ilvl="0" w:tplc="A568F82A">
      <w:start w:val="5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7B4A75"/>
    <w:multiLevelType w:val="hybridMultilevel"/>
    <w:tmpl w:val="BB24F626"/>
    <w:lvl w:ilvl="0" w:tplc="7BBA22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8D00A7"/>
    <w:multiLevelType w:val="hybridMultilevel"/>
    <w:tmpl w:val="759A23C6"/>
    <w:lvl w:ilvl="0" w:tplc="8118DE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931308"/>
    <w:rsid w:val="000056AC"/>
    <w:rsid w:val="00034A33"/>
    <w:rsid w:val="00056AB9"/>
    <w:rsid w:val="00067C83"/>
    <w:rsid w:val="00077BB9"/>
    <w:rsid w:val="00083252"/>
    <w:rsid w:val="000906E8"/>
    <w:rsid w:val="00092423"/>
    <w:rsid w:val="000B23D1"/>
    <w:rsid w:val="000C1490"/>
    <w:rsid w:val="000C5470"/>
    <w:rsid w:val="000C5EB6"/>
    <w:rsid w:val="000D5BB0"/>
    <w:rsid w:val="00100D41"/>
    <w:rsid w:val="001302F3"/>
    <w:rsid w:val="00134E44"/>
    <w:rsid w:val="00157628"/>
    <w:rsid w:val="00175AC4"/>
    <w:rsid w:val="001C0C16"/>
    <w:rsid w:val="001C5840"/>
    <w:rsid w:val="00242474"/>
    <w:rsid w:val="00244D87"/>
    <w:rsid w:val="00250027"/>
    <w:rsid w:val="00261D8A"/>
    <w:rsid w:val="002646EC"/>
    <w:rsid w:val="0027006B"/>
    <w:rsid w:val="00272BC9"/>
    <w:rsid w:val="00294873"/>
    <w:rsid w:val="002B17B5"/>
    <w:rsid w:val="002D06A4"/>
    <w:rsid w:val="002F4364"/>
    <w:rsid w:val="002F48FF"/>
    <w:rsid w:val="00345163"/>
    <w:rsid w:val="00390367"/>
    <w:rsid w:val="003A031C"/>
    <w:rsid w:val="003B6AB4"/>
    <w:rsid w:val="00403A2C"/>
    <w:rsid w:val="00486658"/>
    <w:rsid w:val="004A78BB"/>
    <w:rsid w:val="004B072D"/>
    <w:rsid w:val="004B238C"/>
    <w:rsid w:val="004C0944"/>
    <w:rsid w:val="004D4800"/>
    <w:rsid w:val="00524DAC"/>
    <w:rsid w:val="00525DA6"/>
    <w:rsid w:val="005415A2"/>
    <w:rsid w:val="00580965"/>
    <w:rsid w:val="00594299"/>
    <w:rsid w:val="005957C0"/>
    <w:rsid w:val="005A006F"/>
    <w:rsid w:val="005A50AE"/>
    <w:rsid w:val="005B2F6B"/>
    <w:rsid w:val="005E4D8B"/>
    <w:rsid w:val="00607B74"/>
    <w:rsid w:val="006462A3"/>
    <w:rsid w:val="006A2BF0"/>
    <w:rsid w:val="006C1444"/>
    <w:rsid w:val="006C281A"/>
    <w:rsid w:val="006D0789"/>
    <w:rsid w:val="006E015D"/>
    <w:rsid w:val="006E797B"/>
    <w:rsid w:val="00710189"/>
    <w:rsid w:val="00721E5E"/>
    <w:rsid w:val="00756B85"/>
    <w:rsid w:val="00757B89"/>
    <w:rsid w:val="007924DC"/>
    <w:rsid w:val="007927B7"/>
    <w:rsid w:val="00795516"/>
    <w:rsid w:val="007E4F1F"/>
    <w:rsid w:val="007E642D"/>
    <w:rsid w:val="00856F57"/>
    <w:rsid w:val="0086689C"/>
    <w:rsid w:val="00882025"/>
    <w:rsid w:val="008A76A1"/>
    <w:rsid w:val="008B5C01"/>
    <w:rsid w:val="008C0281"/>
    <w:rsid w:val="008F407C"/>
    <w:rsid w:val="009001D0"/>
    <w:rsid w:val="00901BAA"/>
    <w:rsid w:val="00903DF5"/>
    <w:rsid w:val="00905B23"/>
    <w:rsid w:val="00914F27"/>
    <w:rsid w:val="00931308"/>
    <w:rsid w:val="0095548A"/>
    <w:rsid w:val="00960BEA"/>
    <w:rsid w:val="00A14F8D"/>
    <w:rsid w:val="00A40786"/>
    <w:rsid w:val="00A51B98"/>
    <w:rsid w:val="00A77824"/>
    <w:rsid w:val="00A94E68"/>
    <w:rsid w:val="00AA2B5B"/>
    <w:rsid w:val="00AB1932"/>
    <w:rsid w:val="00AC319A"/>
    <w:rsid w:val="00AD0FB3"/>
    <w:rsid w:val="00AE1DD9"/>
    <w:rsid w:val="00B150E9"/>
    <w:rsid w:val="00B337A5"/>
    <w:rsid w:val="00B35139"/>
    <w:rsid w:val="00B50481"/>
    <w:rsid w:val="00B8636D"/>
    <w:rsid w:val="00BA2D87"/>
    <w:rsid w:val="00BD48EF"/>
    <w:rsid w:val="00C04D26"/>
    <w:rsid w:val="00C11C83"/>
    <w:rsid w:val="00C62B5E"/>
    <w:rsid w:val="00C650E9"/>
    <w:rsid w:val="00C76B93"/>
    <w:rsid w:val="00C82384"/>
    <w:rsid w:val="00CA6006"/>
    <w:rsid w:val="00CC0F20"/>
    <w:rsid w:val="00CC6BCB"/>
    <w:rsid w:val="00CE203B"/>
    <w:rsid w:val="00CE3149"/>
    <w:rsid w:val="00CF2ACA"/>
    <w:rsid w:val="00D10CCA"/>
    <w:rsid w:val="00D23D78"/>
    <w:rsid w:val="00D43AE8"/>
    <w:rsid w:val="00D46005"/>
    <w:rsid w:val="00D47D08"/>
    <w:rsid w:val="00D66D60"/>
    <w:rsid w:val="00D6758F"/>
    <w:rsid w:val="00D73C21"/>
    <w:rsid w:val="00D84235"/>
    <w:rsid w:val="00DA56D1"/>
    <w:rsid w:val="00DF520A"/>
    <w:rsid w:val="00E05C15"/>
    <w:rsid w:val="00E32B30"/>
    <w:rsid w:val="00E34D95"/>
    <w:rsid w:val="00E70359"/>
    <w:rsid w:val="00E77A54"/>
    <w:rsid w:val="00E93253"/>
    <w:rsid w:val="00E95A99"/>
    <w:rsid w:val="00E967F4"/>
    <w:rsid w:val="00EB42AD"/>
    <w:rsid w:val="00EF69BD"/>
    <w:rsid w:val="00F177CE"/>
    <w:rsid w:val="00F375EA"/>
    <w:rsid w:val="00F43D23"/>
    <w:rsid w:val="00F552CC"/>
    <w:rsid w:val="00F56F69"/>
    <w:rsid w:val="00F635EB"/>
    <w:rsid w:val="00F67398"/>
    <w:rsid w:val="00F73710"/>
    <w:rsid w:val="00F778C9"/>
    <w:rsid w:val="00F940B8"/>
    <w:rsid w:val="00F9688D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EFCFBE9-4845-47C1-BD54-B6952E60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EA"/>
    <w:pPr>
      <w:widowControl w:val="0"/>
      <w:suppressAutoHyphens/>
      <w:overflowPunct w:val="0"/>
      <w:autoSpaceDE w:val="0"/>
    </w:pPr>
    <w:rPr>
      <w:rFonts w:cs="Calibri"/>
      <w:color w:val="000000"/>
      <w:kern w:val="1"/>
      <w:lang w:eastAsia="ar-SA"/>
    </w:rPr>
  </w:style>
  <w:style w:type="paragraph" w:styleId="Heading4">
    <w:name w:val="heading 4"/>
    <w:basedOn w:val="Normal"/>
    <w:next w:val="BodyText"/>
    <w:qFormat/>
    <w:rsid w:val="00960BEA"/>
    <w:pPr>
      <w:tabs>
        <w:tab w:val="num" w:pos="864"/>
      </w:tabs>
      <w:ind w:left="864" w:hanging="864"/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60BEA"/>
    <w:rPr>
      <w:rFonts w:ascii="Symbol" w:hAnsi="Symbol"/>
    </w:rPr>
  </w:style>
  <w:style w:type="character" w:customStyle="1" w:styleId="WW8Num1z1">
    <w:name w:val="WW8Num1z1"/>
    <w:rsid w:val="00960BEA"/>
    <w:rPr>
      <w:rFonts w:ascii="Courier New" w:hAnsi="Courier New" w:cs="Courier New"/>
    </w:rPr>
  </w:style>
  <w:style w:type="character" w:customStyle="1" w:styleId="WW8Num1z2">
    <w:name w:val="WW8Num1z2"/>
    <w:rsid w:val="00960BEA"/>
    <w:rPr>
      <w:rFonts w:ascii="Wingdings" w:hAnsi="Wingdings"/>
    </w:rPr>
  </w:style>
  <w:style w:type="character" w:customStyle="1" w:styleId="WW8Num2z0">
    <w:name w:val="WW8Num2z0"/>
    <w:rsid w:val="00960BEA"/>
    <w:rPr>
      <w:rFonts w:ascii="Symbol" w:hAnsi="Symbol"/>
    </w:rPr>
  </w:style>
  <w:style w:type="character" w:customStyle="1" w:styleId="WW8Num2z1">
    <w:name w:val="WW8Num2z1"/>
    <w:rsid w:val="00960BEA"/>
    <w:rPr>
      <w:rFonts w:ascii="Courier New" w:hAnsi="Courier New" w:cs="Courier New"/>
    </w:rPr>
  </w:style>
  <w:style w:type="character" w:customStyle="1" w:styleId="WW8Num2z2">
    <w:name w:val="WW8Num2z2"/>
    <w:rsid w:val="00960BEA"/>
    <w:rPr>
      <w:rFonts w:ascii="Wingdings" w:hAnsi="Wingdings"/>
    </w:rPr>
  </w:style>
  <w:style w:type="character" w:customStyle="1" w:styleId="WW8Num3z0">
    <w:name w:val="WW8Num3z0"/>
    <w:rsid w:val="00960BEA"/>
    <w:rPr>
      <w:rFonts w:ascii="Symbol" w:hAnsi="Symbol"/>
    </w:rPr>
  </w:style>
  <w:style w:type="character" w:customStyle="1" w:styleId="WW8Num3z1">
    <w:name w:val="WW8Num3z1"/>
    <w:rsid w:val="00960BEA"/>
    <w:rPr>
      <w:rFonts w:ascii="Courier New" w:hAnsi="Courier New" w:cs="Courier New"/>
    </w:rPr>
  </w:style>
  <w:style w:type="character" w:customStyle="1" w:styleId="WW8Num3z2">
    <w:name w:val="WW8Num3z2"/>
    <w:rsid w:val="00960BEA"/>
    <w:rPr>
      <w:rFonts w:ascii="Wingdings" w:hAnsi="Wingdings"/>
    </w:rPr>
  </w:style>
  <w:style w:type="character" w:customStyle="1" w:styleId="Heading4Char">
    <w:name w:val="Heading 4 Char"/>
    <w:basedOn w:val="DefaultParagraphFont"/>
    <w:rsid w:val="00960BEA"/>
    <w:rPr>
      <w:rFonts w:ascii="Franklin Gothic Demi Cond" w:eastAsia="Times New Roman" w:hAnsi="Franklin Gothic Demi Cond" w:cs="Franklin Gothic Demi Cond"/>
      <w:color w:val="000000"/>
      <w:kern w:val="1"/>
      <w:sz w:val="23"/>
      <w:szCs w:val="23"/>
    </w:rPr>
  </w:style>
  <w:style w:type="character" w:customStyle="1" w:styleId="BodyText3Char">
    <w:name w:val="Body Text 3 Char"/>
    <w:basedOn w:val="DefaultParagraphFont"/>
    <w:rsid w:val="00960BEA"/>
    <w:rPr>
      <w:rFonts w:ascii="Times New Roman" w:eastAsia="Times New Roman" w:hAnsi="Times New Roman" w:cs="Times New Roman"/>
      <w:color w:val="000000"/>
      <w:kern w:val="1"/>
    </w:rPr>
  </w:style>
  <w:style w:type="character" w:customStyle="1" w:styleId="apple-style-span">
    <w:name w:val="apple-style-span"/>
    <w:basedOn w:val="DefaultParagraphFont"/>
    <w:rsid w:val="00960BEA"/>
  </w:style>
  <w:style w:type="paragraph" w:customStyle="1" w:styleId="Heading">
    <w:name w:val="Heading"/>
    <w:basedOn w:val="Normal"/>
    <w:next w:val="BodyText"/>
    <w:rsid w:val="00960BEA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960BEA"/>
    <w:pPr>
      <w:spacing w:after="120"/>
    </w:pPr>
  </w:style>
  <w:style w:type="paragraph" w:styleId="List">
    <w:name w:val="List"/>
    <w:basedOn w:val="BodyText"/>
    <w:rsid w:val="00960BEA"/>
    <w:rPr>
      <w:rFonts w:cs="Lohit Hindi"/>
    </w:rPr>
  </w:style>
  <w:style w:type="paragraph" w:styleId="Caption">
    <w:name w:val="caption"/>
    <w:basedOn w:val="Normal"/>
    <w:qFormat/>
    <w:rsid w:val="00960BE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60BEA"/>
    <w:pPr>
      <w:suppressLineNumbers/>
    </w:pPr>
    <w:rPr>
      <w:rFonts w:cs="Lohit Hindi"/>
    </w:rPr>
  </w:style>
  <w:style w:type="paragraph" w:customStyle="1" w:styleId="unknownstyle">
    <w:name w:val="unknown style"/>
    <w:rsid w:val="00960BEA"/>
    <w:pPr>
      <w:widowControl w:val="0"/>
      <w:suppressAutoHyphens/>
      <w:overflowPunct w:val="0"/>
      <w:autoSpaceDE w:val="0"/>
    </w:pPr>
    <w:rPr>
      <w:rFonts w:cs="Calibri"/>
      <w:b/>
      <w:bCs/>
      <w:color w:val="000000"/>
      <w:kern w:val="1"/>
      <w:sz w:val="36"/>
      <w:szCs w:val="36"/>
      <w:lang w:eastAsia="ar-SA"/>
    </w:rPr>
  </w:style>
  <w:style w:type="paragraph" w:customStyle="1" w:styleId="unknownstyle1">
    <w:name w:val="unknown style1"/>
    <w:rsid w:val="00960BEA"/>
    <w:pPr>
      <w:widowControl w:val="0"/>
      <w:suppressAutoHyphens/>
      <w:overflowPunct w:val="0"/>
      <w:autoSpaceDE w:val="0"/>
    </w:pPr>
    <w:rPr>
      <w:rFonts w:cs="Calibri"/>
      <w:color w:val="000000"/>
      <w:kern w:val="1"/>
      <w:sz w:val="22"/>
      <w:szCs w:val="22"/>
      <w:lang w:eastAsia="ar-SA"/>
    </w:rPr>
  </w:style>
  <w:style w:type="paragraph" w:styleId="BodyText3">
    <w:name w:val="Body Text 3"/>
    <w:basedOn w:val="Normal"/>
    <w:rsid w:val="00960BEA"/>
    <w:rPr>
      <w:sz w:val="22"/>
      <w:szCs w:val="22"/>
    </w:rPr>
  </w:style>
  <w:style w:type="paragraph" w:styleId="NoSpacing">
    <w:name w:val="No Spacing"/>
    <w:qFormat/>
    <w:rsid w:val="00960BEA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0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</dc:creator>
  <cp:keywords/>
  <cp:lastModifiedBy>Raymond Villegas</cp:lastModifiedBy>
  <cp:revision>61</cp:revision>
  <cp:lastPrinted>1899-12-31T16:00:00Z</cp:lastPrinted>
  <dcterms:created xsi:type="dcterms:W3CDTF">2012-03-06T18:25:00Z</dcterms:created>
  <dcterms:modified xsi:type="dcterms:W3CDTF">2014-03-28T16:30:00Z</dcterms:modified>
</cp:coreProperties>
</file>