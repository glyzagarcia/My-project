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4395D" w:rsidRPr="004F76F3" w:rsidRDefault="00970C52">
      <w:pPr>
        <w:ind w:right="-970"/>
        <w:jc w:val="right"/>
        <w:rPr>
          <w:rFonts w:ascii="Palatino Linotype" w:eastAsia="AppleGothic" w:hAnsi="Palatino Linotype" w:cs="Tahoma"/>
          <w:caps/>
        </w:rPr>
      </w:pPr>
      <w:r w:rsidRPr="004F76F3">
        <w:rPr>
          <w:rFonts w:ascii="Palatino Linotype" w:hAnsi="Palatino Linotype" w:cs="Tahoma"/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2E9065DC" wp14:editId="74A0634A">
            <wp:simplePos x="0" y="0"/>
            <wp:positionH relativeFrom="column">
              <wp:posOffset>3997960</wp:posOffset>
            </wp:positionH>
            <wp:positionV relativeFrom="paragraph">
              <wp:posOffset>-361315</wp:posOffset>
            </wp:positionV>
            <wp:extent cx="1250950" cy="1586230"/>
            <wp:effectExtent l="0" t="0" r="0" b="0"/>
            <wp:wrapNone/>
            <wp:docPr id="2" name="Picture 2" descr="DSCN0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N00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58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76F3" w:rsidRPr="004F76F3" w:rsidRDefault="004F76F3" w:rsidP="004F76F3">
      <w:pPr>
        <w:spacing w:after="0"/>
        <w:ind w:right="-970"/>
        <w:rPr>
          <w:rFonts w:ascii="Palatino Linotype" w:eastAsia="AppleGothic" w:hAnsi="Palatino Linotype" w:cs="Tahoma"/>
          <w:b/>
          <w:bCs/>
          <w:caps/>
          <w:sz w:val="24"/>
          <w:szCs w:val="24"/>
        </w:rPr>
      </w:pPr>
    </w:p>
    <w:p w:rsidR="0054395D" w:rsidRPr="004F76F3" w:rsidRDefault="0054395D" w:rsidP="004F76F3">
      <w:pPr>
        <w:spacing w:after="0"/>
        <w:ind w:right="-970"/>
        <w:rPr>
          <w:rFonts w:ascii="Palatino Linotype" w:eastAsia="AppleGothic" w:hAnsi="Palatino Linotype" w:cs="Tahoma"/>
          <w:b/>
          <w:bCs/>
          <w:caps/>
          <w:sz w:val="24"/>
          <w:szCs w:val="24"/>
        </w:rPr>
      </w:pPr>
      <w:r w:rsidRPr="004F76F3">
        <w:rPr>
          <w:rFonts w:ascii="Palatino Linotype" w:eastAsia="AppleGothic" w:hAnsi="Palatino Linotype" w:cs="Tahoma"/>
          <w:b/>
          <w:bCs/>
          <w:caps/>
          <w:sz w:val="28"/>
          <w:szCs w:val="24"/>
        </w:rPr>
        <w:t>GRACE R. JAVIER</w:t>
      </w:r>
      <w:r w:rsidRPr="004F76F3">
        <w:rPr>
          <w:rFonts w:ascii="Palatino Linotype" w:eastAsia="AppleGothic" w:hAnsi="Palatino Linotype" w:cs="Tahoma"/>
          <w:b/>
          <w:bCs/>
          <w:caps/>
          <w:sz w:val="24"/>
          <w:szCs w:val="24"/>
        </w:rPr>
        <w:tab/>
      </w:r>
    </w:p>
    <w:p w:rsidR="0054395D" w:rsidRPr="004F76F3" w:rsidRDefault="008B5F0C" w:rsidP="004F76F3">
      <w:pPr>
        <w:pStyle w:val="BodyText"/>
        <w:spacing w:after="0"/>
        <w:rPr>
          <w:rFonts w:ascii="Palatino Linotype" w:eastAsia="AppleGothic" w:hAnsi="Palatino Linotype" w:cs="Tahoma"/>
          <w:sz w:val="24"/>
        </w:rPr>
      </w:pPr>
      <w:r w:rsidRPr="004F76F3">
        <w:rPr>
          <w:rFonts w:ascii="Palatino Linotype" w:eastAsia="AppleGothic" w:hAnsi="Palatino Linotype" w:cs="Tahoma"/>
          <w:sz w:val="24"/>
        </w:rPr>
        <w:t>Mobile: +63 922 5420083</w:t>
      </w:r>
    </w:p>
    <w:p w:rsidR="0054395D" w:rsidRDefault="0054395D" w:rsidP="004F76F3">
      <w:pPr>
        <w:pStyle w:val="BodyText"/>
        <w:spacing w:after="0"/>
        <w:rPr>
          <w:rFonts w:ascii="Palatino Linotype" w:eastAsia="AppleGothic" w:hAnsi="Palatino Linotype" w:cs="Tahoma"/>
          <w:sz w:val="24"/>
        </w:rPr>
      </w:pPr>
      <w:r w:rsidRPr="004F76F3">
        <w:rPr>
          <w:rFonts w:ascii="Palatino Linotype" w:eastAsia="AppleGothic" w:hAnsi="Palatino Linotype" w:cs="Tahoma"/>
          <w:sz w:val="24"/>
        </w:rPr>
        <w:t xml:space="preserve">Email: </w:t>
      </w:r>
      <w:hyperlink r:id="rId10" w:history="1">
        <w:r w:rsidR="004F76F3" w:rsidRPr="004F76F3">
          <w:rPr>
            <w:rFonts w:ascii="Palatino Linotype" w:eastAsia="AppleGothic" w:hAnsi="Palatino Linotype"/>
            <w:sz w:val="24"/>
          </w:rPr>
          <w:t>gracerjavier@yahoo.com</w:t>
        </w:r>
      </w:hyperlink>
    </w:p>
    <w:p w:rsidR="004F76F3" w:rsidRPr="004F76F3" w:rsidRDefault="004F76F3" w:rsidP="004F76F3">
      <w:pPr>
        <w:pStyle w:val="BodyText"/>
        <w:spacing w:after="0"/>
        <w:rPr>
          <w:rFonts w:ascii="Palatino Linotype" w:eastAsia="AppleGothic" w:hAnsi="Palatino Linotype" w:cs="Tahoma"/>
          <w:sz w:val="24"/>
        </w:rPr>
      </w:pPr>
    </w:p>
    <w:p w:rsidR="0054395D" w:rsidRPr="004F76F3" w:rsidRDefault="0054395D" w:rsidP="00D95572">
      <w:pPr>
        <w:pStyle w:val="Heading2"/>
        <w:numPr>
          <w:ilvl w:val="1"/>
          <w:numId w:val="2"/>
        </w:numPr>
        <w:tabs>
          <w:tab w:val="clear" w:pos="576"/>
          <w:tab w:val="num" w:pos="180"/>
        </w:tabs>
        <w:spacing w:after="0"/>
        <w:ind w:right="-65" w:hanging="756"/>
        <w:rPr>
          <w:rFonts w:ascii="Palatino Linotype" w:hAnsi="Palatino Linotype" w:cs="Tahoma"/>
          <w:sz w:val="28"/>
        </w:rPr>
      </w:pPr>
      <w:r w:rsidRPr="004F76F3">
        <w:rPr>
          <w:rFonts w:ascii="Palatino Linotype" w:hAnsi="Palatino Linotype" w:cs="Tahoma"/>
          <w:sz w:val="28"/>
        </w:rPr>
        <w:t>Personal Information</w:t>
      </w:r>
    </w:p>
    <w:p w:rsidR="0054395D" w:rsidRPr="004F76F3" w:rsidRDefault="004F76F3" w:rsidP="004F76F3">
      <w:pPr>
        <w:pStyle w:val="List"/>
        <w:spacing w:before="240"/>
        <w:rPr>
          <w:rFonts w:ascii="Palatino Linotype" w:eastAsia="AppleGothic" w:hAnsi="Palatino Linotype" w:cs="Tahoma"/>
          <w:sz w:val="24"/>
        </w:rPr>
      </w:pPr>
      <w:r>
        <w:rPr>
          <w:rFonts w:ascii="Palatino Linotype" w:eastAsia="AppleGothic" w:hAnsi="Palatino Linotype" w:cs="Tahoma"/>
          <w:sz w:val="24"/>
        </w:rPr>
        <w:t>Nationality:</w:t>
      </w:r>
      <w:r w:rsidR="0054395D" w:rsidRPr="004F76F3">
        <w:rPr>
          <w:rFonts w:ascii="Palatino Linotype" w:eastAsia="AppleGothic" w:hAnsi="Palatino Linotype" w:cs="Tahoma"/>
          <w:sz w:val="24"/>
        </w:rPr>
        <w:t xml:space="preserve"> Filipino</w:t>
      </w:r>
    </w:p>
    <w:p w:rsidR="0054395D" w:rsidRPr="004F76F3" w:rsidRDefault="004F76F3">
      <w:pPr>
        <w:pStyle w:val="List"/>
        <w:rPr>
          <w:rFonts w:ascii="Palatino Linotype" w:eastAsia="AppleGothic" w:hAnsi="Palatino Linotype" w:cs="Tahoma"/>
          <w:sz w:val="24"/>
        </w:rPr>
      </w:pPr>
      <w:r>
        <w:rPr>
          <w:rFonts w:ascii="Palatino Linotype" w:eastAsia="AppleGothic" w:hAnsi="Palatino Linotype" w:cs="Tahoma"/>
          <w:sz w:val="24"/>
        </w:rPr>
        <w:t xml:space="preserve">Place of Birth: </w:t>
      </w:r>
      <w:proofErr w:type="spellStart"/>
      <w:r w:rsidR="0054395D" w:rsidRPr="004F76F3">
        <w:rPr>
          <w:rFonts w:ascii="Palatino Linotype" w:eastAsia="AppleGothic" w:hAnsi="Palatino Linotype" w:cs="Tahoma"/>
          <w:sz w:val="24"/>
        </w:rPr>
        <w:t>Sampaloc</w:t>
      </w:r>
      <w:proofErr w:type="spellEnd"/>
      <w:r w:rsidR="0054395D" w:rsidRPr="004F76F3">
        <w:rPr>
          <w:rFonts w:ascii="Palatino Linotype" w:eastAsia="AppleGothic" w:hAnsi="Palatino Linotype" w:cs="Tahoma"/>
          <w:sz w:val="24"/>
        </w:rPr>
        <w:t>, Manila City, Philippines</w:t>
      </w:r>
    </w:p>
    <w:p w:rsidR="0054395D" w:rsidRDefault="0054395D">
      <w:pPr>
        <w:pStyle w:val="List"/>
        <w:rPr>
          <w:rFonts w:ascii="Palatino Linotype" w:eastAsia="AppleGothic" w:hAnsi="Palatino Linotype" w:cs="Tahoma"/>
          <w:sz w:val="24"/>
        </w:rPr>
      </w:pPr>
      <w:r w:rsidRPr="004F76F3">
        <w:rPr>
          <w:rFonts w:ascii="Palatino Linotype" w:eastAsia="AppleGothic" w:hAnsi="Palatino Linotype" w:cs="Tahoma"/>
          <w:sz w:val="24"/>
        </w:rPr>
        <w:t>Languages: English, Tagalog, some Spanish.</w:t>
      </w:r>
    </w:p>
    <w:p w:rsidR="004F76F3" w:rsidRPr="004F76F3" w:rsidRDefault="004F76F3">
      <w:pPr>
        <w:pStyle w:val="List"/>
        <w:rPr>
          <w:rFonts w:ascii="Palatino Linotype" w:eastAsia="AppleGothic" w:hAnsi="Palatino Linotype" w:cs="Tahoma"/>
          <w:sz w:val="24"/>
        </w:rPr>
      </w:pPr>
    </w:p>
    <w:p w:rsidR="0054395D" w:rsidRPr="004F76F3" w:rsidRDefault="0054395D" w:rsidP="00D95572">
      <w:pPr>
        <w:pStyle w:val="Heading2"/>
        <w:numPr>
          <w:ilvl w:val="1"/>
          <w:numId w:val="2"/>
        </w:numPr>
        <w:tabs>
          <w:tab w:val="clear" w:pos="576"/>
          <w:tab w:val="num" w:pos="180"/>
        </w:tabs>
        <w:ind w:right="-65" w:hanging="756"/>
        <w:rPr>
          <w:rFonts w:ascii="Palatino Linotype" w:hAnsi="Palatino Linotype" w:cs="Tahoma"/>
          <w:sz w:val="28"/>
          <w:szCs w:val="26"/>
        </w:rPr>
      </w:pPr>
      <w:r w:rsidRPr="004F76F3">
        <w:rPr>
          <w:rFonts w:ascii="Palatino Linotype" w:hAnsi="Palatino Linotype" w:cs="Tahoma"/>
          <w:sz w:val="28"/>
          <w:szCs w:val="26"/>
        </w:rPr>
        <w:t>Educational Background</w:t>
      </w:r>
    </w:p>
    <w:p w:rsidR="0054395D" w:rsidRPr="004F76F3" w:rsidRDefault="0054395D" w:rsidP="004F76F3">
      <w:pPr>
        <w:pStyle w:val="List"/>
        <w:spacing w:before="240"/>
        <w:ind w:left="0" w:firstLine="0"/>
        <w:rPr>
          <w:rFonts w:ascii="Palatino Linotype" w:hAnsi="Palatino Linotype" w:cs="Tahoma"/>
          <w:sz w:val="24"/>
        </w:rPr>
      </w:pPr>
      <w:r w:rsidRPr="004F76F3">
        <w:rPr>
          <w:rFonts w:ascii="Palatino Linotype" w:eastAsia="AppleGothic" w:hAnsi="Palatino Linotype" w:cs="Tahoma"/>
          <w:b/>
          <w:bCs/>
          <w:i/>
          <w:iCs/>
          <w:sz w:val="24"/>
        </w:rPr>
        <w:t xml:space="preserve">Tertiary </w:t>
      </w:r>
      <w:r w:rsidR="004F76F3">
        <w:rPr>
          <w:rFonts w:ascii="Palatino Linotype" w:eastAsia="AppleGothic" w:hAnsi="Palatino Linotype" w:cs="Tahoma"/>
          <w:b/>
          <w:bCs/>
          <w:i/>
          <w:iCs/>
          <w:sz w:val="24"/>
        </w:rPr>
        <w:t xml:space="preserve">     </w:t>
      </w:r>
      <w:r w:rsidRPr="004F76F3">
        <w:rPr>
          <w:rFonts w:ascii="Palatino Linotype" w:eastAsia="AppleGothic" w:hAnsi="Palatino Linotype" w:cs="Tahoma"/>
          <w:b/>
          <w:bCs/>
          <w:i/>
          <w:iCs/>
          <w:sz w:val="24"/>
        </w:rPr>
        <w:t xml:space="preserve"> (1975-1979)</w:t>
      </w:r>
      <w:r w:rsidRPr="004F76F3">
        <w:rPr>
          <w:rFonts w:ascii="Palatino Linotype" w:eastAsia="AppleGothic" w:hAnsi="Palatino Linotype" w:cs="Tahoma"/>
          <w:b/>
          <w:bCs/>
          <w:i/>
          <w:iCs/>
          <w:sz w:val="24"/>
        </w:rPr>
        <w:tab/>
      </w:r>
      <w:r w:rsidRPr="004F76F3">
        <w:rPr>
          <w:rFonts w:ascii="Palatino Linotype" w:hAnsi="Palatino Linotype" w:cs="Tahoma"/>
          <w:sz w:val="24"/>
        </w:rPr>
        <w:t xml:space="preserve">University of the Philippines, </w:t>
      </w:r>
      <w:proofErr w:type="spellStart"/>
      <w:r w:rsidRPr="004F76F3">
        <w:rPr>
          <w:rFonts w:ascii="Palatino Linotype" w:hAnsi="Palatino Linotype" w:cs="Tahoma"/>
          <w:sz w:val="24"/>
        </w:rPr>
        <w:t>Diliman</w:t>
      </w:r>
      <w:proofErr w:type="spellEnd"/>
      <w:r w:rsidRPr="004F76F3">
        <w:rPr>
          <w:rFonts w:ascii="Palatino Linotype" w:hAnsi="Palatino Linotype" w:cs="Tahoma"/>
          <w:sz w:val="24"/>
        </w:rPr>
        <w:t xml:space="preserve">, Q.C. </w:t>
      </w:r>
    </w:p>
    <w:p w:rsidR="0054395D" w:rsidRPr="004F76F3" w:rsidRDefault="0054395D">
      <w:pPr>
        <w:pStyle w:val="List"/>
        <w:ind w:left="2160" w:firstLine="720"/>
        <w:rPr>
          <w:rFonts w:ascii="Palatino Linotype" w:hAnsi="Palatino Linotype" w:cs="Tahoma"/>
          <w:sz w:val="24"/>
        </w:rPr>
      </w:pPr>
      <w:r w:rsidRPr="004F76F3">
        <w:rPr>
          <w:rFonts w:ascii="Palatino Linotype" w:hAnsi="Palatino Linotype" w:cs="Tahoma"/>
          <w:sz w:val="24"/>
        </w:rPr>
        <w:t>B.S. Hotel and Restaurant Administration</w:t>
      </w:r>
      <w:r w:rsidRPr="004F76F3">
        <w:rPr>
          <w:rFonts w:ascii="Palatino Linotype" w:hAnsi="Palatino Linotype" w:cs="Tahoma"/>
          <w:sz w:val="24"/>
        </w:rPr>
        <w:tab/>
      </w:r>
    </w:p>
    <w:p w:rsidR="0054395D" w:rsidRPr="004F76F3" w:rsidRDefault="0054395D">
      <w:pPr>
        <w:pStyle w:val="List"/>
        <w:rPr>
          <w:rFonts w:ascii="Palatino Linotype" w:hAnsi="Palatino Linotype" w:cs="Tahoma"/>
          <w:sz w:val="24"/>
        </w:rPr>
      </w:pPr>
      <w:r w:rsidRPr="004F76F3">
        <w:rPr>
          <w:rFonts w:ascii="Palatino Linotype" w:eastAsia="AppleGothic" w:hAnsi="Palatino Linotype" w:cs="Tahoma"/>
          <w:b/>
          <w:bCs/>
          <w:i/>
          <w:iCs/>
          <w:sz w:val="24"/>
        </w:rPr>
        <w:t>Secondary   (1971-1975)</w:t>
      </w:r>
      <w:r w:rsidRPr="004F76F3">
        <w:rPr>
          <w:rFonts w:ascii="Palatino Linotype" w:eastAsia="AppleGothic" w:hAnsi="Palatino Linotype" w:cs="Tahoma"/>
          <w:b/>
          <w:bCs/>
          <w:i/>
          <w:iCs/>
          <w:sz w:val="24"/>
        </w:rPr>
        <w:tab/>
      </w:r>
      <w:r w:rsidRPr="004F76F3">
        <w:rPr>
          <w:rFonts w:ascii="Palatino Linotype" w:hAnsi="Palatino Linotype" w:cs="Tahoma"/>
          <w:sz w:val="24"/>
        </w:rPr>
        <w:t>Stella Maris College Q.C., Philippines</w:t>
      </w:r>
      <w:r w:rsidRPr="004F76F3">
        <w:rPr>
          <w:rFonts w:ascii="Palatino Linotype" w:hAnsi="Palatino Linotype" w:cs="Tahoma"/>
          <w:sz w:val="24"/>
        </w:rPr>
        <w:tab/>
      </w:r>
      <w:r w:rsidRPr="004F76F3">
        <w:rPr>
          <w:rFonts w:ascii="Palatino Linotype" w:hAnsi="Palatino Linotype" w:cs="Tahoma"/>
          <w:sz w:val="24"/>
        </w:rPr>
        <w:tab/>
      </w:r>
      <w:r w:rsidRPr="004F76F3">
        <w:rPr>
          <w:rFonts w:ascii="Palatino Linotype" w:hAnsi="Palatino Linotype" w:cs="Tahoma"/>
          <w:sz w:val="24"/>
        </w:rPr>
        <w:tab/>
      </w:r>
    </w:p>
    <w:p w:rsidR="0054395D" w:rsidRDefault="0054395D">
      <w:pPr>
        <w:pStyle w:val="BodyText"/>
        <w:rPr>
          <w:rFonts w:ascii="Palatino Linotype" w:hAnsi="Palatino Linotype" w:cs="Tahoma"/>
          <w:sz w:val="24"/>
        </w:rPr>
      </w:pPr>
      <w:r w:rsidRPr="004F76F3">
        <w:rPr>
          <w:rFonts w:ascii="Palatino Linotype" w:eastAsia="AppleGothic" w:hAnsi="Palatino Linotype" w:cs="Tahoma"/>
          <w:b/>
          <w:bCs/>
          <w:i/>
          <w:iCs/>
          <w:sz w:val="24"/>
        </w:rPr>
        <w:t xml:space="preserve">Primary       (1964-1971)     </w:t>
      </w:r>
      <w:r w:rsidRPr="004F76F3">
        <w:rPr>
          <w:rFonts w:ascii="Palatino Linotype" w:eastAsia="AppleGothic" w:hAnsi="Palatino Linotype" w:cs="Tahoma"/>
          <w:b/>
          <w:bCs/>
          <w:i/>
          <w:iCs/>
          <w:sz w:val="24"/>
        </w:rPr>
        <w:tab/>
      </w:r>
      <w:r w:rsidRPr="004F76F3">
        <w:rPr>
          <w:rFonts w:ascii="Palatino Linotype" w:hAnsi="Palatino Linotype" w:cs="Tahoma"/>
          <w:sz w:val="24"/>
        </w:rPr>
        <w:t>Stella Maris College, Q.C., Philippines</w:t>
      </w:r>
      <w:r w:rsidRPr="004F76F3">
        <w:rPr>
          <w:rFonts w:ascii="Palatino Linotype" w:hAnsi="Palatino Linotype" w:cs="Tahoma"/>
          <w:sz w:val="24"/>
        </w:rPr>
        <w:tab/>
      </w:r>
    </w:p>
    <w:p w:rsidR="004F76F3" w:rsidRPr="004F76F3" w:rsidRDefault="004F76F3">
      <w:pPr>
        <w:pStyle w:val="BodyText"/>
        <w:rPr>
          <w:rFonts w:ascii="Palatino Linotype" w:hAnsi="Palatino Linotype" w:cs="Tahoma"/>
          <w:sz w:val="24"/>
        </w:rPr>
      </w:pPr>
    </w:p>
    <w:p w:rsidR="0054395D" w:rsidRPr="004F76F3" w:rsidRDefault="0054395D" w:rsidP="00D95572">
      <w:pPr>
        <w:pStyle w:val="Heading2"/>
        <w:numPr>
          <w:ilvl w:val="1"/>
          <w:numId w:val="2"/>
        </w:numPr>
        <w:tabs>
          <w:tab w:val="clear" w:pos="576"/>
          <w:tab w:val="num" w:pos="180"/>
        </w:tabs>
        <w:ind w:right="-65" w:hanging="756"/>
        <w:rPr>
          <w:rFonts w:ascii="Palatino Linotype" w:hAnsi="Palatino Linotype" w:cs="Tahoma"/>
          <w:sz w:val="28"/>
          <w:szCs w:val="26"/>
        </w:rPr>
      </w:pPr>
      <w:r w:rsidRPr="004F76F3">
        <w:rPr>
          <w:rFonts w:ascii="Palatino Linotype" w:hAnsi="Palatino Linotype" w:cs="Tahoma"/>
          <w:sz w:val="28"/>
          <w:szCs w:val="26"/>
        </w:rPr>
        <w:t xml:space="preserve">Work Experiences   </w:t>
      </w:r>
    </w:p>
    <w:p w:rsidR="00E87F7A" w:rsidRDefault="00B14CD9" w:rsidP="00D95572">
      <w:pPr>
        <w:pStyle w:val="ShortReturnAddress"/>
        <w:spacing w:before="240"/>
        <w:rPr>
          <w:rFonts w:ascii="Script MT Bold" w:eastAsia="AppleGothic" w:hAnsi="Script MT Bold" w:cs="Tahoma"/>
          <w:bCs/>
          <w:iCs/>
          <w:sz w:val="48"/>
          <w:szCs w:val="40"/>
        </w:rPr>
      </w:pPr>
      <w:r>
        <w:rPr>
          <w:rFonts w:ascii="Edwardian Script ITC" w:eastAsia="AppleGothic" w:hAnsi="Edwardian Script ITC" w:cs="Tahoma"/>
          <w:bCs/>
          <w:iCs/>
          <w:noProof/>
          <w:sz w:val="56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56703" behindDoc="1" locked="0" layoutInCell="1" allowOverlap="1" wp14:anchorId="17F47DE2" wp14:editId="198DF81B">
                <wp:simplePos x="0" y="0"/>
                <wp:positionH relativeFrom="column">
                  <wp:posOffset>-142875</wp:posOffset>
                </wp:positionH>
                <wp:positionV relativeFrom="paragraph">
                  <wp:posOffset>548004</wp:posOffset>
                </wp:positionV>
                <wp:extent cx="5915025" cy="2657475"/>
                <wp:effectExtent l="0" t="0" r="28575" b="28575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025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1.25pt;margin-top:43.15pt;width:465.75pt;height:209.25pt;z-index:-2516597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"/>
            </w:pict>
          </mc:Fallback>
        </mc:AlternateContent>
      </w:r>
      <w:r w:rsidR="00E87F7A" w:rsidRPr="00D95572">
        <w:rPr>
          <w:rFonts w:ascii="Script MT Bold" w:eastAsia="AppleGothic" w:hAnsi="Script MT Bold" w:cs="Tahoma"/>
          <w:bCs/>
          <w:iCs/>
          <w:sz w:val="48"/>
          <w:szCs w:val="40"/>
        </w:rPr>
        <w:t>Most recent experience</w:t>
      </w:r>
    </w:p>
    <w:p w:rsidR="00EF6FEF" w:rsidRPr="00B14CD9" w:rsidRDefault="00B14CD9" w:rsidP="00B14CD9">
      <w:pPr>
        <w:pStyle w:val="Heading2"/>
        <w:tabs>
          <w:tab w:val="clear" w:pos="432"/>
          <w:tab w:val="num" w:pos="-90"/>
          <w:tab w:val="left" w:pos="3240"/>
        </w:tabs>
        <w:ind w:right="5785"/>
        <w:rPr>
          <w:rStyle w:val="Strong"/>
          <w:rFonts w:ascii="Palatino Linotype" w:hAnsi="Palatino Linotype"/>
        </w:rPr>
      </w:pPr>
      <w:r w:rsidRPr="00B14CD9">
        <w:rPr>
          <w:rStyle w:val="Strong"/>
          <w:rFonts w:ascii="Palatino Linotype" w:hAnsi="Palatino Linotype"/>
        </w:rPr>
        <w:t xml:space="preserve"> </w:t>
      </w:r>
      <w:r>
        <w:rPr>
          <w:rStyle w:val="Strong"/>
          <w:rFonts w:ascii="Palatino Linotype" w:hAnsi="Palatino Linotype"/>
        </w:rPr>
        <w:t xml:space="preserve"> </w:t>
      </w:r>
      <w:r w:rsidR="004A0738" w:rsidRPr="00B14CD9">
        <w:rPr>
          <w:rStyle w:val="Strong"/>
          <w:rFonts w:ascii="Palatino Linotype" w:hAnsi="Palatino Linotype"/>
        </w:rPr>
        <w:t xml:space="preserve">RESTAURANT </w:t>
      </w:r>
      <w:r w:rsidR="00EF6FEF" w:rsidRPr="00B14CD9">
        <w:rPr>
          <w:rStyle w:val="Strong"/>
          <w:rFonts w:ascii="Palatino Linotype" w:hAnsi="Palatino Linotype"/>
        </w:rPr>
        <w:t>BUSINESS</w:t>
      </w:r>
    </w:p>
    <w:p w:rsidR="00EF6FEF" w:rsidRPr="004F76F3" w:rsidRDefault="00B14CD9" w:rsidP="00EF6FEF">
      <w:pPr>
        <w:pStyle w:val="ShortReturnAddress"/>
        <w:rPr>
          <w:rFonts w:ascii="Palatino Linotype" w:hAnsi="Palatino Linotype" w:cs="Tahoma"/>
          <w:b/>
          <w:bCs/>
          <w:i/>
          <w:iCs/>
          <w:sz w:val="22"/>
          <w:szCs w:val="22"/>
        </w:rPr>
      </w:pPr>
      <w:r>
        <w:rPr>
          <w:rFonts w:ascii="Palatino Linotype" w:hAnsi="Palatino Linotype" w:cs="Tahoma"/>
          <w:b/>
          <w:bCs/>
          <w:i/>
          <w:iCs/>
          <w:sz w:val="22"/>
          <w:szCs w:val="22"/>
        </w:rPr>
        <w:t xml:space="preserve"> </w:t>
      </w:r>
      <w:proofErr w:type="spellStart"/>
      <w:r w:rsidR="00EF6FEF" w:rsidRPr="004F76F3">
        <w:rPr>
          <w:rFonts w:ascii="Palatino Linotype" w:hAnsi="Palatino Linotype" w:cs="Tahoma"/>
          <w:b/>
          <w:bCs/>
          <w:i/>
          <w:iCs/>
          <w:sz w:val="22"/>
          <w:szCs w:val="22"/>
        </w:rPr>
        <w:t>Bintana</w:t>
      </w:r>
      <w:proofErr w:type="spellEnd"/>
      <w:r w:rsidR="00EF6FEF" w:rsidRPr="004F76F3">
        <w:rPr>
          <w:rFonts w:ascii="Palatino Linotype" w:hAnsi="Palatino Linotype" w:cs="Tahoma"/>
          <w:b/>
          <w:bCs/>
          <w:i/>
          <w:iCs/>
          <w:sz w:val="22"/>
          <w:szCs w:val="22"/>
        </w:rPr>
        <w:t xml:space="preserve"> Coffee House</w:t>
      </w:r>
    </w:p>
    <w:p w:rsidR="00EF6FEF" w:rsidRPr="00B14CD9" w:rsidRDefault="00EF6FEF" w:rsidP="00EF6FEF">
      <w:pPr>
        <w:pStyle w:val="ShortReturnAddress"/>
        <w:rPr>
          <w:rFonts w:ascii="Palatino Linotype" w:eastAsia="AppleGothic" w:hAnsi="Palatino Linotype" w:cs="Tahoma"/>
          <w:bCs/>
          <w:i/>
          <w:iCs/>
          <w:sz w:val="22"/>
          <w:u w:val="single"/>
        </w:rPr>
      </w:pPr>
      <w:r w:rsidRPr="00B14CD9">
        <w:rPr>
          <w:rFonts w:ascii="Palatino Linotype" w:eastAsia="AppleGothic" w:hAnsi="Palatino Linotype" w:cs="Tahoma"/>
          <w:bCs/>
          <w:i/>
          <w:iCs/>
          <w:sz w:val="22"/>
          <w:u w:val="single"/>
        </w:rPr>
        <w:t>February 01, 2013 to Present</w:t>
      </w:r>
    </w:p>
    <w:p w:rsidR="00EF6FEF" w:rsidRPr="00D95572" w:rsidRDefault="00D30072" w:rsidP="00EF6FEF">
      <w:pPr>
        <w:spacing w:after="0"/>
        <w:rPr>
          <w:rFonts w:ascii="Palatino Linotype" w:hAnsi="Palatino Linotype" w:cs="Tahoma"/>
          <w:sz w:val="22"/>
        </w:rPr>
      </w:pPr>
      <w:r w:rsidRPr="00D95572">
        <w:rPr>
          <w:rFonts w:ascii="Palatino Linotype" w:hAnsi="Palatino Linotype" w:cs="Tahoma"/>
          <w:sz w:val="22"/>
        </w:rPr>
        <w:t>To utilize my know</w:t>
      </w:r>
      <w:r w:rsidR="00B760A8">
        <w:rPr>
          <w:rFonts w:ascii="Palatino Linotype" w:hAnsi="Palatino Linotype" w:cs="Tahoma"/>
          <w:sz w:val="22"/>
        </w:rPr>
        <w:t>-</w:t>
      </w:r>
      <w:r w:rsidRPr="00D95572">
        <w:rPr>
          <w:rFonts w:ascii="Palatino Linotype" w:hAnsi="Palatino Linotype" w:cs="Tahoma"/>
          <w:sz w:val="22"/>
        </w:rPr>
        <w:t>how in the food business, I d</w:t>
      </w:r>
      <w:r w:rsidR="00875067" w:rsidRPr="00D95572">
        <w:rPr>
          <w:rFonts w:ascii="Palatino Linotype" w:hAnsi="Palatino Linotype" w:cs="Tahoma"/>
          <w:sz w:val="22"/>
        </w:rPr>
        <w:t xml:space="preserve">id </w:t>
      </w:r>
      <w:r w:rsidR="00650720" w:rsidRPr="00D95572">
        <w:rPr>
          <w:rFonts w:ascii="Palatino Linotype" w:hAnsi="Palatino Linotype" w:cs="Tahoma"/>
          <w:sz w:val="22"/>
        </w:rPr>
        <w:t xml:space="preserve">the </w:t>
      </w:r>
      <w:r w:rsidR="00875067" w:rsidRPr="00D95572">
        <w:rPr>
          <w:rFonts w:ascii="Palatino Linotype" w:hAnsi="Palatino Linotype" w:cs="Tahoma"/>
          <w:sz w:val="22"/>
        </w:rPr>
        <w:t xml:space="preserve">business planning and </w:t>
      </w:r>
      <w:r w:rsidR="005E71B3" w:rsidRPr="00D95572">
        <w:rPr>
          <w:rFonts w:ascii="Palatino Linotype" w:hAnsi="Palatino Linotype" w:cs="Tahoma"/>
          <w:sz w:val="22"/>
        </w:rPr>
        <w:t>helped to set up</w:t>
      </w:r>
      <w:r w:rsidR="00082999" w:rsidRPr="00D95572">
        <w:rPr>
          <w:rFonts w:ascii="Palatino Linotype" w:hAnsi="Palatino Linotype" w:cs="Tahoma"/>
          <w:sz w:val="22"/>
        </w:rPr>
        <w:t xml:space="preserve"> a new restaurant</w:t>
      </w:r>
      <w:r w:rsidR="00875067" w:rsidRPr="00D95572">
        <w:rPr>
          <w:rFonts w:ascii="Palatino Linotype" w:hAnsi="Palatino Linotype" w:cs="Tahoma"/>
          <w:sz w:val="22"/>
        </w:rPr>
        <w:t xml:space="preserve"> in Cebu City</w:t>
      </w:r>
      <w:r w:rsidR="00650720" w:rsidRPr="00D95572">
        <w:rPr>
          <w:rFonts w:ascii="Palatino Linotype" w:hAnsi="Palatino Linotype" w:cs="Tahoma"/>
          <w:sz w:val="22"/>
        </w:rPr>
        <w:t>. I s</w:t>
      </w:r>
      <w:r w:rsidR="00875067" w:rsidRPr="00D95572">
        <w:rPr>
          <w:rFonts w:ascii="Palatino Linotype" w:hAnsi="Palatino Linotype" w:cs="Tahoma"/>
          <w:sz w:val="22"/>
        </w:rPr>
        <w:t xml:space="preserve">ourced for investors to fund the project and </w:t>
      </w:r>
      <w:r w:rsidR="00A55B31" w:rsidRPr="00D95572">
        <w:rPr>
          <w:rFonts w:ascii="Palatino Linotype" w:hAnsi="Palatino Linotype" w:cs="Tahoma"/>
          <w:sz w:val="22"/>
        </w:rPr>
        <w:t xml:space="preserve">also </w:t>
      </w:r>
      <w:r w:rsidR="00875067" w:rsidRPr="00D95572">
        <w:rPr>
          <w:rFonts w:ascii="Palatino Linotype" w:hAnsi="Palatino Linotype" w:cs="Tahoma"/>
          <w:sz w:val="22"/>
        </w:rPr>
        <w:t>handled the op</w:t>
      </w:r>
      <w:r w:rsidR="00194649">
        <w:rPr>
          <w:rFonts w:ascii="Palatino Linotype" w:hAnsi="Palatino Linotype" w:cs="Tahoma"/>
          <w:sz w:val="22"/>
        </w:rPr>
        <w:t>erational needs of the business,</w:t>
      </w:r>
      <w:r w:rsidR="009278F7">
        <w:rPr>
          <w:rFonts w:ascii="Palatino Linotype" w:hAnsi="Palatino Linotype" w:cs="Tahoma"/>
          <w:sz w:val="22"/>
        </w:rPr>
        <w:t xml:space="preserve"> especially the</w:t>
      </w:r>
      <w:r w:rsidR="00194649">
        <w:rPr>
          <w:rFonts w:ascii="Palatino Linotype" w:hAnsi="Palatino Linotype" w:cs="Tahoma"/>
          <w:sz w:val="22"/>
        </w:rPr>
        <w:t xml:space="preserve"> streamlining </w:t>
      </w:r>
      <w:r w:rsidR="009278F7">
        <w:rPr>
          <w:rFonts w:ascii="Palatino Linotype" w:hAnsi="Palatino Linotype" w:cs="Tahoma"/>
          <w:sz w:val="22"/>
        </w:rPr>
        <w:t xml:space="preserve">of </w:t>
      </w:r>
      <w:r w:rsidR="00194649">
        <w:rPr>
          <w:rFonts w:ascii="Palatino Linotype" w:hAnsi="Palatino Linotype" w:cs="Tahoma"/>
          <w:sz w:val="22"/>
        </w:rPr>
        <w:t xml:space="preserve">processes to help it stabilize. </w:t>
      </w:r>
      <w:r w:rsidR="005E71B3" w:rsidRPr="00D95572">
        <w:rPr>
          <w:rFonts w:ascii="Palatino Linotype" w:hAnsi="Palatino Linotype" w:cs="Tahoma"/>
          <w:sz w:val="22"/>
        </w:rPr>
        <w:t xml:space="preserve">From its official opening </w:t>
      </w:r>
      <w:r w:rsidR="00194649">
        <w:rPr>
          <w:rFonts w:ascii="Palatino Linotype" w:hAnsi="Palatino Linotype" w:cs="Tahoma"/>
          <w:sz w:val="22"/>
        </w:rPr>
        <w:t xml:space="preserve">in mid-May until now, I have acted as the head of operations but am </w:t>
      </w:r>
      <w:r w:rsidR="008C0FC4">
        <w:rPr>
          <w:rFonts w:ascii="Palatino Linotype" w:hAnsi="Palatino Linotype" w:cs="Tahoma"/>
          <w:sz w:val="22"/>
        </w:rPr>
        <w:t>in the process of</w:t>
      </w:r>
      <w:r w:rsidR="00194649">
        <w:rPr>
          <w:rFonts w:ascii="Palatino Linotype" w:hAnsi="Palatino Linotype" w:cs="Tahoma"/>
          <w:sz w:val="22"/>
        </w:rPr>
        <w:t xml:space="preserve"> turn</w:t>
      </w:r>
      <w:r w:rsidR="008C0FC4">
        <w:rPr>
          <w:rFonts w:ascii="Palatino Linotype" w:hAnsi="Palatino Linotype" w:cs="Tahoma"/>
          <w:sz w:val="22"/>
        </w:rPr>
        <w:t>ing</w:t>
      </w:r>
      <w:r w:rsidR="00194649">
        <w:rPr>
          <w:rFonts w:ascii="Palatino Linotype" w:hAnsi="Palatino Linotype" w:cs="Tahoma"/>
          <w:sz w:val="22"/>
        </w:rPr>
        <w:t xml:space="preserve"> over the reins to the regist</w:t>
      </w:r>
      <w:r w:rsidR="00574975">
        <w:rPr>
          <w:rFonts w:ascii="Palatino Linotype" w:hAnsi="Palatino Linotype" w:cs="Tahoma"/>
          <w:sz w:val="22"/>
        </w:rPr>
        <w:t xml:space="preserve">ered business owner. I now seek to be involved in Operations in a bigger capacity within </w:t>
      </w:r>
      <w:proofErr w:type="gramStart"/>
      <w:r w:rsidR="00CA43C3">
        <w:rPr>
          <w:rFonts w:ascii="Palatino Linotype" w:hAnsi="Palatino Linotype" w:cs="Tahoma"/>
          <w:sz w:val="22"/>
        </w:rPr>
        <w:t xml:space="preserve">either </w:t>
      </w:r>
      <w:bookmarkStart w:id="0" w:name="_GoBack"/>
      <w:bookmarkEnd w:id="0"/>
      <w:r w:rsidR="00574975">
        <w:rPr>
          <w:rFonts w:ascii="Palatino Linotype" w:hAnsi="Palatino Linotype" w:cs="Tahoma"/>
          <w:sz w:val="22"/>
        </w:rPr>
        <w:t>the</w:t>
      </w:r>
      <w:proofErr w:type="gramEnd"/>
      <w:r w:rsidR="00574975">
        <w:rPr>
          <w:rFonts w:ascii="Palatino Linotype" w:hAnsi="Palatino Linotype" w:cs="Tahoma"/>
          <w:sz w:val="22"/>
        </w:rPr>
        <w:t xml:space="preserve"> BPO, Retail </w:t>
      </w:r>
      <w:r w:rsidR="00CA43C3">
        <w:rPr>
          <w:rFonts w:ascii="Palatino Linotype" w:hAnsi="Palatino Linotype" w:cs="Tahoma"/>
          <w:sz w:val="22"/>
        </w:rPr>
        <w:t>or Restaurant industry.</w:t>
      </w:r>
      <w:r w:rsidR="00875067" w:rsidRPr="00D95572">
        <w:rPr>
          <w:rFonts w:ascii="Palatino Linotype" w:hAnsi="Palatino Linotype" w:cs="Tahoma"/>
          <w:sz w:val="22"/>
        </w:rPr>
        <w:t xml:space="preserve"> </w:t>
      </w:r>
    </w:p>
    <w:p w:rsidR="00EF6FEF" w:rsidRPr="004F76F3" w:rsidRDefault="00EF6FEF" w:rsidP="00EF6FEF">
      <w:pPr>
        <w:pStyle w:val="ShortReturnAddress"/>
        <w:rPr>
          <w:rFonts w:ascii="Palatino Linotype" w:hAnsi="Palatino Linotype" w:cs="Tahoma"/>
          <w:b/>
          <w:bCs/>
          <w:i/>
          <w:iCs/>
          <w:sz w:val="22"/>
          <w:szCs w:val="22"/>
        </w:rPr>
      </w:pPr>
    </w:p>
    <w:p w:rsidR="00EF6FEF" w:rsidRPr="004F76F3" w:rsidRDefault="00EF6FEF">
      <w:pPr>
        <w:pStyle w:val="ShortReturnAddress"/>
        <w:rPr>
          <w:rFonts w:ascii="Palatino Linotype" w:eastAsia="AppleGothic" w:hAnsi="Palatino Linotype" w:cs="Tahoma"/>
          <w:b/>
          <w:bCs/>
          <w:iCs/>
          <w:sz w:val="22"/>
          <w:szCs w:val="22"/>
        </w:rPr>
      </w:pPr>
    </w:p>
    <w:p w:rsidR="00E87F7A" w:rsidRPr="00D95572" w:rsidRDefault="00661775" w:rsidP="00E87F7A">
      <w:pPr>
        <w:pStyle w:val="ShortReturnAddress"/>
        <w:rPr>
          <w:rFonts w:ascii="Script MT Bold" w:eastAsia="AppleGothic" w:hAnsi="Script MT Bold" w:cs="Tahoma"/>
          <w:bCs/>
          <w:iCs/>
          <w:sz w:val="40"/>
          <w:szCs w:val="40"/>
        </w:rPr>
      </w:pPr>
      <w:r>
        <w:rPr>
          <w:rFonts w:ascii="Palatino Linotype" w:eastAsia="AppleGothic" w:hAnsi="Palatino Linotype" w:cs="Tahoma"/>
          <w:b/>
          <w:bCs/>
          <w:iCs/>
          <w:noProof/>
          <w:sz w:val="40"/>
          <w:szCs w:val="40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473D4D5" wp14:editId="1AB8E252">
                <wp:simplePos x="0" y="0"/>
                <wp:positionH relativeFrom="column">
                  <wp:posOffset>-133351</wp:posOffset>
                </wp:positionH>
                <wp:positionV relativeFrom="paragraph">
                  <wp:posOffset>440055</wp:posOffset>
                </wp:positionV>
                <wp:extent cx="5895975" cy="8753475"/>
                <wp:effectExtent l="0" t="0" r="28575" b="28575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5975" cy="875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0.5pt;margin-top:34.65pt;width:464.25pt;height:689.2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"/>
            </w:pict>
          </mc:Fallback>
        </mc:AlternateContent>
      </w:r>
      <w:r w:rsidR="00E87F7A" w:rsidRPr="00D95572">
        <w:rPr>
          <w:rFonts w:ascii="Script MT Bold" w:eastAsia="AppleGothic" w:hAnsi="Script MT Bold" w:cs="Tahoma"/>
          <w:bCs/>
          <w:iCs/>
          <w:sz w:val="48"/>
          <w:szCs w:val="40"/>
        </w:rPr>
        <w:t>Previous work experiences</w:t>
      </w:r>
    </w:p>
    <w:p w:rsidR="00B14CD9" w:rsidRPr="00661775" w:rsidRDefault="00B14CD9" w:rsidP="00661775">
      <w:pPr>
        <w:pStyle w:val="Heading2"/>
        <w:ind w:right="5155"/>
        <w:rPr>
          <w:rFonts w:ascii="Palatino Linotype" w:hAnsi="Palatino Linotype" w:cs="Tahoma"/>
          <w:iCs/>
          <w:color w:val="FFFFFF" w:themeColor="background1"/>
          <w:sz w:val="22"/>
          <w:szCs w:val="22"/>
        </w:rPr>
      </w:pPr>
      <w:r w:rsidRPr="00661775">
        <w:rPr>
          <w:rFonts w:ascii="Palatino Linotype" w:hAnsi="Palatino Linotype"/>
        </w:rPr>
        <w:t xml:space="preserve"> EMPLOYMENT IN SINGAPORE</w:t>
      </w:r>
    </w:p>
    <w:p w:rsidR="0054395D" w:rsidRPr="00661775" w:rsidRDefault="0054395D">
      <w:pPr>
        <w:pStyle w:val="ShortReturnAddress"/>
        <w:rPr>
          <w:rFonts w:ascii="Palatino Linotype" w:hAnsi="Palatino Linotype" w:cs="Tahoma"/>
          <w:b/>
          <w:bCs/>
          <w:i/>
          <w:iCs/>
          <w:sz w:val="24"/>
          <w:szCs w:val="22"/>
        </w:rPr>
      </w:pPr>
      <w:proofErr w:type="gramStart"/>
      <w:r w:rsidRPr="00661775">
        <w:rPr>
          <w:rFonts w:ascii="Palatino Linotype" w:hAnsi="Palatino Linotype" w:cs="Tahoma"/>
          <w:b/>
          <w:bCs/>
          <w:i/>
          <w:iCs/>
          <w:sz w:val="24"/>
          <w:szCs w:val="22"/>
        </w:rPr>
        <w:t xml:space="preserve">New Hope Community Services </w:t>
      </w:r>
      <w:r w:rsidR="00661775" w:rsidRPr="00661775">
        <w:rPr>
          <w:rFonts w:ascii="Palatino Linotype" w:hAnsi="Palatino Linotype" w:cs="Tahoma"/>
          <w:b/>
          <w:bCs/>
          <w:i/>
          <w:iCs/>
          <w:sz w:val="24"/>
          <w:szCs w:val="22"/>
        </w:rPr>
        <w:t xml:space="preserve">- </w:t>
      </w:r>
      <w:r w:rsidR="008B5F0C" w:rsidRPr="00661775">
        <w:rPr>
          <w:rFonts w:ascii="Palatino Linotype" w:hAnsi="Palatino Linotype" w:cs="Tahoma"/>
          <w:b/>
          <w:bCs/>
          <w:i/>
          <w:iCs/>
          <w:sz w:val="24"/>
          <w:szCs w:val="22"/>
        </w:rPr>
        <w:t>Projects, Fundraising &amp;</w:t>
      </w:r>
      <w:r w:rsidR="00B721C3" w:rsidRPr="00661775">
        <w:rPr>
          <w:rFonts w:ascii="Palatino Linotype" w:hAnsi="Palatino Linotype" w:cs="Tahoma"/>
          <w:b/>
          <w:bCs/>
          <w:i/>
          <w:iCs/>
          <w:sz w:val="24"/>
          <w:szCs w:val="22"/>
        </w:rPr>
        <w:t>Volunteer Mgt.</w:t>
      </w:r>
      <w:proofErr w:type="gramEnd"/>
    </w:p>
    <w:p w:rsidR="00C65C93" w:rsidRPr="00B14CD9" w:rsidRDefault="008B5F0C" w:rsidP="00C65C93">
      <w:pPr>
        <w:pStyle w:val="ShortReturnAddress"/>
        <w:rPr>
          <w:rFonts w:ascii="Palatino Linotype" w:eastAsia="AppleGothic" w:hAnsi="Palatino Linotype" w:cs="Tahoma"/>
          <w:bCs/>
          <w:i/>
          <w:iCs/>
          <w:sz w:val="22"/>
          <w:szCs w:val="22"/>
          <w:u w:val="single"/>
        </w:rPr>
      </w:pPr>
      <w:r w:rsidRPr="00B14CD9">
        <w:rPr>
          <w:rFonts w:ascii="Palatino Linotype" w:eastAsia="AppleGothic" w:hAnsi="Palatino Linotype" w:cs="Tahoma"/>
          <w:bCs/>
          <w:i/>
          <w:iCs/>
          <w:sz w:val="22"/>
          <w:szCs w:val="22"/>
          <w:u w:val="single"/>
        </w:rPr>
        <w:t>January 01, 2009 to December 31, 2012</w:t>
      </w:r>
      <w:r w:rsidR="00C65C93" w:rsidRPr="00B14CD9">
        <w:rPr>
          <w:rFonts w:ascii="Palatino Linotype" w:eastAsia="AppleGothic" w:hAnsi="Palatino Linotype" w:cs="Tahoma"/>
          <w:bCs/>
          <w:i/>
          <w:iCs/>
          <w:sz w:val="22"/>
          <w:szCs w:val="22"/>
          <w:u w:val="single"/>
        </w:rPr>
        <w:t xml:space="preserve"> </w:t>
      </w:r>
    </w:p>
    <w:p w:rsidR="0054395D" w:rsidRPr="00661775" w:rsidRDefault="0054395D">
      <w:pPr>
        <w:pStyle w:val="ShortReturnAddress"/>
        <w:rPr>
          <w:rFonts w:ascii="Palatino Linotype" w:hAnsi="Palatino Linotype" w:cs="Tahoma"/>
          <w:b/>
          <w:bCs/>
          <w:i/>
          <w:iCs/>
          <w:sz w:val="24"/>
          <w:szCs w:val="22"/>
        </w:rPr>
      </w:pPr>
      <w:r w:rsidRPr="00661775">
        <w:rPr>
          <w:rFonts w:ascii="Palatino Linotype" w:hAnsi="Palatino Linotype" w:cs="Tahoma"/>
          <w:b/>
          <w:bCs/>
          <w:i/>
          <w:iCs/>
          <w:sz w:val="24"/>
          <w:szCs w:val="22"/>
        </w:rPr>
        <w:t>Responsibilities:</w:t>
      </w:r>
    </w:p>
    <w:p w:rsidR="00482A6D" w:rsidRPr="00661775" w:rsidRDefault="008B5F0C">
      <w:pPr>
        <w:pStyle w:val="ShortReturnAddress"/>
        <w:rPr>
          <w:rFonts w:ascii="Palatino Linotype" w:hAnsi="Palatino Linotype" w:cs="Tahoma"/>
          <w:b/>
          <w:bCs/>
          <w:i/>
          <w:iCs/>
          <w:sz w:val="24"/>
          <w:szCs w:val="22"/>
          <w:u w:val="single"/>
        </w:rPr>
      </w:pPr>
      <w:r w:rsidRPr="00661775">
        <w:rPr>
          <w:rFonts w:ascii="Palatino Linotype" w:hAnsi="Palatino Linotype" w:cs="Tahoma"/>
          <w:b/>
          <w:bCs/>
          <w:i/>
          <w:iCs/>
          <w:sz w:val="24"/>
          <w:szCs w:val="22"/>
          <w:u w:val="single"/>
        </w:rPr>
        <w:t>Last held position</w:t>
      </w:r>
      <w:r w:rsidR="00207E10" w:rsidRPr="00661775">
        <w:rPr>
          <w:rFonts w:ascii="Palatino Linotype" w:hAnsi="Palatino Linotype" w:cs="Tahoma"/>
          <w:b/>
          <w:bCs/>
          <w:i/>
          <w:iCs/>
          <w:sz w:val="24"/>
          <w:szCs w:val="22"/>
          <w:u w:val="single"/>
        </w:rPr>
        <w:t xml:space="preserve"> – Project Manager</w:t>
      </w:r>
    </w:p>
    <w:p w:rsidR="0054395D" w:rsidRPr="00B14CD9" w:rsidRDefault="00875067">
      <w:pPr>
        <w:spacing w:after="0"/>
        <w:rPr>
          <w:rFonts w:ascii="Palatino Linotype" w:hAnsi="Palatino Linotype" w:cs="Tahoma"/>
          <w:sz w:val="22"/>
          <w:szCs w:val="22"/>
        </w:rPr>
      </w:pPr>
      <w:r w:rsidRPr="00B14CD9">
        <w:rPr>
          <w:rFonts w:ascii="Palatino Linotype" w:hAnsi="Palatino Linotype" w:cs="Tahoma"/>
          <w:sz w:val="22"/>
          <w:szCs w:val="22"/>
        </w:rPr>
        <w:t>- Contacted/liaised with</w:t>
      </w:r>
      <w:r w:rsidR="0054395D" w:rsidRPr="00B14CD9">
        <w:rPr>
          <w:rFonts w:ascii="Palatino Linotype" w:hAnsi="Palatino Linotype" w:cs="Tahoma"/>
          <w:sz w:val="22"/>
          <w:szCs w:val="22"/>
        </w:rPr>
        <w:t xml:space="preserve"> private compa</w:t>
      </w:r>
      <w:r w:rsidR="00B721C3" w:rsidRPr="00B14CD9">
        <w:rPr>
          <w:rFonts w:ascii="Palatino Linotype" w:hAnsi="Palatino Linotype" w:cs="Tahoma"/>
          <w:sz w:val="22"/>
          <w:szCs w:val="22"/>
        </w:rPr>
        <w:t>nies, foundations, churches and individuals</w:t>
      </w:r>
      <w:r w:rsidR="0054395D" w:rsidRPr="00B14CD9">
        <w:rPr>
          <w:rFonts w:ascii="Palatino Linotype" w:hAnsi="Palatino Linotype" w:cs="Tahoma"/>
          <w:sz w:val="22"/>
          <w:szCs w:val="22"/>
        </w:rPr>
        <w:t xml:space="preserve"> to promote New Hope's projects and</w:t>
      </w:r>
      <w:r w:rsidR="0060709B" w:rsidRPr="00B14CD9">
        <w:rPr>
          <w:rFonts w:ascii="Palatino Linotype" w:hAnsi="Palatino Linotype" w:cs="Tahoma"/>
          <w:sz w:val="22"/>
          <w:szCs w:val="22"/>
        </w:rPr>
        <w:t xml:space="preserve"> explore the various options of support</w:t>
      </w:r>
      <w:r w:rsidRPr="00B14CD9">
        <w:rPr>
          <w:rFonts w:ascii="Palatino Linotype" w:hAnsi="Palatino Linotype" w:cs="Tahoma"/>
          <w:sz w:val="22"/>
          <w:szCs w:val="22"/>
        </w:rPr>
        <w:t xml:space="preserve"> they could give to the</w:t>
      </w:r>
      <w:r w:rsidR="00B721C3" w:rsidRPr="00B14CD9">
        <w:rPr>
          <w:rFonts w:ascii="Palatino Linotype" w:hAnsi="Palatino Linotype" w:cs="Tahoma"/>
          <w:sz w:val="22"/>
          <w:szCs w:val="22"/>
        </w:rPr>
        <w:t xml:space="preserve"> organization.</w:t>
      </w:r>
    </w:p>
    <w:p w:rsidR="00B721C3" w:rsidRPr="00B14CD9" w:rsidRDefault="00875067">
      <w:pPr>
        <w:spacing w:after="0"/>
        <w:rPr>
          <w:rFonts w:ascii="Palatino Linotype" w:hAnsi="Palatino Linotype" w:cs="Tahoma"/>
          <w:sz w:val="22"/>
          <w:szCs w:val="22"/>
        </w:rPr>
      </w:pPr>
      <w:r w:rsidRPr="00B14CD9">
        <w:rPr>
          <w:rFonts w:ascii="Palatino Linotype" w:hAnsi="Palatino Linotype" w:cs="Tahoma"/>
          <w:sz w:val="22"/>
          <w:szCs w:val="22"/>
        </w:rPr>
        <w:t>- Coordinated all aspects</w:t>
      </w:r>
      <w:r w:rsidR="0054395D" w:rsidRPr="00B14CD9">
        <w:rPr>
          <w:rFonts w:ascii="Palatino Linotype" w:hAnsi="Palatino Linotype" w:cs="Tahoma"/>
          <w:sz w:val="22"/>
          <w:szCs w:val="22"/>
        </w:rPr>
        <w:t xml:space="preserve"> of the org</w:t>
      </w:r>
      <w:r w:rsidR="00B721C3" w:rsidRPr="00B14CD9">
        <w:rPr>
          <w:rFonts w:ascii="Palatino Linotype" w:hAnsi="Palatino Linotype" w:cs="Tahoma"/>
          <w:sz w:val="22"/>
          <w:szCs w:val="22"/>
        </w:rPr>
        <w:t>anization's island-wide events</w:t>
      </w:r>
      <w:r w:rsidR="0054395D" w:rsidRPr="00B14CD9">
        <w:rPr>
          <w:rFonts w:ascii="Palatino Linotype" w:hAnsi="Palatino Linotype" w:cs="Tahoma"/>
          <w:sz w:val="22"/>
          <w:szCs w:val="22"/>
        </w:rPr>
        <w:t>.</w:t>
      </w:r>
    </w:p>
    <w:p w:rsidR="00B721C3" w:rsidRPr="00B14CD9" w:rsidRDefault="00875067">
      <w:pPr>
        <w:spacing w:after="0"/>
        <w:rPr>
          <w:rFonts w:ascii="Palatino Linotype" w:hAnsi="Palatino Linotype" w:cs="Tahoma"/>
          <w:sz w:val="22"/>
          <w:szCs w:val="22"/>
        </w:rPr>
      </w:pPr>
      <w:r w:rsidRPr="00B14CD9">
        <w:rPr>
          <w:rFonts w:ascii="Palatino Linotype" w:hAnsi="Palatino Linotype" w:cs="Tahoma"/>
          <w:sz w:val="22"/>
          <w:szCs w:val="22"/>
        </w:rPr>
        <w:t>- Made feasibility studies</w:t>
      </w:r>
      <w:r w:rsidR="00B721C3" w:rsidRPr="00B14CD9">
        <w:rPr>
          <w:rFonts w:ascii="Palatino Linotype" w:hAnsi="Palatino Linotype" w:cs="Tahoma"/>
          <w:sz w:val="22"/>
          <w:szCs w:val="22"/>
        </w:rPr>
        <w:t xml:space="preserve"> and implement</w:t>
      </w:r>
      <w:r w:rsidRPr="00B14CD9">
        <w:rPr>
          <w:rFonts w:ascii="Palatino Linotype" w:hAnsi="Palatino Linotype" w:cs="Tahoma"/>
          <w:sz w:val="22"/>
          <w:szCs w:val="22"/>
        </w:rPr>
        <w:t>ed</w:t>
      </w:r>
      <w:r w:rsidR="00B721C3" w:rsidRPr="00B14CD9">
        <w:rPr>
          <w:rFonts w:ascii="Palatino Linotype" w:hAnsi="Palatino Linotype" w:cs="Tahoma"/>
          <w:sz w:val="22"/>
          <w:szCs w:val="22"/>
        </w:rPr>
        <w:t xml:space="preserve"> new projects.</w:t>
      </w:r>
    </w:p>
    <w:p w:rsidR="0054395D" w:rsidRPr="00B14CD9" w:rsidRDefault="00875067">
      <w:pPr>
        <w:spacing w:after="0"/>
        <w:rPr>
          <w:rFonts w:ascii="Palatino Linotype" w:hAnsi="Palatino Linotype" w:cs="Tahoma"/>
          <w:sz w:val="22"/>
          <w:szCs w:val="22"/>
        </w:rPr>
      </w:pPr>
      <w:r w:rsidRPr="00B14CD9">
        <w:rPr>
          <w:rFonts w:ascii="Palatino Linotype" w:hAnsi="Palatino Linotype" w:cs="Tahoma"/>
          <w:sz w:val="22"/>
          <w:szCs w:val="22"/>
        </w:rPr>
        <w:t>- Built</w:t>
      </w:r>
      <w:r w:rsidR="00B721C3" w:rsidRPr="00B14CD9">
        <w:rPr>
          <w:rFonts w:ascii="Palatino Linotype" w:hAnsi="Palatino Linotype" w:cs="Tahoma"/>
          <w:sz w:val="22"/>
          <w:szCs w:val="22"/>
        </w:rPr>
        <w:t xml:space="preserve"> up a base of volunteers, manage</w:t>
      </w:r>
      <w:r w:rsidRPr="00B14CD9">
        <w:rPr>
          <w:rFonts w:ascii="Palatino Linotype" w:hAnsi="Palatino Linotype" w:cs="Tahoma"/>
          <w:sz w:val="22"/>
          <w:szCs w:val="22"/>
        </w:rPr>
        <w:t>d</w:t>
      </w:r>
      <w:r w:rsidR="00B721C3" w:rsidRPr="00B14CD9">
        <w:rPr>
          <w:rFonts w:ascii="Palatino Linotype" w:hAnsi="Palatino Linotype" w:cs="Tahoma"/>
          <w:sz w:val="22"/>
          <w:szCs w:val="22"/>
        </w:rPr>
        <w:t xml:space="preserve"> the organization’s relationships with them and tap</w:t>
      </w:r>
      <w:r w:rsidRPr="00B14CD9">
        <w:rPr>
          <w:rFonts w:ascii="Palatino Linotype" w:hAnsi="Palatino Linotype" w:cs="Tahoma"/>
          <w:sz w:val="22"/>
          <w:szCs w:val="22"/>
        </w:rPr>
        <w:t>ped</w:t>
      </w:r>
      <w:r w:rsidR="00B721C3" w:rsidRPr="00B14CD9">
        <w:rPr>
          <w:rFonts w:ascii="Palatino Linotype" w:hAnsi="Palatino Linotype" w:cs="Tahoma"/>
          <w:sz w:val="22"/>
          <w:szCs w:val="22"/>
        </w:rPr>
        <w:t xml:space="preserve"> on these volunteers to add manpower</w:t>
      </w:r>
      <w:r w:rsidR="00482A6D" w:rsidRPr="00B14CD9">
        <w:rPr>
          <w:rFonts w:ascii="Palatino Linotype" w:hAnsi="Palatino Linotype" w:cs="Tahoma"/>
          <w:sz w:val="22"/>
          <w:szCs w:val="22"/>
        </w:rPr>
        <w:t xml:space="preserve"> during</w:t>
      </w:r>
      <w:r w:rsidR="00B721C3" w:rsidRPr="00B14CD9">
        <w:rPr>
          <w:rFonts w:ascii="Palatino Linotype" w:hAnsi="Palatino Linotype" w:cs="Tahoma"/>
          <w:sz w:val="22"/>
          <w:szCs w:val="22"/>
        </w:rPr>
        <w:t xml:space="preserve"> ad ho</w:t>
      </w:r>
      <w:r w:rsidR="00482A6D" w:rsidRPr="00B14CD9">
        <w:rPr>
          <w:rFonts w:ascii="Palatino Linotype" w:hAnsi="Palatino Linotype" w:cs="Tahoma"/>
          <w:sz w:val="22"/>
          <w:szCs w:val="22"/>
        </w:rPr>
        <w:t>c projects</w:t>
      </w:r>
      <w:r w:rsidRPr="00B14CD9">
        <w:rPr>
          <w:rFonts w:ascii="Palatino Linotype" w:hAnsi="Palatino Linotype" w:cs="Tahoma"/>
          <w:sz w:val="22"/>
          <w:szCs w:val="22"/>
        </w:rPr>
        <w:t>, which helped</w:t>
      </w:r>
      <w:r w:rsidR="00B721C3" w:rsidRPr="00B14CD9">
        <w:rPr>
          <w:rFonts w:ascii="Palatino Linotype" w:hAnsi="Palatino Linotype" w:cs="Tahoma"/>
          <w:sz w:val="22"/>
          <w:szCs w:val="22"/>
        </w:rPr>
        <w:t xml:space="preserve"> minimize staff</w:t>
      </w:r>
      <w:r w:rsidR="007D4A3C">
        <w:rPr>
          <w:rFonts w:ascii="Palatino Linotype" w:hAnsi="Palatino Linotype" w:cs="Tahoma"/>
          <w:sz w:val="22"/>
          <w:szCs w:val="22"/>
        </w:rPr>
        <w:t>ing</w:t>
      </w:r>
      <w:r w:rsidR="00B721C3" w:rsidRPr="00B14CD9">
        <w:rPr>
          <w:rFonts w:ascii="Palatino Linotype" w:hAnsi="Palatino Linotype" w:cs="Tahoma"/>
          <w:sz w:val="22"/>
          <w:szCs w:val="22"/>
        </w:rPr>
        <w:t xml:space="preserve"> costs.</w:t>
      </w:r>
    </w:p>
    <w:p w:rsidR="00482A6D" w:rsidRPr="00B14CD9" w:rsidRDefault="00482A6D">
      <w:pPr>
        <w:spacing w:after="0"/>
        <w:rPr>
          <w:rFonts w:ascii="Palatino Linotype" w:hAnsi="Palatino Linotype" w:cs="Tahoma"/>
          <w:sz w:val="22"/>
          <w:szCs w:val="22"/>
        </w:rPr>
      </w:pPr>
    </w:p>
    <w:p w:rsidR="00482A6D" w:rsidRPr="00661775" w:rsidRDefault="00482A6D">
      <w:pPr>
        <w:spacing w:after="0"/>
        <w:rPr>
          <w:rFonts w:ascii="Palatino Linotype" w:hAnsi="Palatino Linotype" w:cs="Tahoma"/>
          <w:b/>
          <w:i/>
          <w:sz w:val="24"/>
          <w:szCs w:val="22"/>
          <w:u w:val="single"/>
        </w:rPr>
      </w:pPr>
      <w:r w:rsidRPr="00661775">
        <w:rPr>
          <w:rFonts w:ascii="Palatino Linotype" w:hAnsi="Palatino Linotype" w:cs="Tahoma"/>
          <w:b/>
          <w:i/>
          <w:sz w:val="24"/>
          <w:szCs w:val="22"/>
          <w:u w:val="single"/>
        </w:rPr>
        <w:t>Previous</w:t>
      </w:r>
      <w:r w:rsidR="00207E10" w:rsidRPr="00661775">
        <w:rPr>
          <w:rFonts w:ascii="Palatino Linotype" w:hAnsi="Palatino Linotype" w:cs="Tahoma"/>
          <w:b/>
          <w:i/>
          <w:sz w:val="24"/>
          <w:szCs w:val="22"/>
          <w:u w:val="single"/>
        </w:rPr>
        <w:t xml:space="preserve"> – Thrift</w:t>
      </w:r>
      <w:r w:rsidR="008B5F0C" w:rsidRPr="00661775">
        <w:rPr>
          <w:rFonts w:ascii="Palatino Linotype" w:hAnsi="Palatino Linotype" w:cs="Tahoma"/>
          <w:b/>
          <w:i/>
          <w:sz w:val="24"/>
          <w:szCs w:val="22"/>
          <w:u w:val="single"/>
        </w:rPr>
        <w:t xml:space="preserve"> S</w:t>
      </w:r>
      <w:r w:rsidR="00207E10" w:rsidRPr="00661775">
        <w:rPr>
          <w:rFonts w:ascii="Palatino Linotype" w:hAnsi="Palatino Linotype" w:cs="Tahoma"/>
          <w:b/>
          <w:i/>
          <w:sz w:val="24"/>
          <w:szCs w:val="22"/>
          <w:u w:val="single"/>
        </w:rPr>
        <w:t>hop Manager</w:t>
      </w:r>
    </w:p>
    <w:p w:rsidR="00482A6D" w:rsidRPr="00B14CD9" w:rsidRDefault="00482A6D">
      <w:pPr>
        <w:spacing w:after="0"/>
        <w:rPr>
          <w:rFonts w:ascii="Palatino Linotype" w:hAnsi="Palatino Linotype" w:cs="Tahoma"/>
          <w:b/>
          <w:i/>
          <w:sz w:val="22"/>
          <w:szCs w:val="22"/>
          <w:u w:val="single"/>
        </w:rPr>
      </w:pPr>
    </w:p>
    <w:p w:rsidR="0054395D" w:rsidRPr="00B14CD9" w:rsidRDefault="0054395D" w:rsidP="00482A6D">
      <w:pPr>
        <w:spacing w:after="0"/>
        <w:rPr>
          <w:rFonts w:ascii="Palatino Linotype" w:hAnsi="Palatino Linotype" w:cs="Tahoma"/>
          <w:sz w:val="22"/>
          <w:szCs w:val="22"/>
        </w:rPr>
      </w:pPr>
      <w:r w:rsidRPr="00B14CD9">
        <w:rPr>
          <w:rFonts w:ascii="Palatino Linotype" w:hAnsi="Palatino Linotype" w:cs="Tahoma"/>
          <w:sz w:val="22"/>
          <w:szCs w:val="22"/>
        </w:rPr>
        <w:t xml:space="preserve">- </w:t>
      </w:r>
      <w:r w:rsidR="00482A6D" w:rsidRPr="00B14CD9">
        <w:rPr>
          <w:rFonts w:ascii="Palatino Linotype" w:hAnsi="Palatino Linotype" w:cs="Tahoma"/>
          <w:sz w:val="22"/>
          <w:szCs w:val="22"/>
        </w:rPr>
        <w:t xml:space="preserve">Had run the NHCS </w:t>
      </w:r>
      <w:proofErr w:type="spellStart"/>
      <w:r w:rsidR="00482A6D" w:rsidRPr="00B14CD9">
        <w:rPr>
          <w:rFonts w:ascii="Palatino Linotype" w:hAnsi="Palatino Linotype" w:cs="Tahoma"/>
          <w:sz w:val="22"/>
          <w:szCs w:val="22"/>
        </w:rPr>
        <w:t>Thriftshop</w:t>
      </w:r>
      <w:proofErr w:type="spellEnd"/>
      <w:r w:rsidR="00482A6D" w:rsidRPr="00B14CD9">
        <w:rPr>
          <w:rFonts w:ascii="Palatino Linotype" w:hAnsi="Palatino Linotype" w:cs="Tahoma"/>
          <w:sz w:val="22"/>
          <w:szCs w:val="22"/>
        </w:rPr>
        <w:t xml:space="preserve"> projects as the sole staff for 2 ½ years. This involved merchandise classification, promotion strategies, competitive pricing, visual display optimization, physical lay-out planning, van scheduling for both pickups and deliveries, volunteer recruitment and all admin and bookkeeping work related to the operation of the thrift</w:t>
      </w:r>
      <w:r w:rsidR="008B5F0C" w:rsidRPr="00B14CD9">
        <w:rPr>
          <w:rFonts w:ascii="Palatino Linotype" w:hAnsi="Palatino Linotype" w:cs="Tahoma"/>
          <w:sz w:val="22"/>
          <w:szCs w:val="22"/>
        </w:rPr>
        <w:t xml:space="preserve"> </w:t>
      </w:r>
      <w:r w:rsidR="00482A6D" w:rsidRPr="00B14CD9">
        <w:rPr>
          <w:rFonts w:ascii="Palatino Linotype" w:hAnsi="Palatino Linotype" w:cs="Tahoma"/>
          <w:sz w:val="22"/>
          <w:szCs w:val="22"/>
        </w:rPr>
        <w:t xml:space="preserve">shop as a Social Enterprise to raise funds to help run the NHCS projects. </w:t>
      </w:r>
    </w:p>
    <w:p w:rsidR="0054395D" w:rsidRPr="00B14CD9" w:rsidRDefault="0054395D">
      <w:pPr>
        <w:spacing w:after="0"/>
        <w:rPr>
          <w:rFonts w:ascii="Palatino Linotype" w:hAnsi="Palatino Linotype" w:cs="Tahoma"/>
          <w:sz w:val="22"/>
          <w:szCs w:val="22"/>
        </w:rPr>
      </w:pPr>
    </w:p>
    <w:p w:rsidR="00482A6D" w:rsidRPr="00B14CD9" w:rsidRDefault="00EF6FEF">
      <w:pPr>
        <w:spacing w:after="0"/>
        <w:rPr>
          <w:rFonts w:ascii="Palatino Linotype" w:hAnsi="Palatino Linotype" w:cs="Tahoma"/>
          <w:sz w:val="22"/>
          <w:szCs w:val="22"/>
        </w:rPr>
      </w:pPr>
      <w:r w:rsidRPr="00B14CD9">
        <w:rPr>
          <w:rFonts w:ascii="Palatino Linotype" w:hAnsi="Palatino Linotype" w:cs="Tahoma"/>
          <w:sz w:val="22"/>
          <w:szCs w:val="22"/>
        </w:rPr>
        <w:t>** Reason for resigning from NHCS: to spend time with my ailing father (who recently passed away) and to hel</w:t>
      </w:r>
      <w:r w:rsidR="007D4A3C">
        <w:rPr>
          <w:rFonts w:ascii="Palatino Linotype" w:hAnsi="Palatino Linotype" w:cs="Tahoma"/>
          <w:sz w:val="22"/>
          <w:szCs w:val="22"/>
        </w:rPr>
        <w:t>p</w:t>
      </w:r>
      <w:r w:rsidRPr="00B14CD9">
        <w:rPr>
          <w:rFonts w:ascii="Palatino Linotype" w:hAnsi="Palatino Linotype" w:cs="Tahoma"/>
          <w:sz w:val="22"/>
          <w:szCs w:val="22"/>
        </w:rPr>
        <w:t xml:space="preserve"> set up a </w:t>
      </w:r>
      <w:r w:rsidR="007D4A3C">
        <w:rPr>
          <w:rFonts w:ascii="Palatino Linotype" w:hAnsi="Palatino Linotype" w:cs="Tahoma"/>
          <w:sz w:val="22"/>
          <w:szCs w:val="22"/>
        </w:rPr>
        <w:t xml:space="preserve">restaurant </w:t>
      </w:r>
      <w:r w:rsidRPr="00B14CD9">
        <w:rPr>
          <w:rFonts w:ascii="Palatino Linotype" w:hAnsi="Palatino Linotype" w:cs="Tahoma"/>
          <w:sz w:val="22"/>
          <w:szCs w:val="22"/>
        </w:rPr>
        <w:t>business in Cebu.</w:t>
      </w:r>
    </w:p>
    <w:p w:rsidR="0054395D" w:rsidRPr="00B14CD9" w:rsidRDefault="0054395D">
      <w:pPr>
        <w:spacing w:after="0"/>
        <w:rPr>
          <w:rFonts w:ascii="Palatino Linotype" w:hAnsi="Palatino Linotype" w:cs="Tahoma"/>
          <w:b/>
          <w:bCs/>
          <w:sz w:val="22"/>
          <w:szCs w:val="22"/>
          <w:u w:val="single"/>
        </w:rPr>
      </w:pPr>
    </w:p>
    <w:p w:rsidR="00E87F7A" w:rsidRPr="00B14CD9" w:rsidRDefault="00E87F7A">
      <w:pPr>
        <w:spacing w:after="0"/>
        <w:rPr>
          <w:rFonts w:ascii="Palatino Linotype" w:hAnsi="Palatino Linotype" w:cs="Tahoma"/>
          <w:b/>
          <w:bCs/>
          <w:sz w:val="22"/>
          <w:szCs w:val="22"/>
          <w:u w:val="single"/>
        </w:rPr>
      </w:pPr>
    </w:p>
    <w:p w:rsidR="00C65C93" w:rsidRPr="00661775" w:rsidRDefault="00C65C93" w:rsidP="00C65C93">
      <w:pPr>
        <w:ind w:right="-343"/>
        <w:rPr>
          <w:rFonts w:ascii="Palatino Linotype" w:hAnsi="Palatino Linotype" w:cs="Tahoma"/>
          <w:b/>
          <w:bCs/>
          <w:i/>
          <w:iCs/>
          <w:sz w:val="24"/>
          <w:szCs w:val="22"/>
        </w:rPr>
      </w:pPr>
      <w:proofErr w:type="spellStart"/>
      <w:r w:rsidRPr="00661775">
        <w:rPr>
          <w:rFonts w:ascii="Palatino Linotype" w:hAnsi="Palatino Linotype" w:cs="Tahoma"/>
          <w:b/>
          <w:bCs/>
          <w:i/>
          <w:iCs/>
          <w:sz w:val="24"/>
          <w:szCs w:val="22"/>
        </w:rPr>
        <w:t>Citiprop</w:t>
      </w:r>
      <w:proofErr w:type="spellEnd"/>
      <w:r w:rsidRPr="00661775">
        <w:rPr>
          <w:rFonts w:ascii="Palatino Linotype" w:hAnsi="Palatino Linotype" w:cs="Tahoma"/>
          <w:b/>
          <w:bCs/>
          <w:i/>
          <w:iCs/>
          <w:sz w:val="24"/>
          <w:szCs w:val="22"/>
        </w:rPr>
        <w:t xml:space="preserve"> Property Management </w:t>
      </w:r>
      <w:proofErr w:type="spellStart"/>
      <w:r w:rsidRPr="00661775">
        <w:rPr>
          <w:rFonts w:ascii="Palatino Linotype" w:hAnsi="Palatino Linotype" w:cs="Tahoma"/>
          <w:b/>
          <w:bCs/>
          <w:i/>
          <w:iCs/>
          <w:sz w:val="24"/>
          <w:szCs w:val="22"/>
        </w:rPr>
        <w:t>Pte</w:t>
      </w:r>
      <w:proofErr w:type="spellEnd"/>
      <w:r w:rsidRPr="00661775">
        <w:rPr>
          <w:rFonts w:ascii="Palatino Linotype" w:hAnsi="Palatino Linotype" w:cs="Tahoma"/>
          <w:b/>
          <w:bCs/>
          <w:i/>
          <w:iCs/>
          <w:sz w:val="24"/>
          <w:szCs w:val="22"/>
        </w:rPr>
        <w:t xml:space="preserve"> </w:t>
      </w:r>
      <w:proofErr w:type="gramStart"/>
      <w:r w:rsidRPr="00661775">
        <w:rPr>
          <w:rFonts w:ascii="Palatino Linotype" w:hAnsi="Palatino Linotype" w:cs="Tahoma"/>
          <w:b/>
          <w:bCs/>
          <w:i/>
          <w:iCs/>
          <w:sz w:val="24"/>
          <w:szCs w:val="22"/>
        </w:rPr>
        <w:t>Ltd  -</w:t>
      </w:r>
      <w:proofErr w:type="gramEnd"/>
      <w:r w:rsidRPr="00661775">
        <w:rPr>
          <w:rFonts w:ascii="Palatino Linotype" w:hAnsi="Palatino Linotype" w:cs="Tahoma"/>
          <w:b/>
          <w:bCs/>
          <w:i/>
          <w:iCs/>
          <w:sz w:val="24"/>
          <w:szCs w:val="22"/>
        </w:rPr>
        <w:t xml:space="preserve">  Office Manager </w:t>
      </w:r>
    </w:p>
    <w:p w:rsidR="0054395D" w:rsidRPr="00B14CD9" w:rsidRDefault="0054395D">
      <w:pPr>
        <w:pStyle w:val="ShortReturnAddress"/>
        <w:rPr>
          <w:rFonts w:ascii="Palatino Linotype" w:hAnsi="Palatino Linotype" w:cs="Tahoma"/>
          <w:bCs/>
          <w:i/>
          <w:sz w:val="22"/>
          <w:szCs w:val="22"/>
          <w:u w:val="single"/>
        </w:rPr>
      </w:pPr>
      <w:r w:rsidRPr="00B14CD9">
        <w:rPr>
          <w:rFonts w:ascii="Palatino Linotype" w:hAnsi="Palatino Linotype" w:cs="Tahoma"/>
          <w:bCs/>
          <w:i/>
          <w:sz w:val="22"/>
          <w:szCs w:val="22"/>
          <w:u w:val="single"/>
        </w:rPr>
        <w:t>November 2007 to May 15, 2008</w:t>
      </w:r>
    </w:p>
    <w:p w:rsidR="0054395D" w:rsidRPr="00B14CD9" w:rsidRDefault="0054395D">
      <w:pPr>
        <w:rPr>
          <w:rFonts w:ascii="Palatino Linotype" w:hAnsi="Palatino Linotype" w:cs="Tahoma"/>
          <w:b/>
          <w:sz w:val="22"/>
          <w:szCs w:val="22"/>
        </w:rPr>
      </w:pPr>
      <w:r w:rsidRPr="00B14CD9">
        <w:rPr>
          <w:rFonts w:ascii="Palatino Linotype" w:hAnsi="Palatino Linotype" w:cs="Tahoma"/>
          <w:b/>
          <w:sz w:val="22"/>
          <w:szCs w:val="22"/>
        </w:rPr>
        <w:t>Responsibilities:</w:t>
      </w:r>
    </w:p>
    <w:p w:rsidR="0054395D" w:rsidRPr="00B14CD9" w:rsidRDefault="0054395D">
      <w:pPr>
        <w:spacing w:after="0"/>
        <w:rPr>
          <w:rFonts w:ascii="Palatino Linotype" w:hAnsi="Palatino Linotype" w:cs="Tahoma"/>
          <w:sz w:val="22"/>
          <w:szCs w:val="22"/>
        </w:rPr>
      </w:pPr>
      <w:r w:rsidRPr="00B14CD9">
        <w:rPr>
          <w:rFonts w:ascii="Palatino Linotype" w:hAnsi="Palatino Linotype" w:cs="Tahoma"/>
          <w:sz w:val="22"/>
          <w:szCs w:val="22"/>
        </w:rPr>
        <w:t>- Assisted agents with negotiations and completed documentation, ensuring that Tenancy</w:t>
      </w:r>
    </w:p>
    <w:p w:rsidR="0054395D" w:rsidRPr="00B14CD9" w:rsidRDefault="0054395D">
      <w:pPr>
        <w:spacing w:after="0"/>
        <w:rPr>
          <w:rFonts w:ascii="Palatino Linotype" w:hAnsi="Palatino Linotype" w:cs="Tahoma"/>
          <w:sz w:val="22"/>
          <w:szCs w:val="22"/>
        </w:rPr>
      </w:pPr>
      <w:proofErr w:type="gramStart"/>
      <w:r w:rsidRPr="00B14CD9">
        <w:rPr>
          <w:rFonts w:ascii="Palatino Linotype" w:hAnsi="Palatino Linotype" w:cs="Tahoma"/>
          <w:sz w:val="22"/>
          <w:szCs w:val="22"/>
        </w:rPr>
        <w:t>procedures</w:t>
      </w:r>
      <w:proofErr w:type="gramEnd"/>
      <w:r w:rsidRPr="00B14CD9">
        <w:rPr>
          <w:rFonts w:ascii="Palatino Linotype" w:hAnsi="Palatino Linotype" w:cs="Tahoma"/>
          <w:sz w:val="22"/>
          <w:szCs w:val="22"/>
        </w:rPr>
        <w:t xml:space="preserve"> were followed and files were maintained.</w:t>
      </w:r>
    </w:p>
    <w:p w:rsidR="00BC5CF5" w:rsidRPr="00B14CD9" w:rsidRDefault="0054395D">
      <w:pPr>
        <w:spacing w:after="0"/>
        <w:rPr>
          <w:rFonts w:ascii="Palatino Linotype" w:hAnsi="Palatino Linotype" w:cs="Tahoma"/>
          <w:sz w:val="22"/>
          <w:szCs w:val="22"/>
        </w:rPr>
      </w:pPr>
      <w:r w:rsidRPr="00B14CD9">
        <w:rPr>
          <w:rFonts w:ascii="Palatino Linotype" w:hAnsi="Palatino Linotype" w:cs="Tahoma"/>
          <w:sz w:val="22"/>
          <w:szCs w:val="22"/>
        </w:rPr>
        <w:t>- Did interim property</w:t>
      </w:r>
      <w:r w:rsidR="00BC5CF5" w:rsidRPr="00B14CD9">
        <w:rPr>
          <w:rFonts w:ascii="Palatino Linotype" w:hAnsi="Palatino Linotype" w:cs="Tahoma"/>
          <w:sz w:val="22"/>
          <w:szCs w:val="22"/>
        </w:rPr>
        <w:t xml:space="preserve"> management by arranging for repairs needed in the property</w:t>
      </w:r>
    </w:p>
    <w:p w:rsidR="0054395D" w:rsidRPr="00B14CD9" w:rsidRDefault="0054395D">
      <w:pPr>
        <w:spacing w:after="0"/>
        <w:rPr>
          <w:rFonts w:ascii="Palatino Linotype" w:hAnsi="Palatino Linotype" w:cs="Tahoma"/>
          <w:sz w:val="22"/>
          <w:szCs w:val="22"/>
        </w:rPr>
      </w:pPr>
      <w:proofErr w:type="gramStart"/>
      <w:r w:rsidRPr="00B14CD9">
        <w:rPr>
          <w:rFonts w:ascii="Palatino Linotype" w:hAnsi="Palatino Linotype" w:cs="Tahoma"/>
          <w:sz w:val="22"/>
          <w:szCs w:val="22"/>
        </w:rPr>
        <w:t>during</w:t>
      </w:r>
      <w:proofErr w:type="gramEnd"/>
      <w:r w:rsidRPr="00B14CD9">
        <w:rPr>
          <w:rFonts w:ascii="Palatino Linotype" w:hAnsi="Palatino Linotype" w:cs="Tahoma"/>
          <w:sz w:val="22"/>
          <w:szCs w:val="22"/>
        </w:rPr>
        <w:t xml:space="preserve"> the term of the lease and liaised with the landlord for approval of requests.</w:t>
      </w:r>
    </w:p>
    <w:p w:rsidR="0054395D" w:rsidRPr="00B14CD9" w:rsidRDefault="0054395D">
      <w:pPr>
        <w:spacing w:after="0"/>
        <w:rPr>
          <w:rFonts w:ascii="Palatino Linotype" w:hAnsi="Palatino Linotype" w:cs="Tahoma"/>
          <w:sz w:val="22"/>
          <w:szCs w:val="22"/>
        </w:rPr>
      </w:pPr>
      <w:r w:rsidRPr="00B14CD9">
        <w:rPr>
          <w:rFonts w:ascii="Palatino Linotype" w:hAnsi="Palatino Linotype" w:cs="Tahoma"/>
          <w:sz w:val="22"/>
          <w:szCs w:val="22"/>
        </w:rPr>
        <w:t xml:space="preserve">- Personally conducted handovers and </w:t>
      </w:r>
      <w:proofErr w:type="spellStart"/>
      <w:r w:rsidRPr="00B14CD9">
        <w:rPr>
          <w:rFonts w:ascii="Palatino Linotype" w:hAnsi="Palatino Linotype" w:cs="Tahoma"/>
          <w:sz w:val="22"/>
          <w:szCs w:val="22"/>
        </w:rPr>
        <w:t>handbacks</w:t>
      </w:r>
      <w:proofErr w:type="spellEnd"/>
      <w:r w:rsidRPr="00B14CD9">
        <w:rPr>
          <w:rFonts w:ascii="Palatino Linotype" w:hAnsi="Palatino Linotype" w:cs="Tahoma"/>
          <w:sz w:val="22"/>
          <w:szCs w:val="22"/>
        </w:rPr>
        <w:t>.</w:t>
      </w:r>
    </w:p>
    <w:p w:rsidR="0054395D" w:rsidRPr="00B14CD9" w:rsidRDefault="0054395D">
      <w:pPr>
        <w:spacing w:after="0"/>
        <w:rPr>
          <w:rFonts w:ascii="Palatino Linotype" w:hAnsi="Palatino Linotype" w:cs="Tahoma"/>
          <w:sz w:val="22"/>
          <w:szCs w:val="22"/>
        </w:rPr>
      </w:pPr>
      <w:r w:rsidRPr="00B14CD9">
        <w:rPr>
          <w:rFonts w:ascii="Palatino Linotype" w:hAnsi="Palatino Linotype" w:cs="Tahoma"/>
          <w:sz w:val="22"/>
          <w:szCs w:val="22"/>
        </w:rPr>
        <w:t>- Followed up on expiring Leases and facilitated negotiations or new home searches.</w:t>
      </w:r>
    </w:p>
    <w:p w:rsidR="0054395D" w:rsidRPr="00B14CD9" w:rsidRDefault="0054395D">
      <w:pPr>
        <w:spacing w:after="0"/>
        <w:rPr>
          <w:rFonts w:ascii="Palatino Linotype" w:hAnsi="Palatino Linotype" w:cs="Tahoma"/>
          <w:sz w:val="22"/>
          <w:szCs w:val="22"/>
        </w:rPr>
      </w:pPr>
      <w:r w:rsidRPr="00B14CD9">
        <w:rPr>
          <w:rFonts w:ascii="Palatino Linotype" w:hAnsi="Palatino Linotype" w:cs="Tahoma"/>
          <w:sz w:val="22"/>
          <w:szCs w:val="22"/>
        </w:rPr>
        <w:t>- Handled recruitment, supervised staff and maintained employee records.</w:t>
      </w:r>
    </w:p>
    <w:p w:rsidR="0054395D" w:rsidRPr="00B14CD9" w:rsidRDefault="00BC5CF5">
      <w:pPr>
        <w:spacing w:after="0"/>
        <w:rPr>
          <w:rFonts w:ascii="Palatino Linotype" w:hAnsi="Palatino Linotype" w:cs="Tahoma"/>
          <w:sz w:val="22"/>
          <w:szCs w:val="22"/>
        </w:rPr>
      </w:pPr>
      <w:r w:rsidRPr="00B14CD9">
        <w:rPr>
          <w:rFonts w:ascii="Palatino Linotype" w:hAnsi="Palatino Linotype" w:cs="Tahoma"/>
          <w:sz w:val="22"/>
          <w:szCs w:val="22"/>
        </w:rPr>
        <w:t>- Responsible for</w:t>
      </w:r>
      <w:r w:rsidR="0054395D" w:rsidRPr="00B14CD9">
        <w:rPr>
          <w:rFonts w:ascii="Palatino Linotype" w:hAnsi="Palatino Linotype" w:cs="Tahoma"/>
          <w:sz w:val="22"/>
          <w:szCs w:val="22"/>
        </w:rPr>
        <w:t xml:space="preserve"> administration</w:t>
      </w:r>
      <w:r w:rsidRPr="00B14CD9">
        <w:rPr>
          <w:rFonts w:ascii="Palatino Linotype" w:hAnsi="Palatino Linotype" w:cs="Tahoma"/>
          <w:sz w:val="22"/>
          <w:szCs w:val="22"/>
        </w:rPr>
        <w:t xml:space="preserve"> workflow</w:t>
      </w:r>
      <w:r w:rsidR="0054395D" w:rsidRPr="00B14CD9">
        <w:rPr>
          <w:rFonts w:ascii="Palatino Linotype" w:hAnsi="Palatino Linotype" w:cs="Tahoma"/>
          <w:sz w:val="22"/>
          <w:szCs w:val="22"/>
        </w:rPr>
        <w:t xml:space="preserve"> and ensured that Office equipment and software were in </w:t>
      </w:r>
      <w:r w:rsidRPr="00B14CD9">
        <w:rPr>
          <w:rFonts w:ascii="Palatino Linotype" w:hAnsi="Palatino Linotype" w:cs="Tahoma"/>
          <w:sz w:val="22"/>
          <w:szCs w:val="22"/>
        </w:rPr>
        <w:t xml:space="preserve">  </w:t>
      </w:r>
      <w:r w:rsidR="0054395D" w:rsidRPr="00B14CD9">
        <w:rPr>
          <w:rFonts w:ascii="Palatino Linotype" w:hAnsi="Palatino Linotype" w:cs="Tahoma"/>
          <w:sz w:val="22"/>
          <w:szCs w:val="22"/>
        </w:rPr>
        <w:t>working order.</w:t>
      </w:r>
    </w:p>
    <w:p w:rsidR="0054395D" w:rsidRPr="00B14CD9" w:rsidRDefault="00BC5CF5">
      <w:pPr>
        <w:spacing w:after="0"/>
        <w:rPr>
          <w:rFonts w:ascii="Palatino Linotype" w:hAnsi="Palatino Linotype" w:cs="Tahoma"/>
          <w:sz w:val="22"/>
          <w:szCs w:val="22"/>
        </w:rPr>
      </w:pPr>
      <w:r w:rsidRPr="00B14CD9">
        <w:rPr>
          <w:rFonts w:ascii="Palatino Linotype" w:hAnsi="Palatino Linotype" w:cs="Tahoma"/>
          <w:sz w:val="22"/>
          <w:szCs w:val="22"/>
        </w:rPr>
        <w:t>- Encoded and updated</w:t>
      </w:r>
      <w:r w:rsidR="0054395D" w:rsidRPr="00B14CD9">
        <w:rPr>
          <w:rFonts w:ascii="Palatino Linotype" w:hAnsi="Palatino Linotype" w:cs="Tahoma"/>
          <w:sz w:val="22"/>
          <w:szCs w:val="22"/>
        </w:rPr>
        <w:t xml:space="preserve"> information in the website.</w:t>
      </w:r>
    </w:p>
    <w:p w:rsidR="0054395D" w:rsidRPr="00B14CD9" w:rsidRDefault="0054395D">
      <w:pPr>
        <w:spacing w:after="0"/>
        <w:rPr>
          <w:rFonts w:ascii="Palatino Linotype" w:hAnsi="Palatino Linotype" w:cs="Tahoma"/>
          <w:sz w:val="22"/>
          <w:szCs w:val="22"/>
        </w:rPr>
      </w:pPr>
      <w:r w:rsidRPr="00B14CD9">
        <w:rPr>
          <w:rFonts w:ascii="Palatino Linotype" w:hAnsi="Palatino Linotype" w:cs="Tahoma"/>
          <w:sz w:val="22"/>
          <w:szCs w:val="22"/>
        </w:rPr>
        <w:t xml:space="preserve">- Responded to all </w:t>
      </w:r>
      <w:r w:rsidR="00BC5CF5" w:rsidRPr="00B14CD9">
        <w:rPr>
          <w:rFonts w:ascii="Palatino Linotype" w:hAnsi="Palatino Linotype" w:cs="Tahoma"/>
          <w:sz w:val="22"/>
          <w:szCs w:val="22"/>
        </w:rPr>
        <w:t xml:space="preserve">initial </w:t>
      </w:r>
      <w:r w:rsidRPr="00B14CD9">
        <w:rPr>
          <w:rFonts w:ascii="Palatino Linotype" w:hAnsi="Palatino Linotype" w:cs="Tahoma"/>
          <w:sz w:val="22"/>
          <w:szCs w:val="22"/>
        </w:rPr>
        <w:t xml:space="preserve">email and phone-in inquiries regarding </w:t>
      </w:r>
      <w:proofErr w:type="spellStart"/>
      <w:r w:rsidRPr="00B14CD9">
        <w:rPr>
          <w:rFonts w:ascii="Palatino Linotype" w:hAnsi="Palatino Linotype" w:cs="Tahoma"/>
          <w:sz w:val="22"/>
          <w:szCs w:val="22"/>
        </w:rPr>
        <w:t>Citiprop’s</w:t>
      </w:r>
      <w:proofErr w:type="spellEnd"/>
      <w:r w:rsidRPr="00B14CD9">
        <w:rPr>
          <w:rFonts w:ascii="Palatino Linotype" w:hAnsi="Palatino Linotype" w:cs="Tahoma"/>
          <w:sz w:val="22"/>
          <w:szCs w:val="22"/>
        </w:rPr>
        <w:t xml:space="preserve"> services.</w:t>
      </w:r>
    </w:p>
    <w:p w:rsidR="0054395D" w:rsidRPr="00B14CD9" w:rsidRDefault="00E93AA3">
      <w:pPr>
        <w:spacing w:after="0"/>
        <w:rPr>
          <w:rFonts w:ascii="Palatino Linotype" w:hAnsi="Palatino Linotype" w:cs="Tahoma"/>
          <w:sz w:val="22"/>
          <w:szCs w:val="22"/>
        </w:rPr>
      </w:pPr>
      <w:r>
        <w:rPr>
          <w:rFonts w:ascii="Palatino Linotype" w:eastAsia="AppleGothic" w:hAnsi="Palatino Linotype" w:cs="Tahoma"/>
          <w:b/>
          <w:bCs/>
          <w:iCs/>
          <w:noProof/>
          <w:sz w:val="40"/>
          <w:szCs w:val="40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397E777B" wp14:editId="43BA77E9">
                <wp:simplePos x="0" y="0"/>
                <wp:positionH relativeFrom="column">
                  <wp:posOffset>-95249</wp:posOffset>
                </wp:positionH>
                <wp:positionV relativeFrom="paragraph">
                  <wp:posOffset>-64770</wp:posOffset>
                </wp:positionV>
                <wp:extent cx="5848350" cy="1295400"/>
                <wp:effectExtent l="0" t="0" r="19050" b="19050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7.5pt;margin-top:-5.1pt;width:460.5pt;height:102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"/>
            </w:pict>
          </mc:Fallback>
        </mc:AlternateContent>
      </w:r>
      <w:r w:rsidR="0054395D" w:rsidRPr="00B14CD9">
        <w:rPr>
          <w:rFonts w:ascii="Palatino Linotype" w:hAnsi="Palatino Linotype" w:cs="Tahoma"/>
          <w:sz w:val="22"/>
          <w:szCs w:val="22"/>
        </w:rPr>
        <w:t>- Was the</w:t>
      </w:r>
      <w:r w:rsidR="00BC5CF5" w:rsidRPr="00B14CD9">
        <w:rPr>
          <w:rFonts w:ascii="Palatino Linotype" w:hAnsi="Palatino Linotype" w:cs="Tahoma"/>
          <w:sz w:val="22"/>
          <w:szCs w:val="22"/>
        </w:rPr>
        <w:t xml:space="preserve"> point of contact for </w:t>
      </w:r>
      <w:r w:rsidR="0054395D" w:rsidRPr="00B14CD9">
        <w:rPr>
          <w:rFonts w:ascii="Palatino Linotype" w:hAnsi="Palatino Linotype" w:cs="Tahoma"/>
          <w:sz w:val="22"/>
          <w:szCs w:val="22"/>
        </w:rPr>
        <w:t xml:space="preserve">external matters that needed to be brought to the attention of the </w:t>
      </w:r>
      <w:proofErr w:type="gramStart"/>
      <w:r w:rsidR="0054395D" w:rsidRPr="00B14CD9">
        <w:rPr>
          <w:rFonts w:ascii="Palatino Linotype" w:hAnsi="Palatino Linotype" w:cs="Tahoma"/>
          <w:sz w:val="22"/>
          <w:szCs w:val="22"/>
        </w:rPr>
        <w:t>Directors.</w:t>
      </w:r>
      <w:proofErr w:type="gramEnd"/>
    </w:p>
    <w:p w:rsidR="0054395D" w:rsidRPr="004F76F3" w:rsidRDefault="0054395D">
      <w:pPr>
        <w:pStyle w:val="BodyText"/>
        <w:rPr>
          <w:rFonts w:ascii="Palatino Linotype" w:hAnsi="Palatino Linotype" w:cs="Tahoma"/>
        </w:rPr>
      </w:pPr>
    </w:p>
    <w:p w:rsidR="0054395D" w:rsidRPr="004F76F3" w:rsidRDefault="0054395D">
      <w:pPr>
        <w:pStyle w:val="ShortReturnAddress"/>
        <w:rPr>
          <w:rFonts w:ascii="Palatino Linotype" w:hAnsi="Palatino Linotype" w:cs="Tahoma"/>
        </w:rPr>
      </w:pPr>
      <w:r w:rsidRPr="004F76F3">
        <w:rPr>
          <w:rFonts w:ascii="Palatino Linotype" w:hAnsi="Palatino Linotype" w:cs="Tahoma"/>
        </w:rPr>
        <w:t xml:space="preserve">**Reason for leaving </w:t>
      </w:r>
      <w:proofErr w:type="spellStart"/>
      <w:r w:rsidRPr="004F76F3">
        <w:rPr>
          <w:rFonts w:ascii="Palatino Linotype" w:hAnsi="Palatino Linotype" w:cs="Tahoma"/>
        </w:rPr>
        <w:t>Citipro</w:t>
      </w:r>
      <w:r w:rsidR="00BC5CF5" w:rsidRPr="004F76F3">
        <w:rPr>
          <w:rFonts w:ascii="Palatino Linotype" w:hAnsi="Palatino Linotype" w:cs="Tahoma"/>
        </w:rPr>
        <w:t>p</w:t>
      </w:r>
      <w:proofErr w:type="spellEnd"/>
      <w:r w:rsidR="00BC5CF5" w:rsidRPr="004F76F3">
        <w:rPr>
          <w:rFonts w:ascii="Palatino Linotype" w:hAnsi="Palatino Linotype" w:cs="Tahoma"/>
        </w:rPr>
        <w:t>: Was r</w:t>
      </w:r>
      <w:r w:rsidRPr="004F76F3">
        <w:rPr>
          <w:rFonts w:ascii="Palatino Linotype" w:hAnsi="Palatino Linotype" w:cs="Tahoma"/>
        </w:rPr>
        <w:t xml:space="preserve">etrenched </w:t>
      </w:r>
      <w:r w:rsidR="00BC5CF5" w:rsidRPr="004F76F3">
        <w:rPr>
          <w:rFonts w:ascii="Palatino Linotype" w:hAnsi="Palatino Linotype" w:cs="Tahoma"/>
        </w:rPr>
        <w:t xml:space="preserve">when </w:t>
      </w:r>
      <w:proofErr w:type="spellStart"/>
      <w:r w:rsidR="00BC5CF5" w:rsidRPr="004F76F3">
        <w:rPr>
          <w:rFonts w:ascii="Palatino Linotype" w:hAnsi="Palatino Linotype" w:cs="Tahoma"/>
        </w:rPr>
        <w:t>Citiprop’s</w:t>
      </w:r>
      <w:proofErr w:type="spellEnd"/>
      <w:r w:rsidR="00BC5CF5" w:rsidRPr="004F76F3">
        <w:rPr>
          <w:rFonts w:ascii="Palatino Linotype" w:hAnsi="Palatino Linotype" w:cs="Tahoma"/>
        </w:rPr>
        <w:t xml:space="preserve"> volume of business declined due to the financial crisis in 2008. I w</w:t>
      </w:r>
      <w:r w:rsidRPr="004F76F3">
        <w:rPr>
          <w:rFonts w:ascii="Palatino Linotype" w:hAnsi="Palatino Linotype" w:cs="Tahoma"/>
        </w:rPr>
        <w:t>ent back to the Philippines and worked as a corporate head hunter before goi</w:t>
      </w:r>
      <w:r w:rsidR="00F92A83" w:rsidRPr="004F76F3">
        <w:rPr>
          <w:rFonts w:ascii="Palatino Linotype" w:hAnsi="Palatino Linotype" w:cs="Tahoma"/>
        </w:rPr>
        <w:t>ng back to Singapore in October</w:t>
      </w:r>
      <w:r w:rsidRPr="004F76F3">
        <w:rPr>
          <w:rFonts w:ascii="Palatino Linotype" w:hAnsi="Palatino Linotype" w:cs="Tahoma"/>
        </w:rPr>
        <w:t xml:space="preserve"> 2008.</w:t>
      </w:r>
    </w:p>
    <w:p w:rsidR="00E87F7A" w:rsidRPr="004F76F3" w:rsidRDefault="004A0738">
      <w:pPr>
        <w:pStyle w:val="ShortReturnAddress"/>
        <w:rPr>
          <w:rFonts w:ascii="Palatino Linotype" w:eastAsia="AppleGothic" w:hAnsi="Palatino Linotype" w:cs="Tahoma"/>
          <w:b/>
          <w:bCs/>
          <w:sz w:val="22"/>
          <w:szCs w:val="22"/>
          <w:u w:val="single"/>
        </w:rPr>
      </w:pPr>
      <w:r>
        <w:rPr>
          <w:rFonts w:ascii="Palatino Linotype" w:hAnsi="Palatino Linotype" w:cs="Tahoma"/>
          <w:b/>
          <w:bCs/>
          <w:noProof/>
          <w:color w:val="FFFFFF" w:themeColor="background1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FBDB836" wp14:editId="4C50B740">
                <wp:simplePos x="0" y="0"/>
                <wp:positionH relativeFrom="column">
                  <wp:posOffset>-123826</wp:posOffset>
                </wp:positionH>
                <wp:positionV relativeFrom="paragraph">
                  <wp:posOffset>260350</wp:posOffset>
                </wp:positionV>
                <wp:extent cx="5876925" cy="5743575"/>
                <wp:effectExtent l="0" t="0" r="28575" b="28575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6925" cy="574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9.75pt;margin-top:20.5pt;width:462.75pt;height:452.2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"/>
            </w:pict>
          </mc:Fallback>
        </mc:AlternateContent>
      </w:r>
    </w:p>
    <w:p w:rsidR="00E93AA3" w:rsidRPr="00E93AA3" w:rsidRDefault="00E93AA3" w:rsidP="00E93AA3">
      <w:pPr>
        <w:pStyle w:val="Heading2"/>
        <w:tabs>
          <w:tab w:val="left" w:pos="1980"/>
        </w:tabs>
        <w:ind w:right="6955"/>
        <w:rPr>
          <w:rFonts w:ascii="Palatino Linotype" w:hAnsi="Palatino Linotype"/>
        </w:rPr>
      </w:pPr>
      <w:r w:rsidRPr="00E93AA3">
        <w:rPr>
          <w:rFonts w:ascii="Palatino Linotype" w:hAnsi="Palatino Linotype"/>
          <w:color w:val="FFFFFF" w:themeColor="background1"/>
        </w:rPr>
        <w:t xml:space="preserve"> </w:t>
      </w:r>
      <w:r w:rsidRPr="00E93AA3">
        <w:rPr>
          <w:rFonts w:ascii="Palatino Linotype" w:hAnsi="Palatino Linotype"/>
        </w:rPr>
        <w:t>BPO INDUSTRY</w:t>
      </w:r>
    </w:p>
    <w:p w:rsidR="00C65C93" w:rsidRPr="00E93AA3" w:rsidRDefault="0054395D">
      <w:pPr>
        <w:rPr>
          <w:rFonts w:ascii="Palatino Linotype" w:hAnsi="Palatino Linotype" w:cs="Tahoma"/>
          <w:b/>
          <w:bCs/>
          <w:i/>
          <w:iCs/>
          <w:sz w:val="24"/>
          <w:szCs w:val="22"/>
        </w:rPr>
      </w:pPr>
      <w:proofErr w:type="spellStart"/>
      <w:r w:rsidRPr="00E93AA3">
        <w:rPr>
          <w:rFonts w:ascii="Palatino Linotype" w:hAnsi="Palatino Linotype" w:cs="Tahoma"/>
          <w:b/>
          <w:bCs/>
          <w:i/>
          <w:iCs/>
          <w:sz w:val="24"/>
          <w:szCs w:val="22"/>
        </w:rPr>
        <w:t>Convergy’s</w:t>
      </w:r>
      <w:proofErr w:type="spellEnd"/>
      <w:r w:rsidRPr="00E93AA3">
        <w:rPr>
          <w:rFonts w:ascii="Palatino Linotype" w:hAnsi="Palatino Linotype" w:cs="Tahoma"/>
          <w:b/>
          <w:bCs/>
          <w:i/>
          <w:iCs/>
          <w:sz w:val="24"/>
          <w:szCs w:val="22"/>
        </w:rPr>
        <w:t xml:space="preserve"> Philippines – Customer Care Representative </w:t>
      </w:r>
    </w:p>
    <w:p w:rsidR="0054395D" w:rsidRPr="00E93AA3" w:rsidRDefault="00C65C93">
      <w:pPr>
        <w:rPr>
          <w:rFonts w:ascii="Palatino Linotype" w:hAnsi="Palatino Linotype" w:cs="Tahoma"/>
          <w:bCs/>
          <w:i/>
          <w:iCs/>
          <w:sz w:val="22"/>
          <w:u w:val="single"/>
        </w:rPr>
      </w:pPr>
      <w:r w:rsidRPr="00E93AA3">
        <w:rPr>
          <w:rFonts w:ascii="Palatino Linotype" w:hAnsi="Palatino Linotype" w:cs="Tahoma"/>
          <w:bCs/>
          <w:i/>
          <w:iCs/>
          <w:sz w:val="22"/>
          <w:u w:val="single"/>
        </w:rPr>
        <w:t>December 2005 – April 2006</w:t>
      </w:r>
    </w:p>
    <w:p w:rsidR="0054395D" w:rsidRPr="00E93AA3" w:rsidRDefault="0054395D">
      <w:pPr>
        <w:rPr>
          <w:rFonts w:ascii="Palatino Linotype" w:hAnsi="Palatino Linotype" w:cs="Tahoma"/>
          <w:sz w:val="22"/>
        </w:rPr>
      </w:pPr>
      <w:proofErr w:type="gramStart"/>
      <w:r w:rsidRPr="00E93AA3">
        <w:rPr>
          <w:rFonts w:ascii="Palatino Linotype" w:hAnsi="Palatino Linotype" w:cs="Tahoma"/>
          <w:sz w:val="22"/>
        </w:rPr>
        <w:t>Joined this company to gain initial hands-on experience as a Call Center representative to prepare myself for higher positions in this industry.</w:t>
      </w:r>
      <w:proofErr w:type="gramEnd"/>
    </w:p>
    <w:p w:rsidR="0054395D" w:rsidRPr="00E93AA3" w:rsidRDefault="0054395D">
      <w:pPr>
        <w:rPr>
          <w:rFonts w:ascii="Palatino Linotype" w:hAnsi="Palatino Linotype" w:cs="Tahoma"/>
          <w:sz w:val="22"/>
        </w:rPr>
      </w:pPr>
      <w:proofErr w:type="gramStart"/>
      <w:r w:rsidRPr="00E93AA3">
        <w:rPr>
          <w:rFonts w:ascii="Palatino Linotype" w:hAnsi="Palatino Linotype" w:cs="Tahoma"/>
          <w:sz w:val="22"/>
        </w:rPr>
        <w:t>Handled the Sprint-Nextel account, a mobile service provider in the U.S.</w:t>
      </w:r>
      <w:proofErr w:type="gramEnd"/>
    </w:p>
    <w:p w:rsidR="0054395D" w:rsidRPr="004F76F3" w:rsidRDefault="0054395D">
      <w:pPr>
        <w:rPr>
          <w:rFonts w:ascii="Palatino Linotype" w:hAnsi="Palatino Linotype" w:cs="Tahoma"/>
          <w:b/>
          <w:bCs/>
          <w:i/>
          <w:iCs/>
        </w:rPr>
      </w:pPr>
    </w:p>
    <w:p w:rsidR="00C65C93" w:rsidRPr="00E93AA3" w:rsidRDefault="0054395D">
      <w:pPr>
        <w:rPr>
          <w:rFonts w:ascii="Palatino Linotype" w:hAnsi="Palatino Linotype" w:cs="Tahoma"/>
          <w:b/>
          <w:bCs/>
          <w:i/>
          <w:iCs/>
          <w:sz w:val="24"/>
          <w:szCs w:val="22"/>
        </w:rPr>
      </w:pPr>
      <w:r w:rsidRPr="00E93AA3">
        <w:rPr>
          <w:rFonts w:ascii="Palatino Linotype" w:hAnsi="Palatino Linotype" w:cs="Tahoma"/>
          <w:b/>
          <w:bCs/>
          <w:i/>
          <w:iCs/>
          <w:sz w:val="24"/>
          <w:szCs w:val="22"/>
        </w:rPr>
        <w:t>E-</w:t>
      </w:r>
      <w:proofErr w:type="spellStart"/>
      <w:r w:rsidRPr="00E93AA3">
        <w:rPr>
          <w:rFonts w:ascii="Palatino Linotype" w:hAnsi="Palatino Linotype" w:cs="Tahoma"/>
          <w:b/>
          <w:bCs/>
          <w:i/>
          <w:iCs/>
          <w:sz w:val="24"/>
          <w:szCs w:val="22"/>
        </w:rPr>
        <w:t>telecare</w:t>
      </w:r>
      <w:proofErr w:type="spellEnd"/>
      <w:r w:rsidRPr="00E93AA3">
        <w:rPr>
          <w:rFonts w:ascii="Palatino Linotype" w:hAnsi="Palatino Linotype" w:cs="Tahoma"/>
          <w:b/>
          <w:bCs/>
          <w:i/>
          <w:iCs/>
          <w:sz w:val="24"/>
          <w:szCs w:val="22"/>
        </w:rPr>
        <w:t xml:space="preserve"> Global Solutions </w:t>
      </w:r>
      <w:proofErr w:type="gramStart"/>
      <w:r w:rsidRPr="00E93AA3">
        <w:rPr>
          <w:rFonts w:ascii="Palatino Linotype" w:hAnsi="Palatino Linotype" w:cs="Tahoma"/>
          <w:b/>
          <w:bCs/>
          <w:i/>
          <w:iCs/>
          <w:sz w:val="24"/>
          <w:szCs w:val="22"/>
        </w:rPr>
        <w:t xml:space="preserve">-  </w:t>
      </w:r>
      <w:r w:rsidR="00A21FCB" w:rsidRPr="00E93AA3">
        <w:rPr>
          <w:rFonts w:ascii="Palatino Linotype" w:hAnsi="Palatino Linotype" w:cs="Tahoma"/>
          <w:b/>
          <w:bCs/>
          <w:i/>
          <w:iCs/>
          <w:sz w:val="24"/>
          <w:szCs w:val="22"/>
        </w:rPr>
        <w:t>Customer</w:t>
      </w:r>
      <w:proofErr w:type="gramEnd"/>
      <w:r w:rsidR="00A21FCB" w:rsidRPr="00E93AA3">
        <w:rPr>
          <w:rFonts w:ascii="Palatino Linotype" w:hAnsi="Palatino Linotype" w:cs="Tahoma"/>
          <w:b/>
          <w:bCs/>
          <w:i/>
          <w:iCs/>
          <w:sz w:val="24"/>
          <w:szCs w:val="22"/>
        </w:rPr>
        <w:t xml:space="preserve"> Care </w:t>
      </w:r>
      <w:r w:rsidRPr="00E93AA3">
        <w:rPr>
          <w:rFonts w:ascii="Palatino Linotype" w:hAnsi="Palatino Linotype" w:cs="Tahoma"/>
          <w:b/>
          <w:bCs/>
          <w:i/>
          <w:iCs/>
          <w:sz w:val="24"/>
          <w:szCs w:val="22"/>
        </w:rPr>
        <w:t xml:space="preserve">Team Leader </w:t>
      </w:r>
    </w:p>
    <w:p w:rsidR="00C65C93" w:rsidRPr="00E93AA3" w:rsidRDefault="0054395D">
      <w:pPr>
        <w:rPr>
          <w:rFonts w:ascii="Palatino Linotype" w:hAnsi="Palatino Linotype" w:cs="Tahoma"/>
          <w:bCs/>
          <w:i/>
          <w:iCs/>
          <w:sz w:val="22"/>
          <w:u w:val="single"/>
        </w:rPr>
      </w:pPr>
      <w:r w:rsidRPr="00E93AA3">
        <w:rPr>
          <w:rFonts w:ascii="Palatino Linotype" w:hAnsi="Palatino Linotype" w:cs="Tahoma"/>
          <w:bCs/>
          <w:i/>
          <w:iCs/>
          <w:sz w:val="22"/>
          <w:u w:val="single"/>
        </w:rPr>
        <w:t>May 2006- November 8, 2007</w:t>
      </w:r>
    </w:p>
    <w:p w:rsidR="0054395D" w:rsidRPr="00E93AA3" w:rsidRDefault="0054395D">
      <w:pPr>
        <w:rPr>
          <w:rFonts w:ascii="Palatino Linotype" w:hAnsi="Palatino Linotype" w:cs="Tahoma"/>
          <w:sz w:val="22"/>
        </w:rPr>
      </w:pPr>
      <w:proofErr w:type="gramStart"/>
      <w:r w:rsidRPr="00E93AA3">
        <w:rPr>
          <w:rFonts w:ascii="Palatino Linotype" w:hAnsi="Palatino Linotype" w:cs="Tahoma"/>
          <w:sz w:val="22"/>
        </w:rPr>
        <w:t>Responsible for Team Handling in this Call Center with a VOIP telecommunications account.</w:t>
      </w:r>
      <w:proofErr w:type="gramEnd"/>
      <w:r w:rsidRPr="00E93AA3">
        <w:rPr>
          <w:rFonts w:ascii="Palatino Linotype" w:hAnsi="Palatino Linotype" w:cs="Tahoma"/>
          <w:sz w:val="22"/>
        </w:rPr>
        <w:t xml:space="preserve"> </w:t>
      </w:r>
      <w:proofErr w:type="gramStart"/>
      <w:r w:rsidRPr="00E93AA3">
        <w:rPr>
          <w:rFonts w:ascii="Palatino Linotype" w:hAnsi="Palatino Linotype" w:cs="Tahoma"/>
          <w:sz w:val="22"/>
        </w:rPr>
        <w:t>Was also assigned to head a cluster of team leaders to monitor compliance with program requirements and submission of required team reports.</w:t>
      </w:r>
      <w:proofErr w:type="gramEnd"/>
      <w:r w:rsidRPr="00E93AA3">
        <w:rPr>
          <w:rFonts w:ascii="Palatino Linotype" w:hAnsi="Palatino Linotype" w:cs="Tahoma"/>
          <w:sz w:val="22"/>
        </w:rPr>
        <w:t xml:space="preserve"> Likewise, was assigned several special projects in preparation for promotion which included the following:</w:t>
      </w:r>
    </w:p>
    <w:p w:rsidR="0054395D" w:rsidRPr="00E93AA3" w:rsidRDefault="0054395D">
      <w:pPr>
        <w:rPr>
          <w:rFonts w:ascii="Palatino Linotype" w:hAnsi="Palatino Linotype" w:cs="Tahoma"/>
          <w:sz w:val="22"/>
        </w:rPr>
      </w:pPr>
      <w:r w:rsidRPr="004F76F3">
        <w:rPr>
          <w:rFonts w:ascii="Palatino Linotype" w:hAnsi="Palatino Linotype" w:cs="Tahoma"/>
        </w:rPr>
        <w:tab/>
      </w:r>
      <w:proofErr w:type="gramStart"/>
      <w:r w:rsidRPr="00E93AA3">
        <w:rPr>
          <w:rFonts w:ascii="Palatino Linotype" w:hAnsi="Palatino Linotype" w:cs="Tahoma"/>
          <w:sz w:val="22"/>
        </w:rPr>
        <w:t>HR Coordinator – in charge of Payroll issues and implementation of Company Policies on Absen</w:t>
      </w:r>
      <w:r w:rsidR="00BC5CF5" w:rsidRPr="00E93AA3">
        <w:rPr>
          <w:rFonts w:ascii="Palatino Linotype" w:hAnsi="Palatino Linotype" w:cs="Tahoma"/>
          <w:sz w:val="22"/>
        </w:rPr>
        <w:t>teeism and Tardiness.</w:t>
      </w:r>
      <w:proofErr w:type="gramEnd"/>
      <w:r w:rsidR="00BC5CF5" w:rsidRPr="00E93AA3">
        <w:rPr>
          <w:rFonts w:ascii="Palatino Linotype" w:hAnsi="Palatino Linotype" w:cs="Tahoma"/>
          <w:sz w:val="22"/>
        </w:rPr>
        <w:t xml:space="preserve"> </w:t>
      </w:r>
      <w:proofErr w:type="spellStart"/>
      <w:r w:rsidR="00BC5CF5" w:rsidRPr="00E93AA3">
        <w:rPr>
          <w:rFonts w:ascii="Palatino Linotype" w:hAnsi="Palatino Linotype" w:cs="Tahoma"/>
          <w:sz w:val="22"/>
        </w:rPr>
        <w:t>Likewise</w:t>
      </w:r>
      <w:proofErr w:type="gramStart"/>
      <w:r w:rsidR="00BC5CF5" w:rsidRPr="00E93AA3">
        <w:rPr>
          <w:rFonts w:ascii="Palatino Linotype" w:hAnsi="Palatino Linotype" w:cs="Tahoma"/>
          <w:sz w:val="22"/>
        </w:rPr>
        <w:t>,guided</w:t>
      </w:r>
      <w:proofErr w:type="spellEnd"/>
      <w:proofErr w:type="gramEnd"/>
      <w:r w:rsidRPr="00E93AA3">
        <w:rPr>
          <w:rFonts w:ascii="Palatino Linotype" w:hAnsi="Palatino Linotype" w:cs="Tahoma"/>
          <w:sz w:val="22"/>
        </w:rPr>
        <w:t xml:space="preserve"> other Team Leaders in preparing documentation and prescribing sanctions for offenses against the Code of Conduct.</w:t>
      </w:r>
    </w:p>
    <w:p w:rsidR="00E93AA3" w:rsidRPr="00E93AA3" w:rsidRDefault="0054395D" w:rsidP="00E93AA3">
      <w:pPr>
        <w:rPr>
          <w:rFonts w:ascii="Palatino Linotype" w:hAnsi="Palatino Linotype" w:cs="Tahoma"/>
          <w:sz w:val="22"/>
        </w:rPr>
      </w:pPr>
      <w:r w:rsidRPr="00E93AA3">
        <w:rPr>
          <w:rFonts w:ascii="Palatino Linotype" w:hAnsi="Palatino Linotype" w:cs="Tahoma"/>
          <w:sz w:val="22"/>
        </w:rPr>
        <w:tab/>
      </w:r>
      <w:proofErr w:type="gramStart"/>
      <w:r w:rsidRPr="00E93AA3">
        <w:rPr>
          <w:rFonts w:ascii="Palatino Linotype" w:hAnsi="Palatino Linotype" w:cs="Tahoma"/>
          <w:sz w:val="22"/>
        </w:rPr>
        <w:t xml:space="preserve">Head of the Credit Investigation Team – Responsible for coordinating with our </w:t>
      </w:r>
      <w:r w:rsidR="00BC5CF5" w:rsidRPr="00E93AA3">
        <w:rPr>
          <w:rFonts w:ascii="Palatino Linotype" w:hAnsi="Palatino Linotype" w:cs="Tahoma"/>
          <w:sz w:val="22"/>
        </w:rPr>
        <w:t xml:space="preserve">BPO </w:t>
      </w:r>
      <w:r w:rsidRPr="00E93AA3">
        <w:rPr>
          <w:rFonts w:ascii="Palatino Linotype" w:hAnsi="Palatino Linotype" w:cs="Tahoma"/>
          <w:sz w:val="22"/>
        </w:rPr>
        <w:t>Client regarding Credit Workflows, Process Improvement, creating Credit Reports to measure the program’s performance and overseeing coaching activities to improve agent’s abilities and compliance with Credit policies.</w:t>
      </w:r>
      <w:proofErr w:type="gramEnd"/>
    </w:p>
    <w:p w:rsidR="0054395D" w:rsidRPr="004F76F3" w:rsidRDefault="0054395D" w:rsidP="00E93AA3">
      <w:pPr>
        <w:spacing w:before="240"/>
        <w:rPr>
          <w:rFonts w:ascii="Palatino Linotype" w:hAnsi="Palatino Linotype" w:cs="Tahoma"/>
        </w:rPr>
      </w:pPr>
      <w:r w:rsidRPr="004F76F3">
        <w:rPr>
          <w:rFonts w:ascii="Palatino Linotype" w:hAnsi="Palatino Linotype" w:cs="Tahoma"/>
        </w:rPr>
        <w:t xml:space="preserve">** Reason for </w:t>
      </w:r>
      <w:r w:rsidR="00BC5CF5" w:rsidRPr="004F76F3">
        <w:rPr>
          <w:rFonts w:ascii="Palatino Linotype" w:hAnsi="Palatino Linotype" w:cs="Tahoma"/>
        </w:rPr>
        <w:t xml:space="preserve">resigning from this job and </w:t>
      </w:r>
      <w:r w:rsidRPr="004F76F3">
        <w:rPr>
          <w:rFonts w:ascii="Palatino Linotype" w:hAnsi="Palatino Linotype" w:cs="Tahoma"/>
        </w:rPr>
        <w:t>going to Singapore: Need for better fina</w:t>
      </w:r>
      <w:r w:rsidR="005E3046" w:rsidRPr="004F76F3">
        <w:rPr>
          <w:rFonts w:ascii="Palatino Linotype" w:hAnsi="Palatino Linotype" w:cs="Tahoma"/>
        </w:rPr>
        <w:t>ncial opportunities to support</w:t>
      </w:r>
      <w:r w:rsidR="00F92A83" w:rsidRPr="004F76F3">
        <w:rPr>
          <w:rFonts w:ascii="Palatino Linotype" w:hAnsi="Palatino Linotype" w:cs="Tahoma"/>
        </w:rPr>
        <w:t xml:space="preserve"> two </w:t>
      </w:r>
      <w:r w:rsidR="005E3046" w:rsidRPr="004F76F3">
        <w:rPr>
          <w:rFonts w:ascii="Palatino Linotype" w:hAnsi="Palatino Linotype" w:cs="Tahoma"/>
        </w:rPr>
        <w:t xml:space="preserve">of my </w:t>
      </w:r>
      <w:r w:rsidR="00F92A83" w:rsidRPr="004F76F3">
        <w:rPr>
          <w:rFonts w:ascii="Palatino Linotype" w:hAnsi="Palatino Linotype" w:cs="Tahoma"/>
        </w:rPr>
        <w:t>kids who we</w:t>
      </w:r>
      <w:r w:rsidRPr="004F76F3">
        <w:rPr>
          <w:rFonts w:ascii="Palatino Linotype" w:hAnsi="Palatino Linotype" w:cs="Tahoma"/>
        </w:rPr>
        <w:t>re still in college.</w:t>
      </w:r>
    </w:p>
    <w:p w:rsidR="005E3046" w:rsidRPr="004F76F3" w:rsidRDefault="005E3046">
      <w:pPr>
        <w:pStyle w:val="ShortReturnAddress"/>
        <w:rPr>
          <w:rFonts w:ascii="Palatino Linotype" w:hAnsi="Palatino Linotype" w:cs="Tahoma"/>
          <w:b/>
          <w:bCs/>
          <w:sz w:val="22"/>
          <w:szCs w:val="22"/>
        </w:rPr>
      </w:pPr>
    </w:p>
    <w:p w:rsidR="00E87F7A" w:rsidRPr="004F76F3" w:rsidRDefault="003F635D">
      <w:pPr>
        <w:pStyle w:val="ShortReturnAddress"/>
        <w:rPr>
          <w:rFonts w:ascii="Palatino Linotype" w:hAnsi="Palatino Linotype" w:cs="Tahoma"/>
          <w:b/>
          <w:bCs/>
          <w:sz w:val="22"/>
          <w:szCs w:val="22"/>
        </w:rPr>
      </w:pPr>
      <w:r>
        <w:rPr>
          <w:rFonts w:ascii="Palatino Linotype" w:hAnsi="Palatino Linotype" w:cs="Tahoma"/>
          <w:b/>
          <w:bCs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50AEA00" wp14:editId="4EBFDD90">
                <wp:simplePos x="0" y="0"/>
                <wp:positionH relativeFrom="column">
                  <wp:posOffset>-123826</wp:posOffset>
                </wp:positionH>
                <wp:positionV relativeFrom="paragraph">
                  <wp:posOffset>131445</wp:posOffset>
                </wp:positionV>
                <wp:extent cx="5876925" cy="1304925"/>
                <wp:effectExtent l="0" t="0" r="28575" b="2857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692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9.75pt;margin-top:10.35pt;width:462.75pt;height:102.7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"/>
            </w:pict>
          </mc:Fallback>
        </mc:AlternateContent>
      </w:r>
    </w:p>
    <w:p w:rsidR="005E3046" w:rsidRPr="00E93AA3" w:rsidRDefault="00E93AA3" w:rsidP="00E93AA3">
      <w:pPr>
        <w:pStyle w:val="Heading2"/>
        <w:ind w:right="385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  <w:r w:rsidR="0012160B" w:rsidRPr="00E93AA3">
        <w:rPr>
          <w:rFonts w:ascii="Palatino Linotype" w:hAnsi="Palatino Linotype"/>
        </w:rPr>
        <w:t>PROPERTY MANAGEMENT, CONSTRUCTION &amp; FOOD BUSINESS</w:t>
      </w:r>
    </w:p>
    <w:p w:rsidR="0054395D" w:rsidRPr="003F635D" w:rsidRDefault="005E3046">
      <w:pPr>
        <w:pStyle w:val="ShortReturnAddress"/>
        <w:rPr>
          <w:rFonts w:ascii="Palatino Linotype" w:hAnsi="Palatino Linotype" w:cs="Tahoma"/>
          <w:bCs/>
          <w:i/>
          <w:sz w:val="22"/>
          <w:u w:val="single"/>
        </w:rPr>
      </w:pPr>
      <w:r w:rsidRPr="003F635D">
        <w:rPr>
          <w:rFonts w:ascii="Palatino Linotype" w:hAnsi="Palatino Linotype" w:cs="Tahoma"/>
          <w:bCs/>
          <w:i/>
          <w:sz w:val="22"/>
          <w:u w:val="single"/>
        </w:rPr>
        <w:t>Self-employed</w:t>
      </w:r>
      <w:r w:rsidR="0054395D" w:rsidRPr="003F635D">
        <w:rPr>
          <w:rFonts w:ascii="Palatino Linotype" w:hAnsi="Palatino Linotype" w:cs="Tahoma"/>
          <w:bCs/>
          <w:i/>
          <w:sz w:val="22"/>
          <w:u w:val="single"/>
        </w:rPr>
        <w:t xml:space="preserve"> from 1989 to 2005</w:t>
      </w:r>
    </w:p>
    <w:p w:rsidR="0054395D" w:rsidRPr="003F635D" w:rsidRDefault="0054395D">
      <w:pPr>
        <w:pStyle w:val="ShortReturnAddress"/>
        <w:ind w:firstLine="720"/>
        <w:rPr>
          <w:rFonts w:ascii="Palatino Linotype" w:hAnsi="Palatino Linotype" w:cs="Tahoma"/>
          <w:sz w:val="22"/>
        </w:rPr>
      </w:pPr>
      <w:r w:rsidRPr="003F635D">
        <w:rPr>
          <w:rFonts w:ascii="Palatino Linotype" w:hAnsi="Palatino Linotype" w:cs="Tahoma"/>
          <w:sz w:val="22"/>
        </w:rPr>
        <w:t>I decided to leave the corporate workforce and engage in private businesses to spend more time with my gr</w:t>
      </w:r>
      <w:r w:rsidR="005E3046" w:rsidRPr="003F635D">
        <w:rPr>
          <w:rFonts w:ascii="Palatino Linotype" w:hAnsi="Palatino Linotype" w:cs="Tahoma"/>
          <w:sz w:val="22"/>
        </w:rPr>
        <w:t>owing children. My experiences were</w:t>
      </w:r>
      <w:r w:rsidRPr="003F635D">
        <w:rPr>
          <w:rFonts w:ascii="Palatino Linotype" w:hAnsi="Palatino Linotype" w:cs="Tahoma"/>
          <w:sz w:val="22"/>
        </w:rPr>
        <w:t xml:space="preserve"> in the following fields:</w:t>
      </w:r>
    </w:p>
    <w:p w:rsidR="00082999" w:rsidRPr="004F76F3" w:rsidRDefault="0054395D" w:rsidP="00F753D9">
      <w:pPr>
        <w:rPr>
          <w:rFonts w:ascii="Palatino Linotype" w:hAnsi="Palatino Linotype" w:cs="Tahoma"/>
        </w:rPr>
      </w:pPr>
      <w:r w:rsidRPr="004F76F3">
        <w:rPr>
          <w:rFonts w:ascii="Palatino Linotype" w:hAnsi="Palatino Linotype" w:cs="Tahoma"/>
        </w:rPr>
        <w:tab/>
      </w:r>
      <w:r w:rsidR="00F753D9" w:rsidRPr="004F76F3">
        <w:rPr>
          <w:rFonts w:ascii="Palatino Linotype" w:hAnsi="Palatino Linotype" w:cs="Tahoma"/>
        </w:rPr>
        <w:t xml:space="preserve"> </w:t>
      </w:r>
    </w:p>
    <w:p w:rsidR="0054395D" w:rsidRPr="003F635D" w:rsidRDefault="003F635D" w:rsidP="003F635D">
      <w:pPr>
        <w:rPr>
          <w:rFonts w:ascii="Palatino Linotype" w:hAnsi="Palatino Linotype" w:cs="Tahoma"/>
          <w:b/>
          <w:bCs/>
          <w:i/>
          <w:sz w:val="22"/>
          <w:szCs w:val="22"/>
        </w:rPr>
      </w:pPr>
      <w:r w:rsidRPr="003F635D">
        <w:rPr>
          <w:rFonts w:ascii="Palatino Linotype" w:hAnsi="Palatino Linotype" w:cs="Tahoma"/>
          <w:b/>
          <w:bCs/>
          <w:i/>
          <w:noProof/>
          <w:sz w:val="24"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22AD1FE4" wp14:editId="66AD438B">
                <wp:simplePos x="0" y="0"/>
                <wp:positionH relativeFrom="column">
                  <wp:posOffset>-133350</wp:posOffset>
                </wp:positionH>
                <wp:positionV relativeFrom="paragraph">
                  <wp:posOffset>-55246</wp:posOffset>
                </wp:positionV>
                <wp:extent cx="5924550" cy="5457825"/>
                <wp:effectExtent l="0" t="0" r="19050" b="28575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545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10.5pt;margin-top:-4.35pt;width:466.5pt;height:429.75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"/>
            </w:pict>
          </mc:Fallback>
        </mc:AlternateContent>
      </w:r>
      <w:r w:rsidR="00F753D9" w:rsidRPr="003F635D">
        <w:rPr>
          <w:rFonts w:ascii="Palatino Linotype" w:hAnsi="Palatino Linotype" w:cs="Tahoma"/>
          <w:b/>
          <w:bCs/>
          <w:i/>
          <w:sz w:val="24"/>
          <w:szCs w:val="22"/>
        </w:rPr>
        <w:t>Property Management</w:t>
      </w:r>
      <w:r w:rsidR="0054395D" w:rsidRPr="003F635D">
        <w:rPr>
          <w:rFonts w:ascii="Palatino Linotype" w:hAnsi="Palatino Linotype" w:cs="Tahoma"/>
          <w:b/>
          <w:bCs/>
          <w:i/>
          <w:sz w:val="24"/>
          <w:szCs w:val="22"/>
        </w:rPr>
        <w:t xml:space="preserve"> </w:t>
      </w:r>
    </w:p>
    <w:p w:rsidR="00F753D9" w:rsidRPr="003F635D" w:rsidRDefault="0054395D" w:rsidP="004A0738">
      <w:pPr>
        <w:pStyle w:val="ShortReturnAddress"/>
        <w:rPr>
          <w:rFonts w:ascii="Palatino Linotype" w:hAnsi="Palatino Linotype" w:cs="Tahoma"/>
          <w:sz w:val="22"/>
        </w:rPr>
      </w:pPr>
      <w:r w:rsidRPr="003F635D">
        <w:rPr>
          <w:rFonts w:ascii="Palatino Linotype" w:hAnsi="Palatino Linotype" w:cs="Tahoma"/>
          <w:sz w:val="22"/>
        </w:rPr>
        <w:t>Have been responsible for the maintenance, upkeep, screening of potential tenan</w:t>
      </w:r>
      <w:r w:rsidR="00F92A83" w:rsidRPr="003F635D">
        <w:rPr>
          <w:rFonts w:ascii="Palatino Linotype" w:hAnsi="Palatino Linotype" w:cs="Tahoma"/>
          <w:sz w:val="22"/>
        </w:rPr>
        <w:t>ts, negotiation</w:t>
      </w:r>
      <w:r w:rsidRPr="003F635D">
        <w:rPr>
          <w:rFonts w:ascii="Palatino Linotype" w:hAnsi="Palatino Linotype" w:cs="Tahoma"/>
          <w:sz w:val="22"/>
        </w:rPr>
        <w:t xml:space="preserve"> of Lease Contracts, procurement of permits and payment of taxes to the different municipalities for the various high-end properties we managed around Makati and </w:t>
      </w:r>
      <w:proofErr w:type="spellStart"/>
      <w:r w:rsidRPr="003F635D">
        <w:rPr>
          <w:rFonts w:ascii="Palatino Linotype" w:hAnsi="Palatino Linotype" w:cs="Tahoma"/>
          <w:sz w:val="22"/>
        </w:rPr>
        <w:t>Muntinlupa</w:t>
      </w:r>
      <w:proofErr w:type="spellEnd"/>
      <w:r w:rsidRPr="003F635D">
        <w:rPr>
          <w:rFonts w:ascii="Palatino Linotype" w:hAnsi="Palatino Linotype" w:cs="Tahoma"/>
          <w:sz w:val="22"/>
        </w:rPr>
        <w:t xml:space="preserve">, Metro Manila, Philippines. </w:t>
      </w:r>
    </w:p>
    <w:p w:rsidR="00082999" w:rsidRPr="004F76F3" w:rsidRDefault="00082999" w:rsidP="004A0738">
      <w:pPr>
        <w:pStyle w:val="ShortReturnAddress"/>
        <w:rPr>
          <w:rFonts w:ascii="Palatino Linotype" w:hAnsi="Palatino Linotype" w:cs="Tahoma"/>
        </w:rPr>
      </w:pPr>
    </w:p>
    <w:p w:rsidR="00F753D9" w:rsidRPr="003F635D" w:rsidRDefault="00F753D9" w:rsidP="004A0738">
      <w:pPr>
        <w:rPr>
          <w:rFonts w:ascii="Palatino Linotype" w:hAnsi="Palatino Linotype" w:cs="Tahoma"/>
          <w:b/>
          <w:bCs/>
          <w:i/>
          <w:sz w:val="24"/>
          <w:szCs w:val="22"/>
        </w:rPr>
      </w:pPr>
      <w:r w:rsidRPr="003F635D">
        <w:rPr>
          <w:rFonts w:ascii="Palatino Linotype" w:hAnsi="Palatino Linotype" w:cs="Tahoma"/>
          <w:b/>
          <w:bCs/>
          <w:i/>
          <w:sz w:val="24"/>
          <w:szCs w:val="22"/>
        </w:rPr>
        <w:t>Real Estate Brokerage</w:t>
      </w:r>
    </w:p>
    <w:p w:rsidR="00E87F7A" w:rsidRPr="003F635D" w:rsidRDefault="00F753D9" w:rsidP="004A0738">
      <w:pPr>
        <w:pStyle w:val="ShortReturnAddress"/>
        <w:spacing w:after="0"/>
        <w:rPr>
          <w:rFonts w:ascii="Palatino Linotype" w:hAnsi="Palatino Linotype" w:cs="Tahoma"/>
          <w:sz w:val="22"/>
        </w:rPr>
      </w:pPr>
      <w:r w:rsidRPr="003F635D">
        <w:rPr>
          <w:rFonts w:ascii="Palatino Linotype" w:hAnsi="Palatino Linotype" w:cs="Tahoma"/>
          <w:sz w:val="22"/>
        </w:rPr>
        <w:t xml:space="preserve"> Was a Licensed Real Esta</w:t>
      </w:r>
      <w:r w:rsidR="00E87F7A" w:rsidRPr="003F635D">
        <w:rPr>
          <w:rFonts w:ascii="Palatino Linotype" w:hAnsi="Palatino Linotype" w:cs="Tahoma"/>
          <w:sz w:val="22"/>
        </w:rPr>
        <w:t xml:space="preserve">te Broker and active in this industry for 10 years </w:t>
      </w:r>
      <w:proofErr w:type="gramStart"/>
      <w:r w:rsidR="00E87F7A" w:rsidRPr="003F635D">
        <w:rPr>
          <w:rFonts w:ascii="Palatino Linotype" w:hAnsi="Palatino Linotype" w:cs="Tahoma"/>
          <w:sz w:val="22"/>
        </w:rPr>
        <w:t>-</w:t>
      </w:r>
      <w:proofErr w:type="gramEnd"/>
      <w:r w:rsidR="00E87F7A" w:rsidRPr="003F635D">
        <w:rPr>
          <w:rFonts w:ascii="Palatino Linotype" w:hAnsi="Palatino Linotype" w:cs="Tahoma"/>
          <w:sz w:val="22"/>
        </w:rPr>
        <w:t xml:space="preserve"> </w:t>
      </w:r>
    </w:p>
    <w:p w:rsidR="00F753D9" w:rsidRPr="003F635D" w:rsidRDefault="00E87F7A" w:rsidP="004A0738">
      <w:pPr>
        <w:pStyle w:val="ShortReturnAddress"/>
        <w:spacing w:after="0"/>
        <w:rPr>
          <w:rFonts w:ascii="Palatino Linotype" w:hAnsi="Palatino Linotype" w:cs="Tahoma"/>
          <w:sz w:val="22"/>
        </w:rPr>
      </w:pPr>
      <w:r w:rsidRPr="003F635D">
        <w:rPr>
          <w:rFonts w:ascii="Palatino Linotype" w:hAnsi="Palatino Linotype" w:cs="Tahoma"/>
          <w:sz w:val="22"/>
        </w:rPr>
        <w:t xml:space="preserve"> </w:t>
      </w:r>
      <w:proofErr w:type="gramStart"/>
      <w:r w:rsidRPr="003F635D">
        <w:rPr>
          <w:rFonts w:ascii="Palatino Linotype" w:hAnsi="Palatino Linotype" w:cs="Tahoma"/>
          <w:sz w:val="22"/>
        </w:rPr>
        <w:t>from</w:t>
      </w:r>
      <w:proofErr w:type="gramEnd"/>
      <w:r w:rsidRPr="003F635D">
        <w:rPr>
          <w:rFonts w:ascii="Palatino Linotype" w:hAnsi="Palatino Linotype" w:cs="Tahoma"/>
          <w:sz w:val="22"/>
        </w:rPr>
        <w:t xml:space="preserve"> </w:t>
      </w:r>
      <w:r w:rsidR="00F753D9" w:rsidRPr="003F635D">
        <w:rPr>
          <w:rFonts w:ascii="Palatino Linotype" w:hAnsi="Palatino Linotype" w:cs="Tahoma"/>
          <w:sz w:val="22"/>
        </w:rPr>
        <w:t>1994 to 2005.</w:t>
      </w:r>
    </w:p>
    <w:p w:rsidR="00E87F7A" w:rsidRPr="004F76F3" w:rsidRDefault="00E87F7A" w:rsidP="00F753D9">
      <w:pPr>
        <w:pStyle w:val="ShortReturnAddress"/>
        <w:ind w:left="780"/>
        <w:rPr>
          <w:rFonts w:ascii="Palatino Linotype" w:hAnsi="Palatino Linotype" w:cs="Tahoma"/>
        </w:rPr>
      </w:pPr>
    </w:p>
    <w:p w:rsidR="00F753D9" w:rsidRPr="003F635D" w:rsidRDefault="00F753D9" w:rsidP="003F635D">
      <w:pPr>
        <w:pStyle w:val="ShortReturnAddress"/>
        <w:rPr>
          <w:rFonts w:ascii="Palatino Linotype" w:hAnsi="Palatino Linotype" w:cs="Tahoma"/>
          <w:b/>
          <w:bCs/>
          <w:i/>
          <w:sz w:val="24"/>
          <w:szCs w:val="22"/>
        </w:rPr>
      </w:pPr>
      <w:r w:rsidRPr="003F635D">
        <w:rPr>
          <w:rFonts w:ascii="Palatino Linotype" w:hAnsi="Palatino Linotype" w:cs="Tahoma"/>
          <w:b/>
          <w:bCs/>
          <w:i/>
          <w:sz w:val="24"/>
          <w:szCs w:val="22"/>
        </w:rPr>
        <w:t>Building Construction</w:t>
      </w:r>
    </w:p>
    <w:p w:rsidR="00F753D9" w:rsidRPr="003F635D" w:rsidRDefault="003F635D" w:rsidP="003F635D">
      <w:pPr>
        <w:pStyle w:val="ShortReturnAddress"/>
        <w:rPr>
          <w:rFonts w:ascii="Palatino Linotype" w:hAnsi="Palatino Linotype" w:cs="Tahoma"/>
          <w:sz w:val="22"/>
        </w:rPr>
      </w:pPr>
      <w:r w:rsidRPr="003F635D">
        <w:rPr>
          <w:rFonts w:ascii="Palatino Linotype" w:hAnsi="Palatino Linotype" w:cs="Tahoma"/>
          <w:sz w:val="22"/>
        </w:rPr>
        <w:t xml:space="preserve"> </w:t>
      </w:r>
      <w:proofErr w:type="gramStart"/>
      <w:r w:rsidR="00F753D9" w:rsidRPr="003F635D">
        <w:rPr>
          <w:rFonts w:ascii="Palatino Linotype" w:hAnsi="Palatino Linotype" w:cs="Tahoma"/>
          <w:sz w:val="22"/>
        </w:rPr>
        <w:t>Co-managed the construction of 11 units of 2 and 3-story residential, office and restaurant structures.</w:t>
      </w:r>
      <w:proofErr w:type="gramEnd"/>
    </w:p>
    <w:p w:rsidR="003F635D" w:rsidRPr="003F635D" w:rsidRDefault="003F635D" w:rsidP="003F635D">
      <w:pPr>
        <w:pStyle w:val="ShortReturnAddress"/>
        <w:rPr>
          <w:rFonts w:ascii="Palatino Linotype" w:hAnsi="Palatino Linotype" w:cs="Tahoma"/>
          <w:i/>
          <w:sz w:val="22"/>
        </w:rPr>
      </w:pPr>
    </w:p>
    <w:p w:rsidR="0054395D" w:rsidRPr="003F635D" w:rsidRDefault="0054395D" w:rsidP="003F635D">
      <w:pPr>
        <w:pStyle w:val="ShortReturnAddress"/>
        <w:rPr>
          <w:rFonts w:ascii="Palatino Linotype" w:hAnsi="Palatino Linotype" w:cs="Tahoma"/>
          <w:b/>
          <w:bCs/>
          <w:i/>
          <w:sz w:val="24"/>
          <w:szCs w:val="22"/>
        </w:rPr>
      </w:pPr>
      <w:r w:rsidRPr="003F635D">
        <w:rPr>
          <w:rFonts w:ascii="Palatino Linotype" w:hAnsi="Palatino Linotype" w:cs="Tahoma"/>
          <w:b/>
          <w:bCs/>
          <w:i/>
          <w:sz w:val="24"/>
          <w:szCs w:val="22"/>
        </w:rPr>
        <w:t>Food Industry</w:t>
      </w:r>
    </w:p>
    <w:p w:rsidR="0054395D" w:rsidRPr="003F635D" w:rsidRDefault="0054395D" w:rsidP="003F635D">
      <w:pPr>
        <w:pStyle w:val="ShortReturnAddress"/>
        <w:rPr>
          <w:rFonts w:ascii="Palatino Linotype" w:hAnsi="Palatino Linotype" w:cs="Tahoma"/>
          <w:sz w:val="22"/>
        </w:rPr>
      </w:pPr>
      <w:r w:rsidRPr="003F635D">
        <w:rPr>
          <w:rFonts w:ascii="Palatino Linotype" w:hAnsi="Palatino Linotype" w:cs="Tahoma"/>
          <w:sz w:val="22"/>
        </w:rPr>
        <w:t xml:space="preserve">I </w:t>
      </w:r>
      <w:r w:rsidR="00906213" w:rsidRPr="003F635D">
        <w:rPr>
          <w:rFonts w:ascii="Palatino Linotype" w:hAnsi="Palatino Linotype" w:cs="Tahoma"/>
          <w:sz w:val="22"/>
        </w:rPr>
        <w:t>C</w:t>
      </w:r>
      <w:r w:rsidRPr="003F635D">
        <w:rPr>
          <w:rFonts w:ascii="Palatino Linotype" w:hAnsi="Palatino Linotype" w:cs="Tahoma"/>
          <w:sz w:val="22"/>
        </w:rPr>
        <w:t>onceptualized, constructed and operated a Health Food Restaurant in the Central Business District in Makati, Metro Manila, Philippines.</w:t>
      </w:r>
    </w:p>
    <w:p w:rsidR="0054395D" w:rsidRPr="003F635D" w:rsidRDefault="0054395D" w:rsidP="003F635D">
      <w:pPr>
        <w:pStyle w:val="ShortReturnAddress"/>
        <w:rPr>
          <w:rFonts w:ascii="Palatino Linotype" w:hAnsi="Palatino Linotype" w:cs="Tahoma"/>
          <w:sz w:val="22"/>
        </w:rPr>
      </w:pPr>
      <w:r w:rsidRPr="003F635D">
        <w:rPr>
          <w:rFonts w:ascii="Palatino Linotype" w:hAnsi="Palatino Linotype" w:cs="Tahoma"/>
          <w:sz w:val="22"/>
        </w:rPr>
        <w:t>I</w:t>
      </w:r>
      <w:r w:rsidR="00906213" w:rsidRPr="003F635D">
        <w:rPr>
          <w:rFonts w:ascii="Palatino Linotype" w:hAnsi="Palatino Linotype" w:cs="Tahoma"/>
          <w:sz w:val="22"/>
        </w:rPr>
        <w:t>I</w:t>
      </w:r>
      <w:r w:rsidRPr="003F635D">
        <w:rPr>
          <w:rFonts w:ascii="Palatino Linotype" w:hAnsi="Palatino Linotype" w:cs="Tahoma"/>
          <w:sz w:val="22"/>
        </w:rPr>
        <w:t xml:space="preserve"> </w:t>
      </w:r>
      <w:r w:rsidR="00906213" w:rsidRPr="003F635D">
        <w:rPr>
          <w:rFonts w:ascii="Palatino Linotype" w:hAnsi="Palatino Linotype" w:cs="Tahoma"/>
          <w:sz w:val="22"/>
        </w:rPr>
        <w:t>Managed</w:t>
      </w:r>
      <w:r w:rsidRPr="003F635D">
        <w:rPr>
          <w:rFonts w:ascii="Palatino Linotype" w:hAnsi="Palatino Linotype" w:cs="Tahoma"/>
          <w:sz w:val="22"/>
        </w:rPr>
        <w:t xml:space="preserve"> a Catering Business for two years bef</w:t>
      </w:r>
      <w:r w:rsidR="00BC5CF5" w:rsidRPr="003F635D">
        <w:rPr>
          <w:rFonts w:ascii="Palatino Linotype" w:hAnsi="Palatino Linotype" w:cs="Tahoma"/>
          <w:sz w:val="22"/>
        </w:rPr>
        <w:t>ore becoming a Real Estate Broker</w:t>
      </w:r>
      <w:r w:rsidRPr="003F635D">
        <w:rPr>
          <w:rFonts w:ascii="Palatino Linotype" w:hAnsi="Palatino Linotype" w:cs="Tahoma"/>
          <w:sz w:val="22"/>
        </w:rPr>
        <w:t>.</w:t>
      </w:r>
    </w:p>
    <w:p w:rsidR="0054395D" w:rsidRPr="004F76F3" w:rsidRDefault="0054395D">
      <w:pPr>
        <w:pStyle w:val="BodyText"/>
        <w:rPr>
          <w:rFonts w:ascii="Palatino Linotype" w:hAnsi="Palatino Linotype" w:cs="Tahoma"/>
        </w:rPr>
      </w:pPr>
    </w:p>
    <w:p w:rsidR="0054395D" w:rsidRPr="004F76F3" w:rsidRDefault="0054395D">
      <w:pPr>
        <w:pStyle w:val="BodyText"/>
        <w:rPr>
          <w:rFonts w:ascii="Palatino Linotype" w:hAnsi="Palatino Linotype" w:cs="Tahoma"/>
        </w:rPr>
      </w:pPr>
      <w:r w:rsidRPr="004F76F3">
        <w:rPr>
          <w:rFonts w:ascii="Palatino Linotype" w:hAnsi="Palatino Linotype" w:cs="Tahoma"/>
        </w:rPr>
        <w:t>**Reason for leaving Makati City</w:t>
      </w:r>
      <w:r w:rsidR="005E3046" w:rsidRPr="004F76F3">
        <w:rPr>
          <w:rFonts w:ascii="Palatino Linotype" w:hAnsi="Palatino Linotype" w:cs="Tahoma"/>
        </w:rPr>
        <w:t xml:space="preserve"> and heading to Southern Philippines:</w:t>
      </w:r>
      <w:r w:rsidR="009278F7">
        <w:rPr>
          <w:rFonts w:ascii="Palatino Linotype" w:hAnsi="Palatino Linotype" w:cs="Tahoma"/>
        </w:rPr>
        <w:t xml:space="preserve"> Marital problems</w:t>
      </w:r>
      <w:r w:rsidRPr="004F76F3">
        <w:rPr>
          <w:rFonts w:ascii="Palatino Linotype" w:hAnsi="Palatino Linotype" w:cs="Tahoma"/>
        </w:rPr>
        <w:t>.</w:t>
      </w:r>
    </w:p>
    <w:p w:rsidR="0054395D" w:rsidRPr="004F76F3" w:rsidRDefault="0054395D">
      <w:pPr>
        <w:pStyle w:val="BodyText"/>
        <w:rPr>
          <w:rFonts w:ascii="Palatino Linotype" w:hAnsi="Palatino Linotype" w:cs="Tahoma"/>
        </w:rPr>
      </w:pPr>
    </w:p>
    <w:p w:rsidR="00F753D9" w:rsidRPr="004F76F3" w:rsidRDefault="003F635D">
      <w:pPr>
        <w:pStyle w:val="BodyText"/>
        <w:rPr>
          <w:rFonts w:ascii="Palatino Linotype" w:hAnsi="Palatino Linotype" w:cs="Tahoma"/>
          <w:b/>
          <w:bCs/>
          <w:sz w:val="22"/>
          <w:szCs w:val="22"/>
        </w:rPr>
      </w:pPr>
      <w:r>
        <w:rPr>
          <w:rFonts w:ascii="Palatino Linotype" w:hAnsi="Palatino Linotype" w:cs="Tahoma"/>
          <w:b/>
          <w:bCs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3B562A39" wp14:editId="739EB0E2">
                <wp:simplePos x="0" y="0"/>
                <wp:positionH relativeFrom="column">
                  <wp:posOffset>-133350</wp:posOffset>
                </wp:positionH>
                <wp:positionV relativeFrom="paragraph">
                  <wp:posOffset>169545</wp:posOffset>
                </wp:positionV>
                <wp:extent cx="5924550" cy="3419475"/>
                <wp:effectExtent l="0" t="0" r="19050" b="28575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341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0.5pt;margin-top:13.35pt;width:466.5pt;height:269.2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"/>
            </w:pict>
          </mc:Fallback>
        </mc:AlternateContent>
      </w:r>
    </w:p>
    <w:p w:rsidR="00F753D9" w:rsidRPr="003F635D" w:rsidRDefault="003F635D" w:rsidP="003F635D">
      <w:pPr>
        <w:pStyle w:val="Heading2"/>
        <w:ind w:right="2545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  <w:r w:rsidR="00F753D9" w:rsidRPr="003F635D">
        <w:rPr>
          <w:rFonts w:ascii="Palatino Linotype" w:hAnsi="Palatino Linotype"/>
        </w:rPr>
        <w:t>TELEVISION MARKETING &amp; RETAIL MANAGEMENT</w:t>
      </w:r>
    </w:p>
    <w:p w:rsidR="0054395D" w:rsidRPr="003F635D" w:rsidRDefault="0054395D">
      <w:pPr>
        <w:pStyle w:val="BodyText"/>
        <w:rPr>
          <w:rFonts w:ascii="Palatino Linotype" w:hAnsi="Palatino Linotype" w:cs="Tahoma"/>
          <w:bCs/>
          <w:i/>
          <w:sz w:val="22"/>
          <w:u w:val="single"/>
        </w:rPr>
      </w:pPr>
      <w:r w:rsidRPr="003F635D">
        <w:rPr>
          <w:rFonts w:ascii="Palatino Linotype" w:hAnsi="Palatino Linotype" w:cs="Tahoma"/>
          <w:bCs/>
          <w:i/>
          <w:sz w:val="22"/>
          <w:u w:val="single"/>
        </w:rPr>
        <w:t xml:space="preserve">Summary of Work Experiences from 1980 to 1989 </w:t>
      </w:r>
    </w:p>
    <w:p w:rsidR="00082999" w:rsidRPr="004F76F3" w:rsidRDefault="00082999">
      <w:pPr>
        <w:pStyle w:val="BodyText"/>
        <w:rPr>
          <w:rFonts w:ascii="Palatino Linotype" w:hAnsi="Palatino Linotype" w:cs="Tahoma"/>
          <w:bCs/>
          <w:i/>
          <w:u w:val="single"/>
        </w:rPr>
      </w:pPr>
    </w:p>
    <w:p w:rsidR="003F635D" w:rsidRDefault="00082999" w:rsidP="003F635D">
      <w:pPr>
        <w:pStyle w:val="BodyText"/>
        <w:tabs>
          <w:tab w:val="left" w:pos="7455"/>
        </w:tabs>
        <w:rPr>
          <w:rFonts w:ascii="Palatino Linotype" w:hAnsi="Palatino Linotype" w:cs="Tahoma"/>
          <w:b/>
          <w:bCs/>
          <w:i/>
          <w:iCs/>
          <w:sz w:val="24"/>
          <w:szCs w:val="22"/>
        </w:rPr>
      </w:pPr>
      <w:r w:rsidRPr="003F635D">
        <w:rPr>
          <w:rFonts w:ascii="Palatino Linotype" w:hAnsi="Palatino Linotype" w:cs="Tahoma"/>
          <w:b/>
          <w:bCs/>
          <w:i/>
          <w:iCs/>
          <w:sz w:val="24"/>
          <w:szCs w:val="22"/>
        </w:rPr>
        <w:t xml:space="preserve">Media </w:t>
      </w:r>
      <w:r w:rsidR="00F753D9" w:rsidRPr="003F635D">
        <w:rPr>
          <w:rFonts w:ascii="Palatino Linotype" w:hAnsi="Palatino Linotype" w:cs="Tahoma"/>
          <w:b/>
          <w:bCs/>
          <w:i/>
          <w:iCs/>
          <w:sz w:val="24"/>
          <w:szCs w:val="22"/>
        </w:rPr>
        <w:t xml:space="preserve">Sales </w:t>
      </w:r>
      <w:r w:rsidR="0054395D" w:rsidRPr="003F635D">
        <w:rPr>
          <w:rFonts w:ascii="Palatino Linotype" w:hAnsi="Palatino Linotype" w:cs="Tahoma"/>
          <w:b/>
          <w:bCs/>
          <w:i/>
          <w:iCs/>
          <w:sz w:val="24"/>
          <w:szCs w:val="22"/>
        </w:rPr>
        <w:t>Account Manager</w:t>
      </w:r>
      <w:r w:rsidR="003F635D">
        <w:rPr>
          <w:rFonts w:ascii="Palatino Linotype" w:hAnsi="Palatino Linotype" w:cs="Tahoma"/>
          <w:b/>
          <w:bCs/>
          <w:i/>
          <w:iCs/>
          <w:sz w:val="24"/>
          <w:szCs w:val="22"/>
        </w:rPr>
        <w:t xml:space="preserve"> </w:t>
      </w:r>
    </w:p>
    <w:p w:rsidR="0054395D" w:rsidRPr="003F635D" w:rsidRDefault="00906213" w:rsidP="003F635D">
      <w:pPr>
        <w:pStyle w:val="BodyText"/>
        <w:tabs>
          <w:tab w:val="left" w:pos="7455"/>
        </w:tabs>
        <w:rPr>
          <w:rFonts w:ascii="Palatino Linotype" w:hAnsi="Palatino Linotype" w:cs="Tahoma"/>
          <w:sz w:val="22"/>
        </w:rPr>
      </w:pPr>
      <w:r w:rsidRPr="003F635D">
        <w:rPr>
          <w:rFonts w:ascii="Palatino Linotype" w:hAnsi="Palatino Linotype" w:cs="Tahoma"/>
          <w:sz w:val="22"/>
        </w:rPr>
        <w:t>(</w:t>
      </w:r>
      <w:r w:rsidR="0054395D" w:rsidRPr="003F635D">
        <w:rPr>
          <w:rFonts w:ascii="Palatino Linotype" w:hAnsi="Palatino Linotype" w:cs="Tahoma"/>
          <w:sz w:val="22"/>
        </w:rPr>
        <w:t>Account Manager selling Television A</w:t>
      </w:r>
      <w:r w:rsidRPr="003F635D">
        <w:rPr>
          <w:rFonts w:ascii="Palatino Linotype" w:hAnsi="Palatino Linotype" w:cs="Tahoma"/>
          <w:sz w:val="22"/>
        </w:rPr>
        <w:t>irtime to Advertising Companies)</w:t>
      </w:r>
    </w:p>
    <w:p w:rsidR="005469D2" w:rsidRPr="004F76F3" w:rsidRDefault="00906213" w:rsidP="00906213">
      <w:pPr>
        <w:ind w:left="360"/>
        <w:rPr>
          <w:rFonts w:ascii="Palatino Linotype" w:hAnsi="Palatino Linotype" w:cs="Tahoma"/>
          <w:i/>
          <w:sz w:val="22"/>
          <w:szCs w:val="22"/>
        </w:rPr>
      </w:pPr>
      <w:r w:rsidRPr="004F76F3">
        <w:rPr>
          <w:rFonts w:ascii="Palatino Linotype" w:hAnsi="Palatino Linotype" w:cs="Tahoma"/>
          <w:sz w:val="22"/>
          <w:szCs w:val="22"/>
        </w:rPr>
        <w:t xml:space="preserve">I  </w:t>
      </w:r>
      <w:r w:rsidR="0054395D" w:rsidRPr="004F76F3">
        <w:rPr>
          <w:rFonts w:ascii="Palatino Linotype" w:hAnsi="Palatino Linotype" w:cs="Tahoma"/>
          <w:sz w:val="22"/>
          <w:szCs w:val="22"/>
        </w:rPr>
        <w:t>Program Phili</w:t>
      </w:r>
      <w:r w:rsidRPr="004F76F3">
        <w:rPr>
          <w:rFonts w:ascii="Palatino Linotype" w:hAnsi="Palatino Linotype" w:cs="Tahoma"/>
          <w:sz w:val="22"/>
          <w:szCs w:val="22"/>
        </w:rPr>
        <w:t xml:space="preserve">ppines Inc. </w:t>
      </w:r>
      <w:r w:rsidR="005469D2" w:rsidRPr="004F76F3">
        <w:rPr>
          <w:rFonts w:ascii="Palatino Linotype" w:hAnsi="Palatino Linotype" w:cs="Tahoma"/>
          <w:sz w:val="22"/>
          <w:szCs w:val="22"/>
        </w:rPr>
        <w:t>–</w:t>
      </w:r>
      <w:r w:rsidRPr="004F76F3">
        <w:rPr>
          <w:rFonts w:ascii="Palatino Linotype" w:hAnsi="Palatino Linotype" w:cs="Tahoma"/>
          <w:sz w:val="22"/>
          <w:szCs w:val="22"/>
        </w:rPr>
        <w:t xml:space="preserve"> </w:t>
      </w:r>
      <w:r w:rsidR="005469D2" w:rsidRPr="004F76F3">
        <w:rPr>
          <w:rFonts w:ascii="Palatino Linotype" w:hAnsi="Palatino Linotype" w:cs="Tahoma"/>
          <w:i/>
          <w:sz w:val="22"/>
          <w:szCs w:val="22"/>
        </w:rPr>
        <w:t>June 1980 – August 1982</w:t>
      </w:r>
    </w:p>
    <w:p w:rsidR="004F4083" w:rsidRPr="004F76F3" w:rsidRDefault="004F4083" w:rsidP="004F4083">
      <w:pPr>
        <w:ind w:left="360"/>
        <w:rPr>
          <w:rFonts w:ascii="Palatino Linotype" w:hAnsi="Palatino Linotype" w:cs="Tahoma"/>
          <w:sz w:val="22"/>
          <w:szCs w:val="22"/>
        </w:rPr>
      </w:pPr>
      <w:r w:rsidRPr="004F76F3">
        <w:rPr>
          <w:rFonts w:ascii="Palatino Linotype" w:hAnsi="Palatino Linotype" w:cs="Tahoma"/>
          <w:sz w:val="22"/>
          <w:szCs w:val="22"/>
        </w:rPr>
        <w:t>II MBH Productions – November 1982 – January 1986</w:t>
      </w:r>
    </w:p>
    <w:p w:rsidR="004F4083" w:rsidRPr="004F76F3" w:rsidRDefault="004F4083" w:rsidP="00906213">
      <w:pPr>
        <w:ind w:left="360"/>
        <w:rPr>
          <w:rFonts w:ascii="Palatino Linotype" w:hAnsi="Palatino Linotype" w:cs="Tahoma"/>
        </w:rPr>
      </w:pPr>
    </w:p>
    <w:p w:rsidR="0054395D" w:rsidRPr="003F635D" w:rsidRDefault="005469D2">
      <w:pPr>
        <w:pStyle w:val="ShortReturnAddress"/>
        <w:rPr>
          <w:rFonts w:ascii="Palatino Linotype" w:hAnsi="Palatino Linotype" w:cs="Tahoma"/>
          <w:sz w:val="24"/>
          <w:szCs w:val="22"/>
        </w:rPr>
      </w:pPr>
      <w:r w:rsidRPr="003F635D">
        <w:rPr>
          <w:rFonts w:ascii="Palatino Linotype" w:hAnsi="Palatino Linotype" w:cs="Tahoma"/>
          <w:b/>
          <w:bCs/>
          <w:i/>
          <w:iCs/>
          <w:sz w:val="24"/>
          <w:szCs w:val="22"/>
        </w:rPr>
        <w:t xml:space="preserve">Retail </w:t>
      </w:r>
      <w:r w:rsidR="0054395D" w:rsidRPr="003F635D">
        <w:rPr>
          <w:rFonts w:ascii="Palatino Linotype" w:hAnsi="Palatino Linotype" w:cs="Tahoma"/>
          <w:b/>
          <w:bCs/>
          <w:i/>
          <w:iCs/>
          <w:sz w:val="24"/>
          <w:szCs w:val="22"/>
        </w:rPr>
        <w:t>Department Manager</w:t>
      </w:r>
      <w:r w:rsidR="0054395D" w:rsidRPr="003F635D">
        <w:rPr>
          <w:rFonts w:ascii="Palatino Linotype" w:hAnsi="Palatino Linotype" w:cs="Tahoma"/>
          <w:sz w:val="24"/>
          <w:szCs w:val="22"/>
        </w:rPr>
        <w:t xml:space="preserve">  </w:t>
      </w:r>
    </w:p>
    <w:p w:rsidR="005469D2" w:rsidRPr="003F635D" w:rsidRDefault="005469D2" w:rsidP="005469D2">
      <w:pPr>
        <w:pStyle w:val="ShortReturnAddress"/>
        <w:rPr>
          <w:rFonts w:ascii="Palatino Linotype" w:hAnsi="Palatino Linotype" w:cs="Tahoma"/>
          <w:bCs/>
          <w:i/>
          <w:sz w:val="22"/>
          <w:u w:val="single"/>
        </w:rPr>
      </w:pPr>
      <w:r w:rsidRPr="003F635D">
        <w:rPr>
          <w:rFonts w:ascii="Palatino Linotype" w:hAnsi="Palatino Linotype" w:cs="Tahoma"/>
          <w:bCs/>
          <w:i/>
          <w:sz w:val="22"/>
          <w:u w:val="single"/>
        </w:rPr>
        <w:t>October 1986- October 1987</w:t>
      </w:r>
    </w:p>
    <w:p w:rsidR="0054395D" w:rsidRPr="003F635D" w:rsidRDefault="0054395D" w:rsidP="003F635D">
      <w:pPr>
        <w:pStyle w:val="ShortReturnAddress"/>
        <w:numPr>
          <w:ilvl w:val="0"/>
          <w:numId w:val="4"/>
        </w:numPr>
        <w:ind w:hanging="330"/>
        <w:rPr>
          <w:rFonts w:ascii="Palatino Linotype" w:hAnsi="Palatino Linotype" w:cs="Tahoma"/>
          <w:sz w:val="22"/>
        </w:rPr>
      </w:pPr>
      <w:r w:rsidRPr="003F635D">
        <w:rPr>
          <w:rFonts w:ascii="Palatino Linotype" w:hAnsi="Palatino Linotype" w:cs="Tahoma"/>
          <w:sz w:val="22"/>
        </w:rPr>
        <w:t xml:space="preserve">SM </w:t>
      </w:r>
      <w:proofErr w:type="spellStart"/>
      <w:r w:rsidRPr="003F635D">
        <w:rPr>
          <w:rFonts w:ascii="Palatino Linotype" w:hAnsi="Palatino Linotype" w:cs="Tahoma"/>
          <w:sz w:val="22"/>
        </w:rPr>
        <w:t>Shoemart</w:t>
      </w:r>
      <w:proofErr w:type="spellEnd"/>
      <w:r w:rsidRPr="003F635D">
        <w:rPr>
          <w:rFonts w:ascii="Palatino Linotype" w:hAnsi="Palatino Linotype" w:cs="Tahoma"/>
          <w:sz w:val="22"/>
        </w:rPr>
        <w:t xml:space="preserve"> Inc. (Makati Branch)</w:t>
      </w:r>
    </w:p>
    <w:p w:rsidR="0054395D" w:rsidRPr="003F635D" w:rsidRDefault="003F635D">
      <w:pPr>
        <w:pStyle w:val="ShortReturnAddress"/>
        <w:numPr>
          <w:ilvl w:val="1"/>
          <w:numId w:val="4"/>
        </w:numPr>
        <w:rPr>
          <w:rFonts w:ascii="Palatino Linotype" w:hAnsi="Palatino Linotype" w:cs="Tahoma"/>
          <w:sz w:val="22"/>
        </w:rPr>
      </w:pPr>
      <w:r w:rsidRPr="003F635D">
        <w:rPr>
          <w:rFonts w:ascii="Palatino Linotype" w:hAnsi="Palatino Linotype" w:cs="Tahoma"/>
          <w:b/>
          <w:bCs/>
          <w:noProof/>
          <w:sz w:val="24"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2410B3EB" wp14:editId="2FD305B4">
                <wp:simplePos x="0" y="0"/>
                <wp:positionH relativeFrom="column">
                  <wp:posOffset>-123825</wp:posOffset>
                </wp:positionH>
                <wp:positionV relativeFrom="paragraph">
                  <wp:posOffset>-45720</wp:posOffset>
                </wp:positionV>
                <wp:extent cx="5924550" cy="5305425"/>
                <wp:effectExtent l="0" t="0" r="19050" b="28575"/>
                <wp:wrapNone/>
                <wp:docPr id="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530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9.75pt;margin-top:-3.6pt;width:466.5pt;height:417.75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"/>
            </w:pict>
          </mc:Fallback>
        </mc:AlternateContent>
      </w:r>
      <w:r w:rsidR="0054395D" w:rsidRPr="003F635D">
        <w:rPr>
          <w:rFonts w:ascii="Palatino Linotype" w:hAnsi="Palatino Linotype" w:cs="Tahoma"/>
          <w:sz w:val="22"/>
        </w:rPr>
        <w:t xml:space="preserve">Responsible for the achievement of sales goals of 2 departments; </w:t>
      </w:r>
    </w:p>
    <w:p w:rsidR="0054395D" w:rsidRPr="003F635D" w:rsidRDefault="0054395D">
      <w:pPr>
        <w:pStyle w:val="ShortReturnAddress"/>
        <w:numPr>
          <w:ilvl w:val="1"/>
          <w:numId w:val="4"/>
        </w:numPr>
        <w:rPr>
          <w:rFonts w:ascii="Palatino Linotype" w:hAnsi="Palatino Linotype" w:cs="Tahoma"/>
          <w:sz w:val="22"/>
        </w:rPr>
      </w:pPr>
      <w:r w:rsidRPr="003F635D">
        <w:rPr>
          <w:rFonts w:ascii="Palatino Linotype" w:hAnsi="Palatino Linotype" w:cs="Tahoma"/>
          <w:sz w:val="22"/>
        </w:rPr>
        <w:t>Scheduled and supervised selling personnel;</w:t>
      </w:r>
    </w:p>
    <w:p w:rsidR="0054395D" w:rsidRPr="003F635D" w:rsidRDefault="0054395D">
      <w:pPr>
        <w:pStyle w:val="ShortReturnAddress"/>
        <w:numPr>
          <w:ilvl w:val="1"/>
          <w:numId w:val="4"/>
        </w:numPr>
        <w:rPr>
          <w:rFonts w:ascii="Palatino Linotype" w:hAnsi="Palatino Linotype" w:cs="Tahoma"/>
          <w:sz w:val="22"/>
        </w:rPr>
      </w:pPr>
      <w:r w:rsidRPr="003F635D">
        <w:rPr>
          <w:rFonts w:ascii="Palatino Linotype" w:hAnsi="Palatino Linotype" w:cs="Tahoma"/>
          <w:sz w:val="22"/>
        </w:rPr>
        <w:t xml:space="preserve">Planned for seasonal items as well as promotional items to be displayed; </w:t>
      </w:r>
    </w:p>
    <w:p w:rsidR="0054395D" w:rsidRPr="003F635D" w:rsidRDefault="0054395D">
      <w:pPr>
        <w:pStyle w:val="ShortReturnAddress"/>
        <w:numPr>
          <w:ilvl w:val="1"/>
          <w:numId w:val="4"/>
        </w:numPr>
        <w:rPr>
          <w:rFonts w:ascii="Palatino Linotype" w:eastAsia="AppleGothic" w:hAnsi="Palatino Linotype" w:cs="Tahoma"/>
          <w:sz w:val="22"/>
        </w:rPr>
      </w:pPr>
      <w:r w:rsidRPr="003F635D">
        <w:rPr>
          <w:rFonts w:ascii="Palatino Linotype" w:eastAsia="AppleGothic" w:hAnsi="Palatino Linotype" w:cs="Tahoma"/>
          <w:sz w:val="22"/>
        </w:rPr>
        <w:t>Supervised display setup and revisions, closely monitoring stock levels;</w:t>
      </w:r>
    </w:p>
    <w:p w:rsidR="0054395D" w:rsidRPr="003F635D" w:rsidRDefault="0054395D">
      <w:pPr>
        <w:pStyle w:val="ShortReturnAddress"/>
        <w:numPr>
          <w:ilvl w:val="1"/>
          <w:numId w:val="4"/>
        </w:numPr>
        <w:rPr>
          <w:rFonts w:ascii="Palatino Linotype" w:eastAsia="AppleGothic" w:hAnsi="Palatino Linotype" w:cs="Tahoma"/>
          <w:sz w:val="22"/>
        </w:rPr>
      </w:pPr>
      <w:r w:rsidRPr="003F635D">
        <w:rPr>
          <w:rFonts w:ascii="Palatino Linotype" w:eastAsia="AppleGothic" w:hAnsi="Palatino Linotype" w:cs="Tahoma"/>
          <w:sz w:val="22"/>
        </w:rPr>
        <w:t>Oversaw security measures and monitoring of competitive activities;</w:t>
      </w:r>
    </w:p>
    <w:p w:rsidR="0054395D" w:rsidRPr="003F635D" w:rsidRDefault="0054395D">
      <w:pPr>
        <w:pStyle w:val="ShortReturnAddress"/>
        <w:numPr>
          <w:ilvl w:val="1"/>
          <w:numId w:val="4"/>
        </w:numPr>
        <w:rPr>
          <w:rFonts w:ascii="Palatino Linotype" w:eastAsia="AppleGothic" w:hAnsi="Palatino Linotype" w:cs="Tahoma"/>
          <w:sz w:val="22"/>
        </w:rPr>
      </w:pPr>
      <w:r w:rsidRPr="003F635D">
        <w:rPr>
          <w:rFonts w:ascii="Palatino Linotype" w:eastAsia="AppleGothic" w:hAnsi="Palatino Linotype" w:cs="Tahoma"/>
          <w:sz w:val="22"/>
        </w:rPr>
        <w:t>Handled all other retailing issues and customer service concerns.</w:t>
      </w:r>
    </w:p>
    <w:p w:rsidR="0054395D" w:rsidRPr="003F635D" w:rsidRDefault="005469D2">
      <w:pPr>
        <w:pStyle w:val="ShortReturnAddress"/>
        <w:rPr>
          <w:rFonts w:ascii="Palatino Linotype" w:hAnsi="Palatino Linotype" w:cs="Tahoma"/>
          <w:b/>
          <w:bCs/>
          <w:i/>
          <w:iCs/>
          <w:sz w:val="24"/>
          <w:szCs w:val="22"/>
        </w:rPr>
      </w:pPr>
      <w:r w:rsidRPr="003F635D">
        <w:rPr>
          <w:rFonts w:ascii="Palatino Linotype" w:hAnsi="Palatino Linotype" w:cs="Tahoma"/>
          <w:b/>
          <w:bCs/>
          <w:i/>
          <w:iCs/>
          <w:sz w:val="24"/>
          <w:szCs w:val="22"/>
        </w:rPr>
        <w:t xml:space="preserve">Retail </w:t>
      </w:r>
      <w:r w:rsidR="0054395D" w:rsidRPr="003F635D">
        <w:rPr>
          <w:rFonts w:ascii="Palatino Linotype" w:hAnsi="Palatino Linotype" w:cs="Tahoma"/>
          <w:b/>
          <w:bCs/>
          <w:i/>
          <w:iCs/>
          <w:sz w:val="24"/>
          <w:szCs w:val="22"/>
        </w:rPr>
        <w:t>Administrative Manager</w:t>
      </w:r>
    </w:p>
    <w:p w:rsidR="005469D2" w:rsidRPr="003F635D" w:rsidRDefault="005469D2" w:rsidP="005469D2">
      <w:pPr>
        <w:pStyle w:val="ShortReturnAddress"/>
        <w:rPr>
          <w:rFonts w:ascii="Palatino Linotype" w:hAnsi="Palatino Linotype" w:cs="Tahoma"/>
          <w:bCs/>
          <w:i/>
          <w:sz w:val="22"/>
          <w:u w:val="single"/>
        </w:rPr>
      </w:pPr>
      <w:r w:rsidRPr="003F635D">
        <w:rPr>
          <w:rFonts w:ascii="Palatino Linotype" w:hAnsi="Palatino Linotype" w:cs="Tahoma"/>
          <w:bCs/>
          <w:i/>
          <w:sz w:val="22"/>
          <w:u w:val="single"/>
        </w:rPr>
        <w:t>October 1987 – November 1989</w:t>
      </w:r>
    </w:p>
    <w:p w:rsidR="0054395D" w:rsidRPr="003F635D" w:rsidRDefault="0054395D" w:rsidP="003F635D">
      <w:pPr>
        <w:pStyle w:val="ShortReturnAddress"/>
        <w:numPr>
          <w:ilvl w:val="0"/>
          <w:numId w:val="8"/>
        </w:numPr>
        <w:tabs>
          <w:tab w:val="clear" w:pos="1140"/>
          <w:tab w:val="num" w:pos="810"/>
        </w:tabs>
        <w:ind w:left="810"/>
        <w:rPr>
          <w:rFonts w:ascii="Palatino Linotype" w:hAnsi="Palatino Linotype" w:cs="Tahoma"/>
          <w:sz w:val="22"/>
        </w:rPr>
      </w:pPr>
      <w:r w:rsidRPr="003F635D">
        <w:rPr>
          <w:rFonts w:ascii="Palatino Linotype" w:hAnsi="Palatino Linotype" w:cs="Tahoma"/>
          <w:sz w:val="22"/>
        </w:rPr>
        <w:t>Gibson Marketing Corporation (bookstore similar to Popular Bookstore)</w:t>
      </w:r>
    </w:p>
    <w:p w:rsidR="0054395D" w:rsidRPr="003F635D" w:rsidRDefault="0054395D">
      <w:pPr>
        <w:pStyle w:val="ShortReturnAddress"/>
        <w:numPr>
          <w:ilvl w:val="1"/>
          <w:numId w:val="4"/>
        </w:numPr>
        <w:rPr>
          <w:rFonts w:ascii="Palatino Linotype" w:hAnsi="Palatino Linotype" w:cs="Tahoma"/>
          <w:sz w:val="22"/>
        </w:rPr>
      </w:pPr>
      <w:r w:rsidRPr="003F635D">
        <w:rPr>
          <w:rFonts w:ascii="Palatino Linotype" w:hAnsi="Palatino Linotype" w:cs="Tahoma"/>
          <w:sz w:val="22"/>
        </w:rPr>
        <w:t>Responsible for Personnel Administration a</w:t>
      </w:r>
      <w:r w:rsidR="004F4083" w:rsidRPr="003F635D">
        <w:rPr>
          <w:rFonts w:ascii="Palatino Linotype" w:hAnsi="Palatino Linotype" w:cs="Tahoma"/>
          <w:sz w:val="22"/>
        </w:rPr>
        <w:t xml:space="preserve">nd Store Operations management </w:t>
      </w:r>
      <w:r w:rsidRPr="003F635D">
        <w:rPr>
          <w:rFonts w:ascii="Palatino Linotype" w:hAnsi="Palatino Linotype" w:cs="Tahoma"/>
          <w:sz w:val="22"/>
        </w:rPr>
        <w:t>for 5 s</w:t>
      </w:r>
      <w:r w:rsidR="004F4083" w:rsidRPr="003F635D">
        <w:rPr>
          <w:rFonts w:ascii="Palatino Linotype" w:hAnsi="Palatino Linotype" w:cs="Tahoma"/>
          <w:sz w:val="22"/>
        </w:rPr>
        <w:t>tore locations</w:t>
      </w:r>
      <w:r w:rsidRPr="003F635D">
        <w:rPr>
          <w:rFonts w:ascii="Palatino Linotype" w:hAnsi="Palatino Linotype" w:cs="Tahoma"/>
          <w:sz w:val="22"/>
        </w:rPr>
        <w:t xml:space="preserve">. </w:t>
      </w:r>
    </w:p>
    <w:p w:rsidR="0054395D" w:rsidRPr="003F635D" w:rsidRDefault="00F92A83">
      <w:pPr>
        <w:pStyle w:val="ShortReturnAddress"/>
        <w:numPr>
          <w:ilvl w:val="1"/>
          <w:numId w:val="4"/>
        </w:numPr>
        <w:rPr>
          <w:rFonts w:ascii="Palatino Linotype" w:hAnsi="Palatino Linotype" w:cs="Tahoma"/>
          <w:sz w:val="22"/>
        </w:rPr>
      </w:pPr>
      <w:r w:rsidRPr="003F635D">
        <w:rPr>
          <w:rFonts w:ascii="Palatino Linotype" w:hAnsi="Palatino Linotype" w:cs="Tahoma"/>
          <w:sz w:val="22"/>
        </w:rPr>
        <w:t xml:space="preserve">Responsible for leading and controlling the </w:t>
      </w:r>
      <w:r w:rsidR="0054395D" w:rsidRPr="003F635D">
        <w:rPr>
          <w:rFonts w:ascii="Palatino Linotype" w:hAnsi="Palatino Linotype" w:cs="Tahoma"/>
          <w:sz w:val="22"/>
        </w:rPr>
        <w:t xml:space="preserve">performance of </w:t>
      </w:r>
      <w:r w:rsidR="004F4083" w:rsidRPr="003F635D">
        <w:rPr>
          <w:rFonts w:ascii="Palatino Linotype" w:hAnsi="Palatino Linotype" w:cs="Tahoma"/>
          <w:sz w:val="22"/>
        </w:rPr>
        <w:t xml:space="preserve">the </w:t>
      </w:r>
      <w:r w:rsidR="0054395D" w:rsidRPr="003F635D">
        <w:rPr>
          <w:rFonts w:ascii="Palatino Linotype" w:hAnsi="Palatino Linotype" w:cs="Tahoma"/>
          <w:sz w:val="22"/>
        </w:rPr>
        <w:t>5 Branch Managers to achieve sales targets.</w:t>
      </w:r>
    </w:p>
    <w:p w:rsidR="0054395D" w:rsidRPr="003F635D" w:rsidRDefault="0054395D">
      <w:pPr>
        <w:pStyle w:val="ShortReturnAddress"/>
        <w:numPr>
          <w:ilvl w:val="1"/>
          <w:numId w:val="4"/>
        </w:numPr>
        <w:rPr>
          <w:rFonts w:ascii="Palatino Linotype" w:hAnsi="Palatino Linotype" w:cs="Tahoma"/>
          <w:sz w:val="22"/>
        </w:rPr>
      </w:pPr>
      <w:r w:rsidRPr="003F635D">
        <w:rPr>
          <w:rFonts w:ascii="Palatino Linotype" w:hAnsi="Palatino Linotype" w:cs="Tahoma"/>
          <w:sz w:val="22"/>
        </w:rPr>
        <w:t>Other functions included Advertising and Promotions Coordination, Visual Merchandising, Security, Maintenance and General Services Management.</w:t>
      </w:r>
    </w:p>
    <w:p w:rsidR="005469D2" w:rsidRPr="003F635D" w:rsidRDefault="005469D2" w:rsidP="00F92A83">
      <w:pPr>
        <w:pStyle w:val="ShortReturnAddress"/>
        <w:rPr>
          <w:rFonts w:ascii="Palatino Linotype" w:hAnsi="Palatino Linotype" w:cs="Tahoma"/>
          <w:sz w:val="22"/>
        </w:rPr>
      </w:pPr>
    </w:p>
    <w:p w:rsidR="0054395D" w:rsidRPr="00875F6C" w:rsidRDefault="004F4083" w:rsidP="00F92A83">
      <w:pPr>
        <w:pStyle w:val="ShortReturnAddress"/>
        <w:rPr>
          <w:rFonts w:ascii="Palatino Linotype" w:hAnsi="Palatino Linotype" w:cs="Tahoma"/>
        </w:rPr>
      </w:pPr>
      <w:r w:rsidRPr="00875F6C">
        <w:rPr>
          <w:rFonts w:ascii="Palatino Linotype" w:hAnsi="Palatino Linotype" w:cs="Tahoma"/>
        </w:rPr>
        <w:t>**Reason for resigning</w:t>
      </w:r>
      <w:r w:rsidR="0054395D" w:rsidRPr="00875F6C">
        <w:rPr>
          <w:rFonts w:ascii="Palatino Linotype" w:hAnsi="Palatino Linotype" w:cs="Tahoma"/>
        </w:rPr>
        <w:t>: To engage in p</w:t>
      </w:r>
      <w:r w:rsidR="005469D2" w:rsidRPr="00875F6C">
        <w:rPr>
          <w:rFonts w:ascii="Palatino Linotype" w:hAnsi="Palatino Linotype" w:cs="Tahoma"/>
        </w:rPr>
        <w:t xml:space="preserve">rivate business so I could </w:t>
      </w:r>
      <w:r w:rsidR="00082999" w:rsidRPr="00875F6C">
        <w:rPr>
          <w:rFonts w:ascii="Palatino Linotype" w:hAnsi="Palatino Linotype" w:cs="Tahoma"/>
        </w:rPr>
        <w:t xml:space="preserve">personally care for my children during their growing up years. </w:t>
      </w:r>
    </w:p>
    <w:p w:rsidR="00F92A83" w:rsidRPr="003F635D" w:rsidRDefault="005677B0">
      <w:pPr>
        <w:pStyle w:val="ShortReturnAddress"/>
        <w:rPr>
          <w:rFonts w:ascii="Palatino Linotype" w:hAnsi="Palatino Linotype" w:cs="Tahoma"/>
          <w:b/>
          <w:bCs/>
          <w:sz w:val="24"/>
          <w:szCs w:val="22"/>
          <w:u w:val="single"/>
        </w:rPr>
      </w:pPr>
      <w:r w:rsidRPr="003F635D">
        <w:rPr>
          <w:rFonts w:ascii="Palatino Linotype" w:hAnsi="Palatino Linotype" w:cs="Tahoma"/>
          <w:b/>
          <w:bCs/>
          <w:noProof/>
          <w:sz w:val="24"/>
          <w:szCs w:val="2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7385C3A1" wp14:editId="6DAEFC42">
                <wp:simplePos x="0" y="0"/>
                <wp:positionH relativeFrom="column">
                  <wp:posOffset>-123825</wp:posOffset>
                </wp:positionH>
                <wp:positionV relativeFrom="paragraph">
                  <wp:posOffset>287020</wp:posOffset>
                </wp:positionV>
                <wp:extent cx="5848350" cy="2628900"/>
                <wp:effectExtent l="0" t="0" r="19050" b="19050"/>
                <wp:wrapNone/>
                <wp:docPr id="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9.75pt;margin-top:22.6pt;width:460.5pt;height:207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"/>
            </w:pict>
          </mc:Fallback>
        </mc:AlternateContent>
      </w:r>
    </w:p>
    <w:p w:rsidR="0054395D" w:rsidRPr="00875F6C" w:rsidRDefault="00875F6C" w:rsidP="00875F6C">
      <w:pPr>
        <w:pStyle w:val="Heading2"/>
        <w:ind w:right="4705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  <w:r w:rsidR="005757E6" w:rsidRPr="00875F6C">
        <w:rPr>
          <w:rFonts w:ascii="Palatino Linotype" w:hAnsi="Palatino Linotype"/>
        </w:rPr>
        <w:t>O</w:t>
      </w:r>
      <w:r w:rsidR="00D30072" w:rsidRPr="00875F6C">
        <w:rPr>
          <w:rFonts w:ascii="Palatino Linotype" w:hAnsi="Palatino Linotype"/>
        </w:rPr>
        <w:t>ther Know</w:t>
      </w:r>
      <w:r w:rsidR="00B760A8">
        <w:rPr>
          <w:rFonts w:ascii="Palatino Linotype" w:hAnsi="Palatino Linotype"/>
        </w:rPr>
        <w:t>-</w:t>
      </w:r>
      <w:r w:rsidR="00D30072" w:rsidRPr="00875F6C">
        <w:rPr>
          <w:rFonts w:ascii="Palatino Linotype" w:hAnsi="Palatino Linotype"/>
        </w:rPr>
        <w:t>how, Skills and Interests</w:t>
      </w:r>
    </w:p>
    <w:p w:rsidR="00207E10" w:rsidRPr="003F635D" w:rsidRDefault="00207E10">
      <w:pPr>
        <w:widowControl/>
        <w:numPr>
          <w:ilvl w:val="0"/>
          <w:numId w:val="6"/>
        </w:numPr>
        <w:spacing w:after="0" w:line="288" w:lineRule="atLeast"/>
        <w:rPr>
          <w:rFonts w:ascii="Palatino Linotype" w:hAnsi="Palatino Linotype" w:cs="Tahoma"/>
          <w:color w:val="000000"/>
          <w:sz w:val="22"/>
        </w:rPr>
      </w:pPr>
      <w:r w:rsidRPr="003F635D">
        <w:rPr>
          <w:rFonts w:ascii="Palatino Linotype" w:hAnsi="Palatino Linotype" w:cs="Tahoma"/>
          <w:color w:val="000000"/>
          <w:sz w:val="22"/>
        </w:rPr>
        <w:t>Business &amp; Project consultancy</w:t>
      </w:r>
    </w:p>
    <w:p w:rsidR="00207E10" w:rsidRPr="003F635D" w:rsidRDefault="007D4A3C">
      <w:pPr>
        <w:widowControl/>
        <w:numPr>
          <w:ilvl w:val="0"/>
          <w:numId w:val="6"/>
        </w:numPr>
        <w:spacing w:after="0" w:line="288" w:lineRule="atLeast"/>
        <w:rPr>
          <w:rFonts w:ascii="Palatino Linotype" w:hAnsi="Palatino Linotype" w:cs="Tahoma"/>
          <w:color w:val="000000"/>
          <w:sz w:val="22"/>
        </w:rPr>
      </w:pPr>
      <w:r>
        <w:rPr>
          <w:rFonts w:ascii="Palatino Linotype" w:hAnsi="Palatino Linotype" w:cs="Tahoma"/>
          <w:color w:val="000000"/>
          <w:sz w:val="22"/>
        </w:rPr>
        <w:t>Strategic Planning; L</w:t>
      </w:r>
      <w:r w:rsidR="00207E10" w:rsidRPr="003F635D">
        <w:rPr>
          <w:rFonts w:ascii="Palatino Linotype" w:hAnsi="Palatino Linotype" w:cs="Tahoma"/>
          <w:color w:val="000000"/>
          <w:sz w:val="22"/>
        </w:rPr>
        <w:t>eadership</w:t>
      </w:r>
      <w:r>
        <w:rPr>
          <w:rFonts w:ascii="Palatino Linotype" w:hAnsi="Palatino Linotype" w:cs="Tahoma"/>
          <w:color w:val="000000"/>
          <w:sz w:val="22"/>
        </w:rPr>
        <w:t xml:space="preserve"> and Team</w:t>
      </w:r>
      <w:r w:rsidR="00207E10" w:rsidRPr="003F635D">
        <w:rPr>
          <w:rFonts w:ascii="Palatino Linotype" w:hAnsi="Palatino Linotype" w:cs="Tahoma"/>
          <w:color w:val="000000"/>
          <w:sz w:val="22"/>
        </w:rPr>
        <w:t xml:space="preserve"> coaching</w:t>
      </w:r>
    </w:p>
    <w:p w:rsidR="00207E10" w:rsidRPr="003F635D" w:rsidRDefault="00207E10" w:rsidP="00207E10">
      <w:pPr>
        <w:widowControl/>
        <w:numPr>
          <w:ilvl w:val="0"/>
          <w:numId w:val="6"/>
        </w:numPr>
        <w:spacing w:after="0" w:line="288" w:lineRule="atLeast"/>
        <w:rPr>
          <w:rFonts w:ascii="Palatino Linotype" w:hAnsi="Palatino Linotype" w:cs="Tahoma"/>
          <w:color w:val="000000"/>
          <w:sz w:val="22"/>
        </w:rPr>
      </w:pPr>
      <w:r w:rsidRPr="003F635D">
        <w:rPr>
          <w:rFonts w:ascii="Palatino Linotype" w:hAnsi="Palatino Linotype" w:cs="Tahoma"/>
          <w:color w:val="000000"/>
          <w:sz w:val="22"/>
        </w:rPr>
        <w:t>Writing:</w:t>
      </w:r>
    </w:p>
    <w:p w:rsidR="00207E10" w:rsidRPr="003F635D" w:rsidRDefault="00207E10" w:rsidP="00207E10">
      <w:pPr>
        <w:widowControl/>
        <w:spacing w:after="0" w:line="288" w:lineRule="atLeast"/>
        <w:ind w:left="720"/>
        <w:rPr>
          <w:rFonts w:ascii="Palatino Linotype" w:hAnsi="Palatino Linotype" w:cs="Tahoma"/>
          <w:color w:val="000000"/>
          <w:sz w:val="22"/>
        </w:rPr>
      </w:pPr>
      <w:r w:rsidRPr="003F635D">
        <w:rPr>
          <w:rFonts w:ascii="Palatino Linotype" w:hAnsi="Palatino Linotype" w:cs="Tahoma"/>
          <w:color w:val="000000"/>
          <w:sz w:val="22"/>
        </w:rPr>
        <w:t xml:space="preserve">Editor-in-Chief of </w:t>
      </w:r>
      <w:r w:rsidR="009278F7">
        <w:rPr>
          <w:rFonts w:ascii="Palatino Linotype" w:hAnsi="Palatino Linotype" w:cs="Tahoma"/>
          <w:color w:val="000000"/>
          <w:sz w:val="22"/>
        </w:rPr>
        <w:t xml:space="preserve">our </w:t>
      </w:r>
      <w:r w:rsidRPr="003F635D">
        <w:rPr>
          <w:rFonts w:ascii="Palatino Linotype" w:hAnsi="Palatino Linotype" w:cs="Tahoma"/>
          <w:color w:val="000000"/>
          <w:sz w:val="22"/>
        </w:rPr>
        <w:t>Collegiate News Bulletin</w:t>
      </w:r>
    </w:p>
    <w:p w:rsidR="00207E10" w:rsidRPr="003F635D" w:rsidRDefault="00207E10" w:rsidP="00207E10">
      <w:pPr>
        <w:widowControl/>
        <w:spacing w:after="0" w:line="288" w:lineRule="atLeast"/>
        <w:ind w:left="720"/>
        <w:rPr>
          <w:rFonts w:ascii="Palatino Linotype" w:hAnsi="Palatino Linotype" w:cs="Tahoma"/>
          <w:color w:val="000000"/>
          <w:sz w:val="22"/>
        </w:rPr>
      </w:pPr>
      <w:proofErr w:type="gramStart"/>
      <w:r w:rsidRPr="003F635D">
        <w:rPr>
          <w:rFonts w:ascii="Palatino Linotype" w:hAnsi="Palatino Linotype" w:cs="Tahoma"/>
          <w:color w:val="000000"/>
          <w:sz w:val="22"/>
        </w:rPr>
        <w:t>Associate Editor for the Club Newsletter of a prestigious Sports Club in Makati.</w:t>
      </w:r>
      <w:proofErr w:type="gramEnd"/>
    </w:p>
    <w:p w:rsidR="00D30072" w:rsidRPr="003F635D" w:rsidRDefault="004F4083">
      <w:pPr>
        <w:widowControl/>
        <w:numPr>
          <w:ilvl w:val="0"/>
          <w:numId w:val="6"/>
        </w:numPr>
        <w:spacing w:after="0" w:line="288" w:lineRule="atLeast"/>
        <w:rPr>
          <w:rFonts w:ascii="Palatino Linotype" w:hAnsi="Palatino Linotype" w:cs="Tahoma"/>
          <w:color w:val="000000"/>
          <w:sz w:val="22"/>
        </w:rPr>
      </w:pPr>
      <w:r w:rsidRPr="003F635D">
        <w:rPr>
          <w:rFonts w:ascii="Palatino Linotype" w:hAnsi="Palatino Linotype" w:cs="Tahoma"/>
          <w:color w:val="000000"/>
          <w:sz w:val="22"/>
        </w:rPr>
        <w:t>Knowledge of</w:t>
      </w:r>
      <w:r w:rsidR="0054395D" w:rsidRPr="003F635D">
        <w:rPr>
          <w:rFonts w:ascii="Palatino Linotype" w:hAnsi="Palatino Linotype" w:cs="Tahoma"/>
          <w:color w:val="000000"/>
          <w:sz w:val="22"/>
        </w:rPr>
        <w:t xml:space="preserve"> Excel, Word, </w:t>
      </w:r>
      <w:proofErr w:type="spellStart"/>
      <w:r w:rsidR="0054395D" w:rsidRPr="003F635D">
        <w:rPr>
          <w:rFonts w:ascii="Palatino Linotype" w:hAnsi="Palatino Linotype" w:cs="Tahoma"/>
          <w:color w:val="000000"/>
          <w:sz w:val="22"/>
        </w:rPr>
        <w:t>Powerpoint</w:t>
      </w:r>
      <w:proofErr w:type="spellEnd"/>
      <w:r w:rsidR="0054395D" w:rsidRPr="003F635D">
        <w:rPr>
          <w:rFonts w:ascii="Palatino Linotype" w:hAnsi="Palatino Linotype" w:cs="Tahoma"/>
          <w:color w:val="000000"/>
          <w:sz w:val="22"/>
        </w:rPr>
        <w:t xml:space="preserve"> and Outlook. </w:t>
      </w:r>
    </w:p>
    <w:p w:rsidR="0054395D" w:rsidRPr="003F635D" w:rsidRDefault="0054395D">
      <w:pPr>
        <w:widowControl/>
        <w:numPr>
          <w:ilvl w:val="0"/>
          <w:numId w:val="6"/>
        </w:numPr>
        <w:spacing w:after="0" w:line="288" w:lineRule="atLeast"/>
        <w:rPr>
          <w:rFonts w:ascii="Palatino Linotype" w:hAnsi="Palatino Linotype" w:cs="Tahoma"/>
          <w:color w:val="000000"/>
          <w:sz w:val="22"/>
        </w:rPr>
      </w:pPr>
      <w:r w:rsidRPr="003F635D">
        <w:rPr>
          <w:rFonts w:ascii="Palatino Linotype" w:hAnsi="Palatino Linotype" w:cs="Tahoma"/>
          <w:color w:val="000000"/>
          <w:sz w:val="22"/>
        </w:rPr>
        <w:t>Touch typist (60wpm).</w:t>
      </w:r>
    </w:p>
    <w:p w:rsidR="00207E10" w:rsidRPr="003F635D" w:rsidRDefault="00207E10">
      <w:pPr>
        <w:widowControl/>
        <w:numPr>
          <w:ilvl w:val="0"/>
          <w:numId w:val="6"/>
        </w:numPr>
        <w:spacing w:after="0" w:line="288" w:lineRule="atLeast"/>
        <w:rPr>
          <w:rFonts w:ascii="Palatino Linotype" w:hAnsi="Palatino Linotype" w:cs="Tahoma"/>
          <w:color w:val="000000"/>
          <w:sz w:val="22"/>
        </w:rPr>
      </w:pPr>
      <w:r w:rsidRPr="003F635D">
        <w:rPr>
          <w:rFonts w:ascii="Palatino Linotype" w:hAnsi="Palatino Linotype" w:cs="Tahoma"/>
          <w:color w:val="000000"/>
          <w:sz w:val="22"/>
        </w:rPr>
        <w:t>Familiarity with the life and work culture in Singapore.</w:t>
      </w:r>
    </w:p>
    <w:p w:rsidR="00207E10" w:rsidRPr="003F635D" w:rsidRDefault="00207E10" w:rsidP="00207E10">
      <w:pPr>
        <w:widowControl/>
        <w:spacing w:after="0" w:line="288" w:lineRule="atLeast"/>
        <w:ind w:left="720"/>
        <w:rPr>
          <w:rFonts w:ascii="Palatino Linotype" w:hAnsi="Palatino Linotype" w:cs="Tahoma"/>
          <w:sz w:val="22"/>
        </w:rPr>
      </w:pPr>
    </w:p>
    <w:p w:rsidR="0054395D" w:rsidRPr="003F635D" w:rsidRDefault="004F4083">
      <w:pPr>
        <w:rPr>
          <w:rFonts w:ascii="Palatino Linotype" w:hAnsi="Palatino Linotype" w:cs="Tahoma"/>
          <w:sz w:val="22"/>
        </w:rPr>
      </w:pPr>
      <w:r w:rsidRPr="003F635D">
        <w:rPr>
          <w:rFonts w:ascii="Palatino Linotype" w:hAnsi="Palatino Linotype" w:cs="Tahoma"/>
          <w:sz w:val="22"/>
        </w:rPr>
        <w:t>* Character</w:t>
      </w:r>
      <w:r w:rsidR="0054395D" w:rsidRPr="003F635D">
        <w:rPr>
          <w:rFonts w:ascii="Palatino Linotype" w:hAnsi="Palatino Linotype" w:cs="Tahoma"/>
          <w:sz w:val="22"/>
        </w:rPr>
        <w:t xml:space="preserve"> references will be made available upon request.</w:t>
      </w:r>
    </w:p>
    <w:p w:rsidR="00852DCE" w:rsidRPr="003F635D" w:rsidRDefault="00852DCE">
      <w:pPr>
        <w:rPr>
          <w:rFonts w:ascii="Palatino Linotype" w:hAnsi="Palatino Linotype" w:cs="Tahoma"/>
          <w:sz w:val="22"/>
        </w:rPr>
      </w:pPr>
    </w:p>
    <w:sectPr w:rsidR="00852DCE" w:rsidRPr="003F635D" w:rsidSect="0054395D">
      <w:headerReference w:type="default" r:id="rId11"/>
      <w:pgSz w:w="11905" w:h="16832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D1F" w:rsidRDefault="00A26D1F">
      <w:r>
        <w:separator/>
      </w:r>
    </w:p>
  </w:endnote>
  <w:endnote w:type="continuationSeparator" w:id="0">
    <w:p w:rsidR="00A26D1F" w:rsidRDefault="00A26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Symbol"/>
    <w:panose1 w:val="00000000000000000000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ppleGothic">
    <w:altName w:val="Times New Roman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D1F" w:rsidRDefault="00A26D1F">
      <w:r>
        <w:separator/>
      </w:r>
    </w:p>
  </w:footnote>
  <w:footnote w:type="continuationSeparator" w:id="0">
    <w:p w:rsidR="00A26D1F" w:rsidRDefault="00A26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95D" w:rsidRDefault="0054395D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004F7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ReturnAddressNam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Monotype Sorts" w:hAnsi="Monotype Sorts" w:cs="Monotype Sorts"/>
        <w:b w:val="0"/>
        <w:bCs w:val="0"/>
        <w:i w:val="0"/>
        <w:iCs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  <w:b/>
        <w:bCs/>
        <w:i w:val="0"/>
        <w:iCs w:val="0"/>
        <w:color w:val="auto"/>
        <w:sz w:val="24"/>
        <w:szCs w:val="24"/>
      </w:rPr>
    </w:lvl>
    <w:lvl w:ilvl="1"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Arial" w:hAnsi="Arial" w:cs="Arial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/>
        <w:b/>
        <w:bCs/>
        <w:i w:val="0"/>
        <w:iCs w:val="0"/>
        <w:color w:val="auto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/>
        <w:b/>
        <w:bCs/>
        <w:i w:val="0"/>
        <w:iCs w:val="0"/>
        <w:color w:val="auto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</w:abstractNum>
  <w:abstractNum w:abstractNumId="5">
    <w:nsid w:val="00000005"/>
    <w:multiLevelType w:val="multilevel"/>
    <w:tmpl w:val="00000005"/>
    <w:name w:val="WW8Num5"/>
    <w:lvl w:ilvl="0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7">
    <w:nsid w:val="00000007"/>
    <w:multiLevelType w:val="singleLevel"/>
    <w:tmpl w:val="00000007"/>
    <w:name w:val="WW8Num7"/>
    <w:lvl w:ilvl="0">
      <w:start w:val="1"/>
      <w:numFmt w:val="bullet"/>
      <w:pStyle w:val="Achievemen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/>
      </w:rPr>
    </w:lvl>
  </w:abstractNum>
  <w:abstractNum w:abstractNumId="8">
    <w:nsid w:val="00000008"/>
    <w:multiLevelType w:val="singleLevel"/>
    <w:tmpl w:val="00000008"/>
    <w:name w:val="WW8Num8"/>
    <w:lvl w:ilvl="0">
      <w:start w:val="1"/>
      <w:numFmt w:val="bullet"/>
      <w:pStyle w:val="ReturnAddres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/>
      </w:rPr>
    </w:lvl>
  </w:abstractNum>
  <w:abstractNum w:abstractNumId="9">
    <w:nsid w:val="00000009"/>
    <w:multiLevelType w:val="multilevel"/>
    <w:tmpl w:val="00000009"/>
    <w:name w:val="WW8Num9"/>
    <w:lvl w:ilvl="0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Monotype Sorts" w:hAnsi="Monotype Sorts" w:cs="Monotype Sorts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/>
      </w:rPr>
    </w:lvl>
  </w:abstractNum>
  <w:abstractNum w:abstractNumId="1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1">
    <w:nsid w:val="0000000B"/>
    <w:multiLevelType w:val="multi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95D"/>
    <w:rsid w:val="00082999"/>
    <w:rsid w:val="0012160B"/>
    <w:rsid w:val="00123E7E"/>
    <w:rsid w:val="00194649"/>
    <w:rsid w:val="001C2909"/>
    <w:rsid w:val="00207E10"/>
    <w:rsid w:val="003623C8"/>
    <w:rsid w:val="003F635D"/>
    <w:rsid w:val="00482A6D"/>
    <w:rsid w:val="00490708"/>
    <w:rsid w:val="004A0738"/>
    <w:rsid w:val="004F4083"/>
    <w:rsid w:val="004F76F3"/>
    <w:rsid w:val="0054395D"/>
    <w:rsid w:val="005469D2"/>
    <w:rsid w:val="005677B0"/>
    <w:rsid w:val="00574975"/>
    <w:rsid w:val="005757E6"/>
    <w:rsid w:val="00580948"/>
    <w:rsid w:val="005E3046"/>
    <w:rsid w:val="005E617F"/>
    <w:rsid w:val="005E71B3"/>
    <w:rsid w:val="006027CE"/>
    <w:rsid w:val="0060709B"/>
    <w:rsid w:val="00650720"/>
    <w:rsid w:val="00661775"/>
    <w:rsid w:val="00692DE1"/>
    <w:rsid w:val="006B0E4A"/>
    <w:rsid w:val="006C52F4"/>
    <w:rsid w:val="007D4A3C"/>
    <w:rsid w:val="00852DCE"/>
    <w:rsid w:val="00867D20"/>
    <w:rsid w:val="00875067"/>
    <w:rsid w:val="00875F6C"/>
    <w:rsid w:val="008B5F0C"/>
    <w:rsid w:val="008C0FC4"/>
    <w:rsid w:val="00906213"/>
    <w:rsid w:val="009278F7"/>
    <w:rsid w:val="00970C52"/>
    <w:rsid w:val="00A21FCB"/>
    <w:rsid w:val="00A23522"/>
    <w:rsid w:val="00A26D1F"/>
    <w:rsid w:val="00A55B31"/>
    <w:rsid w:val="00AE2F68"/>
    <w:rsid w:val="00AE6F7F"/>
    <w:rsid w:val="00B14CD9"/>
    <w:rsid w:val="00B6218F"/>
    <w:rsid w:val="00B721C3"/>
    <w:rsid w:val="00B760A8"/>
    <w:rsid w:val="00BA7047"/>
    <w:rsid w:val="00BB349D"/>
    <w:rsid w:val="00BC2D3E"/>
    <w:rsid w:val="00BC5CF5"/>
    <w:rsid w:val="00C65C93"/>
    <w:rsid w:val="00CA43C3"/>
    <w:rsid w:val="00D30072"/>
    <w:rsid w:val="00D95572"/>
    <w:rsid w:val="00E27270"/>
    <w:rsid w:val="00E87F7A"/>
    <w:rsid w:val="00E93AA3"/>
    <w:rsid w:val="00EF6FEF"/>
    <w:rsid w:val="00F753D9"/>
    <w:rsid w:val="00F9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0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List Bullet" w:unhideWhenUsed="0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alutation" w:unhideWhenUsed="0"/>
    <w:lsdException w:name="Date" w:unhideWhenUsed="0"/>
    <w:lsdException w:name="Body Text 2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after="200"/>
    </w:pPr>
    <w:rPr>
      <w:rFonts w:ascii="Times New Roman" w:hAnsi="Times New Roman"/>
      <w:kern w:val="1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40" w:space="1" w:color="FFFF00"/>
      </w:pBdr>
      <w:shd w:val="clear" w:color="auto" w:fill="000000"/>
      <w:tabs>
        <w:tab w:val="num" w:pos="432"/>
      </w:tabs>
      <w:ind w:left="432" w:hanging="432"/>
      <w:outlineLvl w:val="0"/>
    </w:pPr>
    <w:rPr>
      <w:rFonts w:ascii="Arial" w:eastAsia="AppleGothic" w:hAnsi="Arial" w:cs="Arial"/>
      <w:b/>
      <w:bCs/>
      <w:caps/>
      <w:color w:val="FFFFFF"/>
    </w:rPr>
  </w:style>
  <w:style w:type="paragraph" w:styleId="Heading2">
    <w:name w:val="heading 2"/>
    <w:basedOn w:val="Heading1"/>
    <w:next w:val="Normal"/>
    <w:link w:val="Heading2Char"/>
    <w:uiPriority w:val="99"/>
    <w:qFormat/>
    <w:pPr>
      <w:numPr>
        <w:ilvl w:val="1"/>
      </w:numPr>
      <w:pBdr>
        <w:bottom w:val="none" w:sz="0" w:space="0" w:color="auto"/>
      </w:pBdr>
      <w:tabs>
        <w:tab w:val="num" w:pos="432"/>
        <w:tab w:val="num" w:pos="576"/>
      </w:tabs>
      <w:spacing w:before="240" w:after="60"/>
      <w:ind w:left="576" w:hanging="576"/>
      <w:outlineLvl w:val="1"/>
    </w:pPr>
    <w:rPr>
      <w:caps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C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54395D"/>
    <w:rPr>
      <w:rFonts w:ascii="Arial" w:eastAsia="AppleGothic" w:hAnsi="Arial" w:cs="Arial"/>
      <w:b/>
      <w:bCs/>
      <w:caps/>
      <w:color w:val="FFFFFF"/>
      <w:kern w:val="1"/>
      <w:shd w:val="clear" w:color="auto" w:fill="000000"/>
      <w:lang w:eastAsia="ar-SA"/>
    </w:rPr>
  </w:style>
  <w:style w:type="character" w:customStyle="1" w:styleId="Heading2Char">
    <w:name w:val="Heading 2 Char"/>
    <w:link w:val="Heading2"/>
    <w:uiPriority w:val="9"/>
    <w:semiHidden/>
    <w:rsid w:val="0054395D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ar-SA"/>
    </w:rPr>
  </w:style>
  <w:style w:type="character" w:customStyle="1" w:styleId="WW8Num2z0">
    <w:name w:val="WW8Num2z0"/>
    <w:uiPriority w:val="99"/>
    <w:rPr>
      <w:rFonts w:ascii="Monotype Sorts" w:hAnsi="Monotype Sorts" w:cs="Monotype Sorts"/>
      <w:color w:val="auto"/>
      <w:sz w:val="20"/>
      <w:szCs w:val="20"/>
    </w:rPr>
  </w:style>
  <w:style w:type="character" w:customStyle="1" w:styleId="WW8Num2z1">
    <w:name w:val="WW8Num2z1"/>
    <w:uiPriority w:val="99"/>
    <w:rPr>
      <w:rFonts w:ascii="Courier New" w:hAnsi="Courier New" w:cs="Courier New"/>
    </w:rPr>
  </w:style>
  <w:style w:type="character" w:customStyle="1" w:styleId="WW8Num2z2">
    <w:name w:val="WW8Num2z2"/>
    <w:uiPriority w:val="99"/>
    <w:rPr>
      <w:rFonts w:ascii="Wingdings" w:hAnsi="Wingdings" w:cs="Wingdings"/>
    </w:rPr>
  </w:style>
  <w:style w:type="character" w:customStyle="1" w:styleId="WW8Num2z3">
    <w:name w:val="WW8Num2z3"/>
    <w:uiPriority w:val="99"/>
    <w:rPr>
      <w:rFonts w:ascii="Symbol" w:hAnsi="Symbol" w:cs="Symbol"/>
    </w:rPr>
  </w:style>
  <w:style w:type="character" w:customStyle="1" w:styleId="WW8Num3z0">
    <w:name w:val="WW8Num3z0"/>
    <w:uiPriority w:val="99"/>
    <w:rPr>
      <w:rFonts w:ascii="Monotype Sorts" w:hAnsi="Monotype Sorts" w:cs="Monotype Sorts"/>
      <w:b/>
      <w:bCs/>
      <w:color w:val="auto"/>
      <w:sz w:val="24"/>
      <w:szCs w:val="24"/>
    </w:rPr>
  </w:style>
  <w:style w:type="character" w:customStyle="1" w:styleId="WW8Num3z1">
    <w:name w:val="WW8Num3z1"/>
    <w:uiPriority w:val="99"/>
    <w:rPr>
      <w:rFonts w:ascii="Courier New" w:hAnsi="Courier New" w:cs="Courier New"/>
    </w:rPr>
  </w:style>
  <w:style w:type="character" w:customStyle="1" w:styleId="WW8Num3z2">
    <w:name w:val="WW8Num3z2"/>
    <w:uiPriority w:val="99"/>
    <w:rPr>
      <w:rFonts w:ascii="Wingdings" w:hAnsi="Wingdings" w:cs="Wingdings"/>
    </w:rPr>
  </w:style>
  <w:style w:type="character" w:customStyle="1" w:styleId="WW8Num3z4">
    <w:name w:val="WW8Num3z4"/>
    <w:uiPriority w:val="99"/>
    <w:rPr>
      <w:rFonts w:ascii="Courier New" w:hAnsi="Courier New" w:cs="Courier New"/>
    </w:rPr>
  </w:style>
  <w:style w:type="character" w:customStyle="1" w:styleId="WW8Num5z0">
    <w:name w:val="WW8Num5z0"/>
    <w:uiPriority w:val="99"/>
    <w:rPr>
      <w:rFonts w:ascii="Arial" w:eastAsia="AppleGothic" w:hAnsi="Arial" w:cs="Arial"/>
    </w:rPr>
  </w:style>
  <w:style w:type="character" w:customStyle="1" w:styleId="WW8Num6z0">
    <w:name w:val="WW8Num6z0"/>
    <w:uiPriority w:val="99"/>
    <w:rPr>
      <w:rFonts w:ascii="Arial" w:eastAsia="Times New Roman" w:hAnsi="Arial" w:cs="Arial"/>
    </w:rPr>
  </w:style>
  <w:style w:type="character" w:customStyle="1" w:styleId="WW8Num7z0">
    <w:name w:val="WW8Num7z0"/>
    <w:uiPriority w:val="99"/>
    <w:rPr>
      <w:rFonts w:ascii="Symbol" w:hAnsi="Symbol" w:cs="Symbol"/>
    </w:rPr>
  </w:style>
  <w:style w:type="character" w:customStyle="1" w:styleId="WW8Num8z0">
    <w:name w:val="WW8Num8z0"/>
    <w:uiPriority w:val="99"/>
    <w:rPr>
      <w:rFonts w:ascii="Wingdings" w:hAnsi="Wingdings" w:cs="Wingdings"/>
    </w:rPr>
  </w:style>
  <w:style w:type="character" w:customStyle="1" w:styleId="WW8Num9z0">
    <w:name w:val="WW8Num9z0"/>
    <w:uiPriority w:val="99"/>
    <w:rPr>
      <w:rFonts w:ascii="Arial" w:eastAsia="Times New Roman" w:hAnsi="Arial" w:cs="Arial"/>
    </w:rPr>
  </w:style>
  <w:style w:type="character" w:customStyle="1" w:styleId="WW8Num9z1">
    <w:name w:val="WW8Num9z1"/>
    <w:uiPriority w:val="99"/>
    <w:rPr>
      <w:rFonts w:ascii="Courier New" w:hAnsi="Courier New" w:cs="Courier New"/>
    </w:rPr>
  </w:style>
  <w:style w:type="character" w:customStyle="1" w:styleId="WW8Num9z2">
    <w:name w:val="WW8Num9z2"/>
    <w:uiPriority w:val="99"/>
    <w:rPr>
      <w:rFonts w:ascii="Wingdings" w:hAnsi="Wingdings" w:cs="Wingdings"/>
    </w:rPr>
  </w:style>
  <w:style w:type="character" w:customStyle="1" w:styleId="WW8Num9z3">
    <w:name w:val="WW8Num9z3"/>
    <w:uiPriority w:val="99"/>
    <w:rPr>
      <w:rFonts w:ascii="Symbol" w:hAnsi="Symbol" w:cs="Symbol"/>
    </w:rPr>
  </w:style>
  <w:style w:type="character" w:customStyle="1" w:styleId="WW8Num11z0">
    <w:name w:val="WW8Num11z0"/>
    <w:uiPriority w:val="99"/>
    <w:rPr>
      <w:rFonts w:ascii="Symbol" w:hAnsi="Symbol" w:cs="Symbol"/>
    </w:rPr>
  </w:style>
  <w:style w:type="character" w:customStyle="1" w:styleId="Absatz-Standardschriftart">
    <w:name w:val="Absatz-Standardschriftart"/>
    <w:uiPriority w:val="99"/>
  </w:style>
  <w:style w:type="character" w:customStyle="1" w:styleId="WW-Absatz-Standardschriftart">
    <w:name w:val="WW-Absatz-Standardschriftart"/>
    <w:uiPriority w:val="99"/>
  </w:style>
  <w:style w:type="character" w:customStyle="1" w:styleId="WW8Num1z0">
    <w:name w:val="WW8Num1z0"/>
    <w:uiPriority w:val="99"/>
    <w:rPr>
      <w:rFonts w:ascii="Monotype Sorts" w:hAnsi="Monotype Sorts" w:cs="Monotype Sorts"/>
      <w:b/>
      <w:bCs/>
      <w:color w:val="auto"/>
      <w:sz w:val="24"/>
      <w:szCs w:val="24"/>
    </w:rPr>
  </w:style>
  <w:style w:type="character" w:customStyle="1" w:styleId="WW8Num3z3">
    <w:name w:val="WW8Num3z3"/>
    <w:uiPriority w:val="99"/>
    <w:rPr>
      <w:rFonts w:ascii="Symbol" w:hAnsi="Symbol" w:cs="Symbol"/>
    </w:rPr>
  </w:style>
  <w:style w:type="character" w:customStyle="1" w:styleId="WW8Num4z0">
    <w:name w:val="WW8Num4z0"/>
    <w:uiPriority w:val="99"/>
    <w:rPr>
      <w:rFonts w:ascii="Monotype Sorts" w:hAnsi="Monotype Sorts" w:cs="Monotype Sorts"/>
      <w:b/>
      <w:bCs/>
      <w:color w:val="auto"/>
      <w:sz w:val="24"/>
      <w:szCs w:val="24"/>
    </w:rPr>
  </w:style>
  <w:style w:type="character" w:customStyle="1" w:styleId="WW8Num4z1">
    <w:name w:val="WW8Num4z1"/>
    <w:uiPriority w:val="99"/>
    <w:rPr>
      <w:rFonts w:ascii="Courier New" w:hAnsi="Courier New" w:cs="Courier New"/>
    </w:rPr>
  </w:style>
  <w:style w:type="character" w:customStyle="1" w:styleId="WW8Num4z2">
    <w:name w:val="WW8Num4z2"/>
    <w:uiPriority w:val="99"/>
    <w:rPr>
      <w:rFonts w:ascii="Wingdings" w:hAnsi="Wingdings" w:cs="Wingdings"/>
    </w:rPr>
  </w:style>
  <w:style w:type="character" w:customStyle="1" w:styleId="WW8Num4z3">
    <w:name w:val="WW8Num4z3"/>
    <w:uiPriority w:val="99"/>
    <w:rPr>
      <w:rFonts w:ascii="Symbol" w:hAnsi="Symbol" w:cs="Symbol"/>
    </w:rPr>
  </w:style>
  <w:style w:type="character" w:customStyle="1" w:styleId="WW8Num5z1">
    <w:name w:val="WW8Num5z1"/>
    <w:uiPriority w:val="99"/>
    <w:rPr>
      <w:rFonts w:ascii="Courier New" w:hAnsi="Courier New" w:cs="Courier New"/>
    </w:rPr>
  </w:style>
  <w:style w:type="character" w:customStyle="1" w:styleId="WW8Num5z2">
    <w:name w:val="WW8Num5z2"/>
    <w:uiPriority w:val="99"/>
    <w:rPr>
      <w:rFonts w:ascii="Wingdings" w:hAnsi="Wingdings" w:cs="Wingdings"/>
    </w:rPr>
  </w:style>
  <w:style w:type="character" w:customStyle="1" w:styleId="WW8Num5z3">
    <w:name w:val="WW8Num5z3"/>
    <w:uiPriority w:val="99"/>
    <w:rPr>
      <w:rFonts w:ascii="Symbol" w:hAnsi="Symbol" w:cs="Symbol"/>
    </w:rPr>
  </w:style>
  <w:style w:type="character" w:customStyle="1" w:styleId="WW8Num6z1">
    <w:name w:val="WW8Num6z1"/>
    <w:uiPriority w:val="99"/>
    <w:rPr>
      <w:rFonts w:ascii="Courier New" w:hAnsi="Courier New" w:cs="Courier New"/>
    </w:rPr>
  </w:style>
  <w:style w:type="character" w:customStyle="1" w:styleId="WW8Num6z2">
    <w:name w:val="WW8Num6z2"/>
    <w:uiPriority w:val="99"/>
    <w:rPr>
      <w:rFonts w:ascii="Wingdings" w:hAnsi="Wingdings" w:cs="Wingdings"/>
    </w:rPr>
  </w:style>
  <w:style w:type="character" w:customStyle="1" w:styleId="WW8Num6z3">
    <w:name w:val="WW8Num6z3"/>
    <w:uiPriority w:val="99"/>
    <w:rPr>
      <w:rFonts w:ascii="Symbol" w:hAnsi="Symbol" w:cs="Symbol"/>
    </w:rPr>
  </w:style>
  <w:style w:type="character" w:customStyle="1" w:styleId="WW8Num7z1">
    <w:name w:val="WW8Num7z1"/>
    <w:uiPriority w:val="99"/>
    <w:rPr>
      <w:rFonts w:ascii="Arial" w:eastAsia="Times New Roman" w:hAnsi="Arial" w:cs="Arial"/>
    </w:rPr>
  </w:style>
  <w:style w:type="character" w:customStyle="1" w:styleId="WW8Num7z2">
    <w:name w:val="WW8Num7z2"/>
    <w:uiPriority w:val="99"/>
    <w:rPr>
      <w:rFonts w:ascii="Wingdings" w:hAnsi="Wingdings" w:cs="Wingdings"/>
    </w:rPr>
  </w:style>
  <w:style w:type="character" w:customStyle="1" w:styleId="WW8Num7z4">
    <w:name w:val="WW8Num7z4"/>
    <w:uiPriority w:val="99"/>
    <w:rPr>
      <w:rFonts w:ascii="Courier New" w:hAnsi="Courier New" w:cs="Courier New"/>
    </w:rPr>
  </w:style>
  <w:style w:type="character" w:customStyle="1" w:styleId="WW8Num10z0">
    <w:name w:val="WW8Num10z0"/>
    <w:uiPriority w:val="99"/>
    <w:rPr>
      <w:rFonts w:ascii="Wingdings" w:hAnsi="Wingdings" w:cs="Wingdings"/>
      <w:sz w:val="20"/>
      <w:szCs w:val="20"/>
    </w:rPr>
  </w:style>
  <w:style w:type="character" w:customStyle="1" w:styleId="WW8Num11z1">
    <w:name w:val="WW8Num11z1"/>
    <w:uiPriority w:val="99"/>
    <w:rPr>
      <w:rFonts w:ascii="Courier New" w:hAnsi="Courier New" w:cs="Courier New"/>
    </w:rPr>
  </w:style>
  <w:style w:type="character" w:customStyle="1" w:styleId="WW8Num11z2">
    <w:name w:val="WW8Num11z2"/>
    <w:uiPriority w:val="99"/>
    <w:rPr>
      <w:rFonts w:ascii="Wingdings" w:hAnsi="Wingdings" w:cs="Wingdings"/>
    </w:rPr>
  </w:style>
  <w:style w:type="character" w:customStyle="1" w:styleId="WW8Num12z0">
    <w:name w:val="WW8Num12z0"/>
    <w:uiPriority w:val="99"/>
    <w:rPr>
      <w:rFonts w:ascii="Symbol" w:hAnsi="Symbol" w:cs="Symbol"/>
    </w:rPr>
  </w:style>
  <w:style w:type="character" w:customStyle="1" w:styleId="WW8Num12z1">
    <w:name w:val="WW8Num12z1"/>
    <w:uiPriority w:val="99"/>
    <w:rPr>
      <w:rFonts w:ascii="Courier New" w:hAnsi="Courier New" w:cs="Courier New"/>
    </w:rPr>
  </w:style>
  <w:style w:type="character" w:customStyle="1" w:styleId="WW8Num12z2">
    <w:name w:val="WW8Num12z2"/>
    <w:uiPriority w:val="99"/>
    <w:rPr>
      <w:rFonts w:ascii="Wingdings" w:hAnsi="Wingdings" w:cs="Wingdings"/>
    </w:rPr>
  </w:style>
  <w:style w:type="character" w:customStyle="1" w:styleId="WW8Num13z0">
    <w:name w:val="WW8Num13z0"/>
    <w:uiPriority w:val="99"/>
    <w:rPr>
      <w:rFonts w:ascii="Symbol" w:hAnsi="Symbol" w:cs="Symbol"/>
    </w:rPr>
  </w:style>
  <w:style w:type="character" w:customStyle="1" w:styleId="WW8Num13z1">
    <w:name w:val="WW8Num13z1"/>
    <w:uiPriority w:val="99"/>
    <w:rPr>
      <w:rFonts w:ascii="Courier New" w:hAnsi="Courier New" w:cs="Courier New"/>
    </w:rPr>
  </w:style>
  <w:style w:type="character" w:customStyle="1" w:styleId="WW8Num13z2">
    <w:name w:val="WW8Num13z2"/>
    <w:uiPriority w:val="99"/>
    <w:rPr>
      <w:rFonts w:ascii="Wingdings" w:hAnsi="Wingdings" w:cs="Wingdings"/>
    </w:rPr>
  </w:style>
  <w:style w:type="character" w:customStyle="1" w:styleId="WW8Num15z0">
    <w:name w:val="WW8Num15z0"/>
    <w:uiPriority w:val="99"/>
    <w:rPr>
      <w:rFonts w:ascii="Arial" w:eastAsia="Times New Roman" w:hAnsi="Arial" w:cs="Arial"/>
    </w:rPr>
  </w:style>
  <w:style w:type="character" w:customStyle="1" w:styleId="WW8Num15z1">
    <w:name w:val="WW8Num15z1"/>
    <w:uiPriority w:val="99"/>
    <w:rPr>
      <w:rFonts w:ascii="Courier New" w:hAnsi="Courier New" w:cs="Courier New"/>
    </w:rPr>
  </w:style>
  <w:style w:type="character" w:customStyle="1" w:styleId="WW8Num15z2">
    <w:name w:val="WW8Num15z2"/>
    <w:uiPriority w:val="99"/>
    <w:rPr>
      <w:rFonts w:ascii="Wingdings" w:hAnsi="Wingdings" w:cs="Wingdings"/>
    </w:rPr>
  </w:style>
  <w:style w:type="character" w:customStyle="1" w:styleId="WW8Num15z3">
    <w:name w:val="WW8Num15z3"/>
    <w:uiPriority w:val="99"/>
    <w:rPr>
      <w:rFonts w:ascii="Symbol" w:hAnsi="Symbol" w:cs="Symbol"/>
    </w:rPr>
  </w:style>
  <w:style w:type="character" w:customStyle="1" w:styleId="WW8Num16z0">
    <w:name w:val="WW8Num16z0"/>
    <w:uiPriority w:val="99"/>
    <w:rPr>
      <w:rFonts w:ascii="Symbol" w:hAnsi="Symbol" w:cs="Symbol"/>
    </w:rPr>
  </w:style>
  <w:style w:type="character" w:customStyle="1" w:styleId="WW8Num16z1">
    <w:name w:val="WW8Num16z1"/>
    <w:uiPriority w:val="99"/>
    <w:rPr>
      <w:rFonts w:ascii="Courier New" w:hAnsi="Courier New" w:cs="Courier New"/>
    </w:rPr>
  </w:style>
  <w:style w:type="character" w:customStyle="1" w:styleId="WW8Num16z2">
    <w:name w:val="WW8Num16z2"/>
    <w:uiPriority w:val="99"/>
    <w:rPr>
      <w:rFonts w:ascii="Wingdings" w:hAnsi="Wingdings" w:cs="Wingdings"/>
    </w:rPr>
  </w:style>
  <w:style w:type="character" w:customStyle="1" w:styleId="WW8Num17z0">
    <w:name w:val="WW8Num17z0"/>
    <w:uiPriority w:val="99"/>
    <w:rPr>
      <w:rFonts w:ascii="Symbol" w:hAnsi="Symbol" w:cs="Symbol"/>
    </w:rPr>
  </w:style>
  <w:style w:type="character" w:customStyle="1" w:styleId="WW8Num17z1">
    <w:name w:val="WW8Num17z1"/>
    <w:uiPriority w:val="99"/>
    <w:rPr>
      <w:rFonts w:ascii="Courier New" w:hAnsi="Courier New" w:cs="Courier New"/>
    </w:rPr>
  </w:style>
  <w:style w:type="character" w:customStyle="1" w:styleId="WW8Num17z2">
    <w:name w:val="WW8Num17z2"/>
    <w:uiPriority w:val="99"/>
    <w:rPr>
      <w:rFonts w:ascii="Wingdings" w:hAnsi="Wingdings" w:cs="Wingdings"/>
    </w:rPr>
  </w:style>
  <w:style w:type="character" w:customStyle="1" w:styleId="WW8Num18z0">
    <w:name w:val="WW8Num18z0"/>
    <w:uiPriority w:val="99"/>
    <w:rPr>
      <w:rFonts w:ascii="Arial" w:eastAsia="Times New Roman" w:hAnsi="Arial" w:cs="Arial"/>
    </w:rPr>
  </w:style>
  <w:style w:type="character" w:customStyle="1" w:styleId="WW8Num18z1">
    <w:name w:val="WW8Num18z1"/>
    <w:uiPriority w:val="99"/>
    <w:rPr>
      <w:rFonts w:ascii="Courier New" w:hAnsi="Courier New" w:cs="Courier New"/>
    </w:rPr>
  </w:style>
  <w:style w:type="character" w:customStyle="1" w:styleId="WW8Num18z2">
    <w:name w:val="WW8Num18z2"/>
    <w:uiPriority w:val="99"/>
    <w:rPr>
      <w:rFonts w:ascii="Wingdings" w:hAnsi="Wingdings" w:cs="Wingdings"/>
    </w:rPr>
  </w:style>
  <w:style w:type="character" w:customStyle="1" w:styleId="WW8Num18z3">
    <w:name w:val="WW8Num18z3"/>
    <w:uiPriority w:val="99"/>
    <w:rPr>
      <w:rFonts w:ascii="Symbol" w:hAnsi="Symbol" w:cs="Symbol"/>
    </w:rPr>
  </w:style>
  <w:style w:type="character" w:customStyle="1" w:styleId="WW8Num19z0">
    <w:name w:val="WW8Num19z0"/>
    <w:uiPriority w:val="99"/>
    <w:rPr>
      <w:rFonts w:ascii="Symbol" w:hAnsi="Symbol" w:cs="Symbol"/>
    </w:rPr>
  </w:style>
  <w:style w:type="character" w:customStyle="1" w:styleId="WW8Num19z1">
    <w:name w:val="WW8Num19z1"/>
    <w:uiPriority w:val="99"/>
    <w:rPr>
      <w:rFonts w:ascii="Courier New" w:hAnsi="Courier New" w:cs="Courier New"/>
    </w:rPr>
  </w:style>
  <w:style w:type="character" w:customStyle="1" w:styleId="WW8Num19z2">
    <w:name w:val="WW8Num19z2"/>
    <w:uiPriority w:val="99"/>
    <w:rPr>
      <w:rFonts w:ascii="Wingdings" w:hAnsi="Wingdings" w:cs="Wingdings"/>
    </w:rPr>
  </w:style>
  <w:style w:type="character" w:customStyle="1" w:styleId="WW8Num20z0">
    <w:name w:val="WW8Num20z0"/>
    <w:uiPriority w:val="99"/>
    <w:rPr>
      <w:rFonts w:ascii="Arial" w:eastAsia="Times New Roman" w:hAnsi="Arial" w:cs="Arial"/>
    </w:rPr>
  </w:style>
  <w:style w:type="character" w:customStyle="1" w:styleId="WW8Num20z1">
    <w:name w:val="WW8Num20z1"/>
    <w:uiPriority w:val="99"/>
    <w:rPr>
      <w:rFonts w:ascii="Courier New" w:hAnsi="Courier New" w:cs="Courier New"/>
    </w:rPr>
  </w:style>
  <w:style w:type="character" w:customStyle="1" w:styleId="WW8Num20z2">
    <w:name w:val="WW8Num20z2"/>
    <w:uiPriority w:val="99"/>
    <w:rPr>
      <w:rFonts w:ascii="Wingdings" w:hAnsi="Wingdings" w:cs="Wingdings"/>
    </w:rPr>
  </w:style>
  <w:style w:type="character" w:customStyle="1" w:styleId="WW8Num20z3">
    <w:name w:val="WW8Num20z3"/>
    <w:uiPriority w:val="99"/>
    <w:rPr>
      <w:rFonts w:ascii="Symbol" w:hAnsi="Symbol" w:cs="Symbol"/>
    </w:rPr>
  </w:style>
  <w:style w:type="character" w:customStyle="1" w:styleId="WW8Num21z0">
    <w:name w:val="WW8Num21z0"/>
    <w:uiPriority w:val="99"/>
    <w:rPr>
      <w:rFonts w:ascii="Symbol" w:hAnsi="Symbol" w:cs="Symbol"/>
    </w:rPr>
  </w:style>
  <w:style w:type="character" w:customStyle="1" w:styleId="WW8Num21z1">
    <w:name w:val="WW8Num21z1"/>
    <w:uiPriority w:val="99"/>
    <w:rPr>
      <w:rFonts w:ascii="Courier New" w:hAnsi="Courier New" w:cs="Courier New"/>
    </w:rPr>
  </w:style>
  <w:style w:type="character" w:customStyle="1" w:styleId="WW8Num21z2">
    <w:name w:val="WW8Num21z2"/>
    <w:uiPriority w:val="99"/>
    <w:rPr>
      <w:rFonts w:ascii="Wingdings" w:hAnsi="Wingdings" w:cs="Wingdings"/>
    </w:rPr>
  </w:style>
  <w:style w:type="character" w:customStyle="1" w:styleId="WW8Num22z0">
    <w:name w:val="WW8Num22z0"/>
    <w:uiPriority w:val="99"/>
    <w:rPr>
      <w:rFonts w:ascii="Wingdings" w:hAnsi="Wingdings" w:cs="Wingdings"/>
    </w:rPr>
  </w:style>
  <w:style w:type="character" w:customStyle="1" w:styleId="WW8Num23z0">
    <w:name w:val="WW8Num23z0"/>
    <w:uiPriority w:val="99"/>
    <w:rPr>
      <w:rFonts w:ascii="Symbol" w:hAnsi="Symbol" w:cs="Symbol"/>
    </w:rPr>
  </w:style>
  <w:style w:type="character" w:customStyle="1" w:styleId="WW8Num23z1">
    <w:name w:val="WW8Num23z1"/>
    <w:uiPriority w:val="99"/>
    <w:rPr>
      <w:rFonts w:ascii="Courier New" w:hAnsi="Courier New" w:cs="Courier New"/>
    </w:rPr>
  </w:style>
  <w:style w:type="character" w:customStyle="1" w:styleId="WW8Num23z2">
    <w:name w:val="WW8Num23z2"/>
    <w:uiPriority w:val="99"/>
    <w:rPr>
      <w:rFonts w:ascii="Wingdings" w:hAnsi="Wingdings" w:cs="Wingdings"/>
    </w:rPr>
  </w:style>
  <w:style w:type="character" w:customStyle="1" w:styleId="WW8Num24z0">
    <w:name w:val="WW8Num24z0"/>
    <w:uiPriority w:val="99"/>
    <w:rPr>
      <w:rFonts w:ascii="Symbol" w:hAnsi="Symbol" w:cs="Symbol"/>
    </w:rPr>
  </w:style>
  <w:style w:type="character" w:customStyle="1" w:styleId="WW8Num24z1">
    <w:name w:val="WW8Num24z1"/>
    <w:uiPriority w:val="99"/>
    <w:rPr>
      <w:rFonts w:ascii="Courier New" w:hAnsi="Courier New" w:cs="Courier New"/>
    </w:rPr>
  </w:style>
  <w:style w:type="character" w:customStyle="1" w:styleId="WW8Num24z2">
    <w:name w:val="WW8Num24z2"/>
    <w:uiPriority w:val="99"/>
    <w:rPr>
      <w:rFonts w:ascii="Wingdings" w:hAnsi="Wingdings" w:cs="Wingdings"/>
    </w:rPr>
  </w:style>
  <w:style w:type="character" w:customStyle="1" w:styleId="WW8Num25z0">
    <w:name w:val="WW8Num25z0"/>
    <w:uiPriority w:val="99"/>
    <w:rPr>
      <w:rFonts w:ascii="Monotype Sorts" w:hAnsi="Monotype Sorts" w:cs="Monotype Sorts"/>
      <w:color w:val="auto"/>
      <w:sz w:val="20"/>
      <w:szCs w:val="20"/>
    </w:rPr>
  </w:style>
  <w:style w:type="character" w:customStyle="1" w:styleId="WW8Num25z1">
    <w:name w:val="WW8Num25z1"/>
    <w:uiPriority w:val="99"/>
    <w:rPr>
      <w:rFonts w:ascii="Courier New" w:hAnsi="Courier New" w:cs="Courier New"/>
    </w:rPr>
  </w:style>
  <w:style w:type="character" w:customStyle="1" w:styleId="WW8Num25z2">
    <w:name w:val="WW8Num25z2"/>
    <w:uiPriority w:val="99"/>
    <w:rPr>
      <w:rFonts w:ascii="Wingdings" w:hAnsi="Wingdings" w:cs="Wingdings"/>
    </w:rPr>
  </w:style>
  <w:style w:type="character" w:customStyle="1" w:styleId="WW8Num25z3">
    <w:name w:val="WW8Num25z3"/>
    <w:uiPriority w:val="99"/>
    <w:rPr>
      <w:rFonts w:ascii="Symbol" w:hAnsi="Symbol" w:cs="Symbol"/>
    </w:rPr>
  </w:style>
  <w:style w:type="character" w:customStyle="1" w:styleId="WW8Num28z0">
    <w:name w:val="WW8Num28z0"/>
    <w:uiPriority w:val="99"/>
    <w:rPr>
      <w:rFonts w:ascii="Arial" w:eastAsia="Times New Roman" w:hAnsi="Arial" w:cs="Arial"/>
    </w:rPr>
  </w:style>
  <w:style w:type="character" w:customStyle="1" w:styleId="WW8Num28z1">
    <w:name w:val="WW8Num28z1"/>
    <w:uiPriority w:val="99"/>
    <w:rPr>
      <w:rFonts w:ascii="Courier New" w:hAnsi="Courier New" w:cs="Courier New"/>
    </w:rPr>
  </w:style>
  <w:style w:type="character" w:customStyle="1" w:styleId="WW8Num28z2">
    <w:name w:val="WW8Num28z2"/>
    <w:uiPriority w:val="99"/>
    <w:rPr>
      <w:rFonts w:ascii="Wingdings" w:hAnsi="Wingdings" w:cs="Wingdings"/>
    </w:rPr>
  </w:style>
  <w:style w:type="character" w:customStyle="1" w:styleId="WW8Num28z3">
    <w:name w:val="WW8Num28z3"/>
    <w:uiPriority w:val="99"/>
    <w:rPr>
      <w:rFonts w:ascii="Symbol" w:hAnsi="Symbol" w:cs="Symbol"/>
    </w:rPr>
  </w:style>
  <w:style w:type="character" w:customStyle="1" w:styleId="WW8Num29z0">
    <w:name w:val="WW8Num29z0"/>
    <w:uiPriority w:val="99"/>
    <w:rPr>
      <w:rFonts w:ascii="Symbol" w:eastAsia="Times New Roman" w:hAnsi="Symbol" w:cs="Symbol"/>
    </w:rPr>
  </w:style>
  <w:style w:type="character" w:customStyle="1" w:styleId="WW8Num29z1">
    <w:name w:val="WW8Num29z1"/>
    <w:uiPriority w:val="99"/>
    <w:rPr>
      <w:rFonts w:ascii="Courier New" w:hAnsi="Courier New" w:cs="Courier New"/>
    </w:rPr>
  </w:style>
  <w:style w:type="character" w:customStyle="1" w:styleId="WW8Num29z2">
    <w:name w:val="WW8Num29z2"/>
    <w:uiPriority w:val="99"/>
    <w:rPr>
      <w:rFonts w:ascii="Wingdings" w:hAnsi="Wingdings" w:cs="Wingdings"/>
    </w:rPr>
  </w:style>
  <w:style w:type="character" w:customStyle="1" w:styleId="WW8Num29z3">
    <w:name w:val="WW8Num29z3"/>
    <w:uiPriority w:val="99"/>
    <w:rPr>
      <w:rFonts w:ascii="Symbol" w:hAnsi="Symbol" w:cs="Symbol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character" w:customStyle="1" w:styleId="Bullets">
    <w:name w:val="Bullets"/>
    <w:uiPriority w:val="99"/>
    <w:rPr>
      <w:rFonts w:ascii="OpenSymbol" w:eastAsia="Times New Roman" w:hAnsi="OpenSymbol" w:cs="OpenSymbol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4395D"/>
    <w:rPr>
      <w:rFonts w:ascii="Times New Roman" w:hAnsi="Times New Roman"/>
      <w:kern w:val="1"/>
      <w:sz w:val="20"/>
      <w:szCs w:val="20"/>
      <w:lang w:eastAsia="ar-SA"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pPr>
      <w:suppressLineNumbers/>
    </w:pPr>
  </w:style>
  <w:style w:type="paragraph" w:styleId="ListBullet">
    <w:name w:val="List Bullet"/>
    <w:basedOn w:val="Normal"/>
    <w:uiPriority w:val="99"/>
    <w:pPr>
      <w:numPr>
        <w:numId w:val="6"/>
      </w:numPr>
      <w:spacing w:after="80"/>
    </w:pPr>
    <w:rPr>
      <w:rFonts w:ascii="Arial" w:eastAsia="AppleGothic" w:hAnsi="Arial" w:cs="Arial"/>
      <w:color w:val="000000"/>
    </w:rPr>
  </w:style>
  <w:style w:type="paragraph" w:styleId="BodyText2">
    <w:name w:val="Body Text 2"/>
    <w:basedOn w:val="Normal"/>
    <w:link w:val="BodyText2Char"/>
    <w:uiPriority w:val="99"/>
    <w:pPr>
      <w:spacing w:after="120"/>
      <w:ind w:left="360"/>
    </w:pPr>
  </w:style>
  <w:style w:type="character" w:customStyle="1" w:styleId="BodyText2Char">
    <w:name w:val="Body Text 2 Char"/>
    <w:link w:val="BodyText2"/>
    <w:uiPriority w:val="99"/>
    <w:semiHidden/>
    <w:rsid w:val="0054395D"/>
    <w:rPr>
      <w:rFonts w:ascii="Times New Roman" w:hAnsi="Times New Roman"/>
      <w:kern w:val="1"/>
      <w:sz w:val="20"/>
      <w:szCs w:val="20"/>
      <w:lang w:eastAsia="ar-SA"/>
    </w:rPr>
  </w:style>
  <w:style w:type="paragraph" w:styleId="NormalIndent">
    <w:name w:val="Normal Indent"/>
    <w:basedOn w:val="Normal"/>
    <w:uiPriority w:val="99"/>
    <w:pPr>
      <w:ind w:left="720"/>
    </w:pPr>
  </w:style>
  <w:style w:type="paragraph" w:customStyle="1" w:styleId="ShortReturnAddress">
    <w:name w:val="Short Return Address"/>
    <w:basedOn w:val="Normal"/>
    <w:uiPriority w:val="99"/>
  </w:style>
  <w:style w:type="paragraph" w:customStyle="1" w:styleId="ReturnAddressName">
    <w:name w:val="Return Address Name"/>
    <w:uiPriority w:val="99"/>
    <w:pPr>
      <w:widowControl w:val="0"/>
      <w:numPr>
        <w:numId w:val="2"/>
      </w:numPr>
      <w:tabs>
        <w:tab w:val="clear" w:pos="432"/>
        <w:tab w:val="num" w:pos="1080"/>
      </w:tabs>
      <w:suppressAutoHyphens/>
      <w:ind w:left="1080" w:hanging="360"/>
    </w:pPr>
    <w:rPr>
      <w:rFonts w:ascii="Times New Roman" w:hAnsi="Times New Roman"/>
      <w:b/>
      <w:bCs/>
      <w:kern w:val="1"/>
      <w:lang w:eastAsia="ar-SA"/>
    </w:rPr>
  </w:style>
  <w:style w:type="paragraph" w:customStyle="1" w:styleId="ReturnAddress">
    <w:name w:val="Return Address"/>
    <w:uiPriority w:val="99"/>
    <w:pPr>
      <w:widowControl w:val="0"/>
      <w:numPr>
        <w:numId w:val="9"/>
      </w:numPr>
      <w:tabs>
        <w:tab w:val="clear" w:pos="360"/>
        <w:tab w:val="num" w:pos="1080"/>
      </w:tabs>
      <w:suppressAutoHyphens/>
      <w:ind w:left="1080" w:hanging="360"/>
    </w:pPr>
    <w:rPr>
      <w:rFonts w:ascii="Times New Roman" w:hAnsi="Times New Roman"/>
      <w:kern w:val="1"/>
      <w:lang w:eastAsia="ar-S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54395D"/>
    <w:rPr>
      <w:rFonts w:ascii="Times New Roman" w:hAnsi="Times New Roman"/>
      <w:kern w:val="1"/>
      <w:sz w:val="20"/>
      <w:szCs w:val="20"/>
      <w:lang w:eastAsia="ar-SA"/>
    </w:rPr>
  </w:style>
  <w:style w:type="paragraph" w:customStyle="1" w:styleId="InsideAddressName">
    <w:name w:val="Inside Address Name"/>
    <w:uiPriority w:val="99"/>
    <w:pPr>
      <w:keepNext/>
      <w:widowControl w:val="0"/>
      <w:suppressAutoHyphens/>
    </w:pPr>
    <w:rPr>
      <w:rFonts w:ascii="Times New Roman" w:hAnsi="Times New Roman"/>
      <w:b/>
      <w:bCs/>
      <w:kern w:val="1"/>
      <w:lang w:eastAsia="ar-SA"/>
    </w:rPr>
  </w:style>
  <w:style w:type="paragraph" w:customStyle="1" w:styleId="InsideAddress">
    <w:name w:val="Inside Address"/>
    <w:uiPriority w:val="99"/>
    <w:pPr>
      <w:widowControl w:val="0"/>
      <w:suppressAutoHyphens/>
    </w:pPr>
    <w:rPr>
      <w:rFonts w:ascii="Times New Roman" w:hAnsi="Times New Roman"/>
      <w:kern w:val="1"/>
      <w:sz w:val="22"/>
      <w:szCs w:val="22"/>
      <w:lang w:eastAsia="ar-SA"/>
    </w:rPr>
  </w:style>
  <w:style w:type="paragraph" w:customStyle="1" w:styleId="DocumentBody">
    <w:name w:val="Document Body"/>
    <w:uiPriority w:val="99"/>
    <w:pPr>
      <w:keepNext/>
      <w:widowControl w:val="0"/>
      <w:suppressAutoHyphens/>
      <w:spacing w:before="120"/>
      <w:ind w:left="720" w:right="720"/>
    </w:pPr>
    <w:rPr>
      <w:rFonts w:ascii="Century Gothic" w:hAnsi="Century Gothic" w:cs="Century Gothic"/>
      <w:kern w:val="1"/>
      <w:sz w:val="22"/>
      <w:szCs w:val="22"/>
      <w:lang w:eastAsia="ar-SA"/>
    </w:rPr>
  </w:style>
  <w:style w:type="paragraph" w:styleId="Salutation">
    <w:name w:val="Salutation"/>
    <w:basedOn w:val="Normal"/>
    <w:next w:val="Normal"/>
    <w:link w:val="SalutationChar"/>
    <w:uiPriority w:val="99"/>
  </w:style>
  <w:style w:type="character" w:customStyle="1" w:styleId="SalutationChar">
    <w:name w:val="Salutation Char"/>
    <w:link w:val="Salutation"/>
    <w:uiPriority w:val="99"/>
    <w:semiHidden/>
    <w:rsid w:val="0054395D"/>
    <w:rPr>
      <w:rFonts w:ascii="Times New Roman" w:hAnsi="Times New Roman"/>
      <w:kern w:val="1"/>
      <w:sz w:val="20"/>
      <w:szCs w:val="20"/>
      <w:lang w:eastAsia="ar-SA"/>
    </w:rPr>
  </w:style>
  <w:style w:type="paragraph" w:styleId="Closing">
    <w:name w:val="Closing"/>
    <w:basedOn w:val="Normal"/>
    <w:link w:val="ClosingChar"/>
    <w:uiPriority w:val="99"/>
  </w:style>
  <w:style w:type="character" w:customStyle="1" w:styleId="ClosingChar">
    <w:name w:val="Closing Char"/>
    <w:link w:val="Closing"/>
    <w:uiPriority w:val="99"/>
    <w:semiHidden/>
    <w:rsid w:val="0054395D"/>
    <w:rPr>
      <w:rFonts w:ascii="Times New Roman" w:hAnsi="Times New Roman"/>
      <w:kern w:val="1"/>
      <w:sz w:val="20"/>
      <w:szCs w:val="20"/>
      <w:lang w:eastAsia="ar-SA"/>
    </w:r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link w:val="Date"/>
    <w:uiPriority w:val="99"/>
    <w:semiHidden/>
    <w:rsid w:val="0054395D"/>
    <w:rPr>
      <w:rFonts w:ascii="Times New Roman" w:hAnsi="Times New Roman"/>
      <w:kern w:val="1"/>
      <w:sz w:val="20"/>
      <w:szCs w:val="20"/>
      <w:lang w:eastAsia="ar-SA"/>
    </w:rPr>
  </w:style>
  <w:style w:type="paragraph" w:styleId="Signature">
    <w:name w:val="Signature"/>
    <w:basedOn w:val="Normal"/>
    <w:link w:val="SignatureChar"/>
    <w:uiPriority w:val="99"/>
  </w:style>
  <w:style w:type="character" w:customStyle="1" w:styleId="SignatureChar">
    <w:name w:val="Signature Char"/>
    <w:link w:val="Signature"/>
    <w:uiPriority w:val="99"/>
    <w:semiHidden/>
    <w:rsid w:val="0054395D"/>
    <w:rPr>
      <w:rFonts w:ascii="Times New Roman" w:hAnsi="Times New Roman"/>
      <w:kern w:val="1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54395D"/>
    <w:rPr>
      <w:rFonts w:ascii="Times New Roman" w:hAnsi="Times New Roman"/>
      <w:kern w:val="1"/>
      <w:sz w:val="20"/>
      <w:szCs w:val="20"/>
      <w:lang w:eastAsia="ar-SA"/>
    </w:rPr>
  </w:style>
  <w:style w:type="paragraph" w:customStyle="1" w:styleId="LetterDate">
    <w:name w:val="Letter Date"/>
    <w:basedOn w:val="Normal"/>
    <w:uiPriority w:val="99"/>
    <w:pPr>
      <w:spacing w:before="240" w:after="720"/>
    </w:pPr>
  </w:style>
  <w:style w:type="paragraph" w:customStyle="1" w:styleId="LetterSenderName">
    <w:name w:val="Letter Sender Name"/>
    <w:uiPriority w:val="99"/>
    <w:pPr>
      <w:widowControl w:val="0"/>
      <w:suppressAutoHyphens/>
      <w:jc w:val="center"/>
    </w:pPr>
    <w:rPr>
      <w:rFonts w:ascii="Edwardian Script ITC" w:hAnsi="Edwardian Script ITC" w:cs="Edwardian Script ITC"/>
      <w:kern w:val="1"/>
      <w:sz w:val="56"/>
      <w:szCs w:val="56"/>
      <w:lang w:eastAsia="ar-SA"/>
    </w:rPr>
  </w:style>
  <w:style w:type="paragraph" w:customStyle="1" w:styleId="LetterSenderAddress">
    <w:name w:val="Letter Sender Address"/>
    <w:uiPriority w:val="99"/>
    <w:pPr>
      <w:widowControl w:val="0"/>
      <w:pBdr>
        <w:bottom w:val="single" w:sz="4" w:space="1" w:color="C0C0C0"/>
      </w:pBdr>
      <w:suppressAutoHyphens/>
      <w:ind w:left="2520" w:right="2520"/>
      <w:jc w:val="center"/>
    </w:pPr>
    <w:rPr>
      <w:rFonts w:ascii="Times New Roman" w:hAnsi="Times New Roman"/>
      <w:i/>
      <w:iCs/>
      <w:kern w:val="1"/>
      <w:sz w:val="24"/>
      <w:szCs w:val="24"/>
      <w:lang w:eastAsia="ar-SA"/>
    </w:rPr>
  </w:style>
  <w:style w:type="paragraph" w:customStyle="1" w:styleId="LetterRecipientAddress">
    <w:name w:val="Letter Recipient Address"/>
    <w:uiPriority w:val="99"/>
    <w:pPr>
      <w:widowControl w:val="0"/>
      <w:suppressAutoHyphens/>
      <w:ind w:left="640" w:right="640"/>
    </w:pPr>
    <w:rPr>
      <w:rFonts w:ascii="Times New Roman" w:hAnsi="Times New Roman"/>
      <w:i/>
      <w:iCs/>
      <w:color w:val="000000"/>
      <w:kern w:val="1"/>
      <w:sz w:val="24"/>
      <w:szCs w:val="24"/>
      <w:lang w:eastAsia="ar-SA"/>
    </w:rPr>
  </w:style>
  <w:style w:type="paragraph" w:customStyle="1" w:styleId="LetterBody">
    <w:name w:val="Letter Body"/>
    <w:uiPriority w:val="99"/>
    <w:pPr>
      <w:widowControl w:val="0"/>
      <w:suppressAutoHyphens/>
      <w:ind w:left="640" w:right="640"/>
    </w:pPr>
    <w:rPr>
      <w:rFonts w:ascii="Times New Roman" w:hAnsi="Times New Roman"/>
      <w:i/>
      <w:iCs/>
      <w:kern w:val="1"/>
      <w:sz w:val="24"/>
      <w:szCs w:val="24"/>
      <w:lang w:eastAsia="ar-SA"/>
    </w:rPr>
  </w:style>
  <w:style w:type="paragraph" w:customStyle="1" w:styleId="Achievement">
    <w:name w:val="Achievement"/>
    <w:basedOn w:val="BodyText"/>
    <w:uiPriority w:val="99"/>
    <w:pPr>
      <w:widowControl/>
      <w:numPr>
        <w:numId w:val="8"/>
      </w:numPr>
      <w:spacing w:after="60" w:line="220" w:lineRule="atLeast"/>
      <w:ind w:left="245" w:hanging="245"/>
      <w:jc w:val="both"/>
    </w:pPr>
    <w:rPr>
      <w:rFonts w:ascii="Arial" w:hAnsi="Arial" w:cs="Arial"/>
      <w:spacing w:val="-5"/>
    </w:rPr>
  </w:style>
  <w:style w:type="paragraph" w:styleId="ListParagraph">
    <w:name w:val="List Paragraph"/>
    <w:basedOn w:val="Normal"/>
    <w:uiPriority w:val="99"/>
    <w:qFormat/>
    <w:pPr>
      <w:widowControl/>
      <w:spacing w:line="276" w:lineRule="auto"/>
      <w:ind w:left="720"/>
    </w:pPr>
    <w:rPr>
      <w:rFonts w:ascii="Calibri" w:hAnsi="Calibri" w:cs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4A073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14CD9"/>
    <w:rPr>
      <w:rFonts w:asciiTheme="majorHAnsi" w:eastAsiaTheme="majorEastAsia" w:hAnsiTheme="majorHAnsi" w:cstheme="majorBidi"/>
      <w:b/>
      <w:bCs/>
      <w:color w:val="4F81BD" w:themeColor="accent1"/>
      <w:kern w:val="1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0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List Bullet" w:unhideWhenUsed="0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alutation" w:unhideWhenUsed="0"/>
    <w:lsdException w:name="Date" w:unhideWhenUsed="0"/>
    <w:lsdException w:name="Body Text 2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after="200"/>
    </w:pPr>
    <w:rPr>
      <w:rFonts w:ascii="Times New Roman" w:hAnsi="Times New Roman"/>
      <w:kern w:val="1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40" w:space="1" w:color="FFFF00"/>
      </w:pBdr>
      <w:shd w:val="clear" w:color="auto" w:fill="000000"/>
      <w:tabs>
        <w:tab w:val="num" w:pos="432"/>
      </w:tabs>
      <w:ind w:left="432" w:hanging="432"/>
      <w:outlineLvl w:val="0"/>
    </w:pPr>
    <w:rPr>
      <w:rFonts w:ascii="Arial" w:eastAsia="AppleGothic" w:hAnsi="Arial" w:cs="Arial"/>
      <w:b/>
      <w:bCs/>
      <w:caps/>
      <w:color w:val="FFFFFF"/>
    </w:rPr>
  </w:style>
  <w:style w:type="paragraph" w:styleId="Heading2">
    <w:name w:val="heading 2"/>
    <w:basedOn w:val="Heading1"/>
    <w:next w:val="Normal"/>
    <w:link w:val="Heading2Char"/>
    <w:uiPriority w:val="99"/>
    <w:qFormat/>
    <w:pPr>
      <w:numPr>
        <w:ilvl w:val="1"/>
      </w:numPr>
      <w:pBdr>
        <w:bottom w:val="none" w:sz="0" w:space="0" w:color="auto"/>
      </w:pBdr>
      <w:tabs>
        <w:tab w:val="num" w:pos="432"/>
        <w:tab w:val="num" w:pos="576"/>
      </w:tabs>
      <w:spacing w:before="240" w:after="60"/>
      <w:ind w:left="576" w:hanging="576"/>
      <w:outlineLvl w:val="1"/>
    </w:pPr>
    <w:rPr>
      <w:caps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C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54395D"/>
    <w:rPr>
      <w:rFonts w:ascii="Arial" w:eastAsia="AppleGothic" w:hAnsi="Arial" w:cs="Arial"/>
      <w:b/>
      <w:bCs/>
      <w:caps/>
      <w:color w:val="FFFFFF"/>
      <w:kern w:val="1"/>
      <w:shd w:val="clear" w:color="auto" w:fill="000000"/>
      <w:lang w:eastAsia="ar-SA"/>
    </w:rPr>
  </w:style>
  <w:style w:type="character" w:customStyle="1" w:styleId="Heading2Char">
    <w:name w:val="Heading 2 Char"/>
    <w:link w:val="Heading2"/>
    <w:uiPriority w:val="9"/>
    <w:semiHidden/>
    <w:rsid w:val="0054395D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ar-SA"/>
    </w:rPr>
  </w:style>
  <w:style w:type="character" w:customStyle="1" w:styleId="WW8Num2z0">
    <w:name w:val="WW8Num2z0"/>
    <w:uiPriority w:val="99"/>
    <w:rPr>
      <w:rFonts w:ascii="Monotype Sorts" w:hAnsi="Monotype Sorts" w:cs="Monotype Sorts"/>
      <w:color w:val="auto"/>
      <w:sz w:val="20"/>
      <w:szCs w:val="20"/>
    </w:rPr>
  </w:style>
  <w:style w:type="character" w:customStyle="1" w:styleId="WW8Num2z1">
    <w:name w:val="WW8Num2z1"/>
    <w:uiPriority w:val="99"/>
    <w:rPr>
      <w:rFonts w:ascii="Courier New" w:hAnsi="Courier New" w:cs="Courier New"/>
    </w:rPr>
  </w:style>
  <w:style w:type="character" w:customStyle="1" w:styleId="WW8Num2z2">
    <w:name w:val="WW8Num2z2"/>
    <w:uiPriority w:val="99"/>
    <w:rPr>
      <w:rFonts w:ascii="Wingdings" w:hAnsi="Wingdings" w:cs="Wingdings"/>
    </w:rPr>
  </w:style>
  <w:style w:type="character" w:customStyle="1" w:styleId="WW8Num2z3">
    <w:name w:val="WW8Num2z3"/>
    <w:uiPriority w:val="99"/>
    <w:rPr>
      <w:rFonts w:ascii="Symbol" w:hAnsi="Symbol" w:cs="Symbol"/>
    </w:rPr>
  </w:style>
  <w:style w:type="character" w:customStyle="1" w:styleId="WW8Num3z0">
    <w:name w:val="WW8Num3z0"/>
    <w:uiPriority w:val="99"/>
    <w:rPr>
      <w:rFonts w:ascii="Monotype Sorts" w:hAnsi="Monotype Sorts" w:cs="Monotype Sorts"/>
      <w:b/>
      <w:bCs/>
      <w:color w:val="auto"/>
      <w:sz w:val="24"/>
      <w:szCs w:val="24"/>
    </w:rPr>
  </w:style>
  <w:style w:type="character" w:customStyle="1" w:styleId="WW8Num3z1">
    <w:name w:val="WW8Num3z1"/>
    <w:uiPriority w:val="99"/>
    <w:rPr>
      <w:rFonts w:ascii="Courier New" w:hAnsi="Courier New" w:cs="Courier New"/>
    </w:rPr>
  </w:style>
  <w:style w:type="character" w:customStyle="1" w:styleId="WW8Num3z2">
    <w:name w:val="WW8Num3z2"/>
    <w:uiPriority w:val="99"/>
    <w:rPr>
      <w:rFonts w:ascii="Wingdings" w:hAnsi="Wingdings" w:cs="Wingdings"/>
    </w:rPr>
  </w:style>
  <w:style w:type="character" w:customStyle="1" w:styleId="WW8Num3z4">
    <w:name w:val="WW8Num3z4"/>
    <w:uiPriority w:val="99"/>
    <w:rPr>
      <w:rFonts w:ascii="Courier New" w:hAnsi="Courier New" w:cs="Courier New"/>
    </w:rPr>
  </w:style>
  <w:style w:type="character" w:customStyle="1" w:styleId="WW8Num5z0">
    <w:name w:val="WW8Num5z0"/>
    <w:uiPriority w:val="99"/>
    <w:rPr>
      <w:rFonts w:ascii="Arial" w:eastAsia="AppleGothic" w:hAnsi="Arial" w:cs="Arial"/>
    </w:rPr>
  </w:style>
  <w:style w:type="character" w:customStyle="1" w:styleId="WW8Num6z0">
    <w:name w:val="WW8Num6z0"/>
    <w:uiPriority w:val="99"/>
    <w:rPr>
      <w:rFonts w:ascii="Arial" w:eastAsia="Times New Roman" w:hAnsi="Arial" w:cs="Arial"/>
    </w:rPr>
  </w:style>
  <w:style w:type="character" w:customStyle="1" w:styleId="WW8Num7z0">
    <w:name w:val="WW8Num7z0"/>
    <w:uiPriority w:val="99"/>
    <w:rPr>
      <w:rFonts w:ascii="Symbol" w:hAnsi="Symbol" w:cs="Symbol"/>
    </w:rPr>
  </w:style>
  <w:style w:type="character" w:customStyle="1" w:styleId="WW8Num8z0">
    <w:name w:val="WW8Num8z0"/>
    <w:uiPriority w:val="99"/>
    <w:rPr>
      <w:rFonts w:ascii="Wingdings" w:hAnsi="Wingdings" w:cs="Wingdings"/>
    </w:rPr>
  </w:style>
  <w:style w:type="character" w:customStyle="1" w:styleId="WW8Num9z0">
    <w:name w:val="WW8Num9z0"/>
    <w:uiPriority w:val="99"/>
    <w:rPr>
      <w:rFonts w:ascii="Arial" w:eastAsia="Times New Roman" w:hAnsi="Arial" w:cs="Arial"/>
    </w:rPr>
  </w:style>
  <w:style w:type="character" w:customStyle="1" w:styleId="WW8Num9z1">
    <w:name w:val="WW8Num9z1"/>
    <w:uiPriority w:val="99"/>
    <w:rPr>
      <w:rFonts w:ascii="Courier New" w:hAnsi="Courier New" w:cs="Courier New"/>
    </w:rPr>
  </w:style>
  <w:style w:type="character" w:customStyle="1" w:styleId="WW8Num9z2">
    <w:name w:val="WW8Num9z2"/>
    <w:uiPriority w:val="99"/>
    <w:rPr>
      <w:rFonts w:ascii="Wingdings" w:hAnsi="Wingdings" w:cs="Wingdings"/>
    </w:rPr>
  </w:style>
  <w:style w:type="character" w:customStyle="1" w:styleId="WW8Num9z3">
    <w:name w:val="WW8Num9z3"/>
    <w:uiPriority w:val="99"/>
    <w:rPr>
      <w:rFonts w:ascii="Symbol" w:hAnsi="Symbol" w:cs="Symbol"/>
    </w:rPr>
  </w:style>
  <w:style w:type="character" w:customStyle="1" w:styleId="WW8Num11z0">
    <w:name w:val="WW8Num11z0"/>
    <w:uiPriority w:val="99"/>
    <w:rPr>
      <w:rFonts w:ascii="Symbol" w:hAnsi="Symbol" w:cs="Symbol"/>
    </w:rPr>
  </w:style>
  <w:style w:type="character" w:customStyle="1" w:styleId="Absatz-Standardschriftart">
    <w:name w:val="Absatz-Standardschriftart"/>
    <w:uiPriority w:val="99"/>
  </w:style>
  <w:style w:type="character" w:customStyle="1" w:styleId="WW-Absatz-Standardschriftart">
    <w:name w:val="WW-Absatz-Standardschriftart"/>
    <w:uiPriority w:val="99"/>
  </w:style>
  <w:style w:type="character" w:customStyle="1" w:styleId="WW8Num1z0">
    <w:name w:val="WW8Num1z0"/>
    <w:uiPriority w:val="99"/>
    <w:rPr>
      <w:rFonts w:ascii="Monotype Sorts" w:hAnsi="Monotype Sorts" w:cs="Monotype Sorts"/>
      <w:b/>
      <w:bCs/>
      <w:color w:val="auto"/>
      <w:sz w:val="24"/>
      <w:szCs w:val="24"/>
    </w:rPr>
  </w:style>
  <w:style w:type="character" w:customStyle="1" w:styleId="WW8Num3z3">
    <w:name w:val="WW8Num3z3"/>
    <w:uiPriority w:val="99"/>
    <w:rPr>
      <w:rFonts w:ascii="Symbol" w:hAnsi="Symbol" w:cs="Symbol"/>
    </w:rPr>
  </w:style>
  <w:style w:type="character" w:customStyle="1" w:styleId="WW8Num4z0">
    <w:name w:val="WW8Num4z0"/>
    <w:uiPriority w:val="99"/>
    <w:rPr>
      <w:rFonts w:ascii="Monotype Sorts" w:hAnsi="Monotype Sorts" w:cs="Monotype Sorts"/>
      <w:b/>
      <w:bCs/>
      <w:color w:val="auto"/>
      <w:sz w:val="24"/>
      <w:szCs w:val="24"/>
    </w:rPr>
  </w:style>
  <w:style w:type="character" w:customStyle="1" w:styleId="WW8Num4z1">
    <w:name w:val="WW8Num4z1"/>
    <w:uiPriority w:val="99"/>
    <w:rPr>
      <w:rFonts w:ascii="Courier New" w:hAnsi="Courier New" w:cs="Courier New"/>
    </w:rPr>
  </w:style>
  <w:style w:type="character" w:customStyle="1" w:styleId="WW8Num4z2">
    <w:name w:val="WW8Num4z2"/>
    <w:uiPriority w:val="99"/>
    <w:rPr>
      <w:rFonts w:ascii="Wingdings" w:hAnsi="Wingdings" w:cs="Wingdings"/>
    </w:rPr>
  </w:style>
  <w:style w:type="character" w:customStyle="1" w:styleId="WW8Num4z3">
    <w:name w:val="WW8Num4z3"/>
    <w:uiPriority w:val="99"/>
    <w:rPr>
      <w:rFonts w:ascii="Symbol" w:hAnsi="Symbol" w:cs="Symbol"/>
    </w:rPr>
  </w:style>
  <w:style w:type="character" w:customStyle="1" w:styleId="WW8Num5z1">
    <w:name w:val="WW8Num5z1"/>
    <w:uiPriority w:val="99"/>
    <w:rPr>
      <w:rFonts w:ascii="Courier New" w:hAnsi="Courier New" w:cs="Courier New"/>
    </w:rPr>
  </w:style>
  <w:style w:type="character" w:customStyle="1" w:styleId="WW8Num5z2">
    <w:name w:val="WW8Num5z2"/>
    <w:uiPriority w:val="99"/>
    <w:rPr>
      <w:rFonts w:ascii="Wingdings" w:hAnsi="Wingdings" w:cs="Wingdings"/>
    </w:rPr>
  </w:style>
  <w:style w:type="character" w:customStyle="1" w:styleId="WW8Num5z3">
    <w:name w:val="WW8Num5z3"/>
    <w:uiPriority w:val="99"/>
    <w:rPr>
      <w:rFonts w:ascii="Symbol" w:hAnsi="Symbol" w:cs="Symbol"/>
    </w:rPr>
  </w:style>
  <w:style w:type="character" w:customStyle="1" w:styleId="WW8Num6z1">
    <w:name w:val="WW8Num6z1"/>
    <w:uiPriority w:val="99"/>
    <w:rPr>
      <w:rFonts w:ascii="Courier New" w:hAnsi="Courier New" w:cs="Courier New"/>
    </w:rPr>
  </w:style>
  <w:style w:type="character" w:customStyle="1" w:styleId="WW8Num6z2">
    <w:name w:val="WW8Num6z2"/>
    <w:uiPriority w:val="99"/>
    <w:rPr>
      <w:rFonts w:ascii="Wingdings" w:hAnsi="Wingdings" w:cs="Wingdings"/>
    </w:rPr>
  </w:style>
  <w:style w:type="character" w:customStyle="1" w:styleId="WW8Num6z3">
    <w:name w:val="WW8Num6z3"/>
    <w:uiPriority w:val="99"/>
    <w:rPr>
      <w:rFonts w:ascii="Symbol" w:hAnsi="Symbol" w:cs="Symbol"/>
    </w:rPr>
  </w:style>
  <w:style w:type="character" w:customStyle="1" w:styleId="WW8Num7z1">
    <w:name w:val="WW8Num7z1"/>
    <w:uiPriority w:val="99"/>
    <w:rPr>
      <w:rFonts w:ascii="Arial" w:eastAsia="Times New Roman" w:hAnsi="Arial" w:cs="Arial"/>
    </w:rPr>
  </w:style>
  <w:style w:type="character" w:customStyle="1" w:styleId="WW8Num7z2">
    <w:name w:val="WW8Num7z2"/>
    <w:uiPriority w:val="99"/>
    <w:rPr>
      <w:rFonts w:ascii="Wingdings" w:hAnsi="Wingdings" w:cs="Wingdings"/>
    </w:rPr>
  </w:style>
  <w:style w:type="character" w:customStyle="1" w:styleId="WW8Num7z4">
    <w:name w:val="WW8Num7z4"/>
    <w:uiPriority w:val="99"/>
    <w:rPr>
      <w:rFonts w:ascii="Courier New" w:hAnsi="Courier New" w:cs="Courier New"/>
    </w:rPr>
  </w:style>
  <w:style w:type="character" w:customStyle="1" w:styleId="WW8Num10z0">
    <w:name w:val="WW8Num10z0"/>
    <w:uiPriority w:val="99"/>
    <w:rPr>
      <w:rFonts w:ascii="Wingdings" w:hAnsi="Wingdings" w:cs="Wingdings"/>
      <w:sz w:val="20"/>
      <w:szCs w:val="20"/>
    </w:rPr>
  </w:style>
  <w:style w:type="character" w:customStyle="1" w:styleId="WW8Num11z1">
    <w:name w:val="WW8Num11z1"/>
    <w:uiPriority w:val="99"/>
    <w:rPr>
      <w:rFonts w:ascii="Courier New" w:hAnsi="Courier New" w:cs="Courier New"/>
    </w:rPr>
  </w:style>
  <w:style w:type="character" w:customStyle="1" w:styleId="WW8Num11z2">
    <w:name w:val="WW8Num11z2"/>
    <w:uiPriority w:val="99"/>
    <w:rPr>
      <w:rFonts w:ascii="Wingdings" w:hAnsi="Wingdings" w:cs="Wingdings"/>
    </w:rPr>
  </w:style>
  <w:style w:type="character" w:customStyle="1" w:styleId="WW8Num12z0">
    <w:name w:val="WW8Num12z0"/>
    <w:uiPriority w:val="99"/>
    <w:rPr>
      <w:rFonts w:ascii="Symbol" w:hAnsi="Symbol" w:cs="Symbol"/>
    </w:rPr>
  </w:style>
  <w:style w:type="character" w:customStyle="1" w:styleId="WW8Num12z1">
    <w:name w:val="WW8Num12z1"/>
    <w:uiPriority w:val="99"/>
    <w:rPr>
      <w:rFonts w:ascii="Courier New" w:hAnsi="Courier New" w:cs="Courier New"/>
    </w:rPr>
  </w:style>
  <w:style w:type="character" w:customStyle="1" w:styleId="WW8Num12z2">
    <w:name w:val="WW8Num12z2"/>
    <w:uiPriority w:val="99"/>
    <w:rPr>
      <w:rFonts w:ascii="Wingdings" w:hAnsi="Wingdings" w:cs="Wingdings"/>
    </w:rPr>
  </w:style>
  <w:style w:type="character" w:customStyle="1" w:styleId="WW8Num13z0">
    <w:name w:val="WW8Num13z0"/>
    <w:uiPriority w:val="99"/>
    <w:rPr>
      <w:rFonts w:ascii="Symbol" w:hAnsi="Symbol" w:cs="Symbol"/>
    </w:rPr>
  </w:style>
  <w:style w:type="character" w:customStyle="1" w:styleId="WW8Num13z1">
    <w:name w:val="WW8Num13z1"/>
    <w:uiPriority w:val="99"/>
    <w:rPr>
      <w:rFonts w:ascii="Courier New" w:hAnsi="Courier New" w:cs="Courier New"/>
    </w:rPr>
  </w:style>
  <w:style w:type="character" w:customStyle="1" w:styleId="WW8Num13z2">
    <w:name w:val="WW8Num13z2"/>
    <w:uiPriority w:val="99"/>
    <w:rPr>
      <w:rFonts w:ascii="Wingdings" w:hAnsi="Wingdings" w:cs="Wingdings"/>
    </w:rPr>
  </w:style>
  <w:style w:type="character" w:customStyle="1" w:styleId="WW8Num15z0">
    <w:name w:val="WW8Num15z0"/>
    <w:uiPriority w:val="99"/>
    <w:rPr>
      <w:rFonts w:ascii="Arial" w:eastAsia="Times New Roman" w:hAnsi="Arial" w:cs="Arial"/>
    </w:rPr>
  </w:style>
  <w:style w:type="character" w:customStyle="1" w:styleId="WW8Num15z1">
    <w:name w:val="WW8Num15z1"/>
    <w:uiPriority w:val="99"/>
    <w:rPr>
      <w:rFonts w:ascii="Courier New" w:hAnsi="Courier New" w:cs="Courier New"/>
    </w:rPr>
  </w:style>
  <w:style w:type="character" w:customStyle="1" w:styleId="WW8Num15z2">
    <w:name w:val="WW8Num15z2"/>
    <w:uiPriority w:val="99"/>
    <w:rPr>
      <w:rFonts w:ascii="Wingdings" w:hAnsi="Wingdings" w:cs="Wingdings"/>
    </w:rPr>
  </w:style>
  <w:style w:type="character" w:customStyle="1" w:styleId="WW8Num15z3">
    <w:name w:val="WW8Num15z3"/>
    <w:uiPriority w:val="99"/>
    <w:rPr>
      <w:rFonts w:ascii="Symbol" w:hAnsi="Symbol" w:cs="Symbol"/>
    </w:rPr>
  </w:style>
  <w:style w:type="character" w:customStyle="1" w:styleId="WW8Num16z0">
    <w:name w:val="WW8Num16z0"/>
    <w:uiPriority w:val="99"/>
    <w:rPr>
      <w:rFonts w:ascii="Symbol" w:hAnsi="Symbol" w:cs="Symbol"/>
    </w:rPr>
  </w:style>
  <w:style w:type="character" w:customStyle="1" w:styleId="WW8Num16z1">
    <w:name w:val="WW8Num16z1"/>
    <w:uiPriority w:val="99"/>
    <w:rPr>
      <w:rFonts w:ascii="Courier New" w:hAnsi="Courier New" w:cs="Courier New"/>
    </w:rPr>
  </w:style>
  <w:style w:type="character" w:customStyle="1" w:styleId="WW8Num16z2">
    <w:name w:val="WW8Num16z2"/>
    <w:uiPriority w:val="99"/>
    <w:rPr>
      <w:rFonts w:ascii="Wingdings" w:hAnsi="Wingdings" w:cs="Wingdings"/>
    </w:rPr>
  </w:style>
  <w:style w:type="character" w:customStyle="1" w:styleId="WW8Num17z0">
    <w:name w:val="WW8Num17z0"/>
    <w:uiPriority w:val="99"/>
    <w:rPr>
      <w:rFonts w:ascii="Symbol" w:hAnsi="Symbol" w:cs="Symbol"/>
    </w:rPr>
  </w:style>
  <w:style w:type="character" w:customStyle="1" w:styleId="WW8Num17z1">
    <w:name w:val="WW8Num17z1"/>
    <w:uiPriority w:val="99"/>
    <w:rPr>
      <w:rFonts w:ascii="Courier New" w:hAnsi="Courier New" w:cs="Courier New"/>
    </w:rPr>
  </w:style>
  <w:style w:type="character" w:customStyle="1" w:styleId="WW8Num17z2">
    <w:name w:val="WW8Num17z2"/>
    <w:uiPriority w:val="99"/>
    <w:rPr>
      <w:rFonts w:ascii="Wingdings" w:hAnsi="Wingdings" w:cs="Wingdings"/>
    </w:rPr>
  </w:style>
  <w:style w:type="character" w:customStyle="1" w:styleId="WW8Num18z0">
    <w:name w:val="WW8Num18z0"/>
    <w:uiPriority w:val="99"/>
    <w:rPr>
      <w:rFonts w:ascii="Arial" w:eastAsia="Times New Roman" w:hAnsi="Arial" w:cs="Arial"/>
    </w:rPr>
  </w:style>
  <w:style w:type="character" w:customStyle="1" w:styleId="WW8Num18z1">
    <w:name w:val="WW8Num18z1"/>
    <w:uiPriority w:val="99"/>
    <w:rPr>
      <w:rFonts w:ascii="Courier New" w:hAnsi="Courier New" w:cs="Courier New"/>
    </w:rPr>
  </w:style>
  <w:style w:type="character" w:customStyle="1" w:styleId="WW8Num18z2">
    <w:name w:val="WW8Num18z2"/>
    <w:uiPriority w:val="99"/>
    <w:rPr>
      <w:rFonts w:ascii="Wingdings" w:hAnsi="Wingdings" w:cs="Wingdings"/>
    </w:rPr>
  </w:style>
  <w:style w:type="character" w:customStyle="1" w:styleId="WW8Num18z3">
    <w:name w:val="WW8Num18z3"/>
    <w:uiPriority w:val="99"/>
    <w:rPr>
      <w:rFonts w:ascii="Symbol" w:hAnsi="Symbol" w:cs="Symbol"/>
    </w:rPr>
  </w:style>
  <w:style w:type="character" w:customStyle="1" w:styleId="WW8Num19z0">
    <w:name w:val="WW8Num19z0"/>
    <w:uiPriority w:val="99"/>
    <w:rPr>
      <w:rFonts w:ascii="Symbol" w:hAnsi="Symbol" w:cs="Symbol"/>
    </w:rPr>
  </w:style>
  <w:style w:type="character" w:customStyle="1" w:styleId="WW8Num19z1">
    <w:name w:val="WW8Num19z1"/>
    <w:uiPriority w:val="99"/>
    <w:rPr>
      <w:rFonts w:ascii="Courier New" w:hAnsi="Courier New" w:cs="Courier New"/>
    </w:rPr>
  </w:style>
  <w:style w:type="character" w:customStyle="1" w:styleId="WW8Num19z2">
    <w:name w:val="WW8Num19z2"/>
    <w:uiPriority w:val="99"/>
    <w:rPr>
      <w:rFonts w:ascii="Wingdings" w:hAnsi="Wingdings" w:cs="Wingdings"/>
    </w:rPr>
  </w:style>
  <w:style w:type="character" w:customStyle="1" w:styleId="WW8Num20z0">
    <w:name w:val="WW8Num20z0"/>
    <w:uiPriority w:val="99"/>
    <w:rPr>
      <w:rFonts w:ascii="Arial" w:eastAsia="Times New Roman" w:hAnsi="Arial" w:cs="Arial"/>
    </w:rPr>
  </w:style>
  <w:style w:type="character" w:customStyle="1" w:styleId="WW8Num20z1">
    <w:name w:val="WW8Num20z1"/>
    <w:uiPriority w:val="99"/>
    <w:rPr>
      <w:rFonts w:ascii="Courier New" w:hAnsi="Courier New" w:cs="Courier New"/>
    </w:rPr>
  </w:style>
  <w:style w:type="character" w:customStyle="1" w:styleId="WW8Num20z2">
    <w:name w:val="WW8Num20z2"/>
    <w:uiPriority w:val="99"/>
    <w:rPr>
      <w:rFonts w:ascii="Wingdings" w:hAnsi="Wingdings" w:cs="Wingdings"/>
    </w:rPr>
  </w:style>
  <w:style w:type="character" w:customStyle="1" w:styleId="WW8Num20z3">
    <w:name w:val="WW8Num20z3"/>
    <w:uiPriority w:val="99"/>
    <w:rPr>
      <w:rFonts w:ascii="Symbol" w:hAnsi="Symbol" w:cs="Symbol"/>
    </w:rPr>
  </w:style>
  <w:style w:type="character" w:customStyle="1" w:styleId="WW8Num21z0">
    <w:name w:val="WW8Num21z0"/>
    <w:uiPriority w:val="99"/>
    <w:rPr>
      <w:rFonts w:ascii="Symbol" w:hAnsi="Symbol" w:cs="Symbol"/>
    </w:rPr>
  </w:style>
  <w:style w:type="character" w:customStyle="1" w:styleId="WW8Num21z1">
    <w:name w:val="WW8Num21z1"/>
    <w:uiPriority w:val="99"/>
    <w:rPr>
      <w:rFonts w:ascii="Courier New" w:hAnsi="Courier New" w:cs="Courier New"/>
    </w:rPr>
  </w:style>
  <w:style w:type="character" w:customStyle="1" w:styleId="WW8Num21z2">
    <w:name w:val="WW8Num21z2"/>
    <w:uiPriority w:val="99"/>
    <w:rPr>
      <w:rFonts w:ascii="Wingdings" w:hAnsi="Wingdings" w:cs="Wingdings"/>
    </w:rPr>
  </w:style>
  <w:style w:type="character" w:customStyle="1" w:styleId="WW8Num22z0">
    <w:name w:val="WW8Num22z0"/>
    <w:uiPriority w:val="99"/>
    <w:rPr>
      <w:rFonts w:ascii="Wingdings" w:hAnsi="Wingdings" w:cs="Wingdings"/>
    </w:rPr>
  </w:style>
  <w:style w:type="character" w:customStyle="1" w:styleId="WW8Num23z0">
    <w:name w:val="WW8Num23z0"/>
    <w:uiPriority w:val="99"/>
    <w:rPr>
      <w:rFonts w:ascii="Symbol" w:hAnsi="Symbol" w:cs="Symbol"/>
    </w:rPr>
  </w:style>
  <w:style w:type="character" w:customStyle="1" w:styleId="WW8Num23z1">
    <w:name w:val="WW8Num23z1"/>
    <w:uiPriority w:val="99"/>
    <w:rPr>
      <w:rFonts w:ascii="Courier New" w:hAnsi="Courier New" w:cs="Courier New"/>
    </w:rPr>
  </w:style>
  <w:style w:type="character" w:customStyle="1" w:styleId="WW8Num23z2">
    <w:name w:val="WW8Num23z2"/>
    <w:uiPriority w:val="99"/>
    <w:rPr>
      <w:rFonts w:ascii="Wingdings" w:hAnsi="Wingdings" w:cs="Wingdings"/>
    </w:rPr>
  </w:style>
  <w:style w:type="character" w:customStyle="1" w:styleId="WW8Num24z0">
    <w:name w:val="WW8Num24z0"/>
    <w:uiPriority w:val="99"/>
    <w:rPr>
      <w:rFonts w:ascii="Symbol" w:hAnsi="Symbol" w:cs="Symbol"/>
    </w:rPr>
  </w:style>
  <w:style w:type="character" w:customStyle="1" w:styleId="WW8Num24z1">
    <w:name w:val="WW8Num24z1"/>
    <w:uiPriority w:val="99"/>
    <w:rPr>
      <w:rFonts w:ascii="Courier New" w:hAnsi="Courier New" w:cs="Courier New"/>
    </w:rPr>
  </w:style>
  <w:style w:type="character" w:customStyle="1" w:styleId="WW8Num24z2">
    <w:name w:val="WW8Num24z2"/>
    <w:uiPriority w:val="99"/>
    <w:rPr>
      <w:rFonts w:ascii="Wingdings" w:hAnsi="Wingdings" w:cs="Wingdings"/>
    </w:rPr>
  </w:style>
  <w:style w:type="character" w:customStyle="1" w:styleId="WW8Num25z0">
    <w:name w:val="WW8Num25z0"/>
    <w:uiPriority w:val="99"/>
    <w:rPr>
      <w:rFonts w:ascii="Monotype Sorts" w:hAnsi="Monotype Sorts" w:cs="Monotype Sorts"/>
      <w:color w:val="auto"/>
      <w:sz w:val="20"/>
      <w:szCs w:val="20"/>
    </w:rPr>
  </w:style>
  <w:style w:type="character" w:customStyle="1" w:styleId="WW8Num25z1">
    <w:name w:val="WW8Num25z1"/>
    <w:uiPriority w:val="99"/>
    <w:rPr>
      <w:rFonts w:ascii="Courier New" w:hAnsi="Courier New" w:cs="Courier New"/>
    </w:rPr>
  </w:style>
  <w:style w:type="character" w:customStyle="1" w:styleId="WW8Num25z2">
    <w:name w:val="WW8Num25z2"/>
    <w:uiPriority w:val="99"/>
    <w:rPr>
      <w:rFonts w:ascii="Wingdings" w:hAnsi="Wingdings" w:cs="Wingdings"/>
    </w:rPr>
  </w:style>
  <w:style w:type="character" w:customStyle="1" w:styleId="WW8Num25z3">
    <w:name w:val="WW8Num25z3"/>
    <w:uiPriority w:val="99"/>
    <w:rPr>
      <w:rFonts w:ascii="Symbol" w:hAnsi="Symbol" w:cs="Symbol"/>
    </w:rPr>
  </w:style>
  <w:style w:type="character" w:customStyle="1" w:styleId="WW8Num28z0">
    <w:name w:val="WW8Num28z0"/>
    <w:uiPriority w:val="99"/>
    <w:rPr>
      <w:rFonts w:ascii="Arial" w:eastAsia="Times New Roman" w:hAnsi="Arial" w:cs="Arial"/>
    </w:rPr>
  </w:style>
  <w:style w:type="character" w:customStyle="1" w:styleId="WW8Num28z1">
    <w:name w:val="WW8Num28z1"/>
    <w:uiPriority w:val="99"/>
    <w:rPr>
      <w:rFonts w:ascii="Courier New" w:hAnsi="Courier New" w:cs="Courier New"/>
    </w:rPr>
  </w:style>
  <w:style w:type="character" w:customStyle="1" w:styleId="WW8Num28z2">
    <w:name w:val="WW8Num28z2"/>
    <w:uiPriority w:val="99"/>
    <w:rPr>
      <w:rFonts w:ascii="Wingdings" w:hAnsi="Wingdings" w:cs="Wingdings"/>
    </w:rPr>
  </w:style>
  <w:style w:type="character" w:customStyle="1" w:styleId="WW8Num28z3">
    <w:name w:val="WW8Num28z3"/>
    <w:uiPriority w:val="99"/>
    <w:rPr>
      <w:rFonts w:ascii="Symbol" w:hAnsi="Symbol" w:cs="Symbol"/>
    </w:rPr>
  </w:style>
  <w:style w:type="character" w:customStyle="1" w:styleId="WW8Num29z0">
    <w:name w:val="WW8Num29z0"/>
    <w:uiPriority w:val="99"/>
    <w:rPr>
      <w:rFonts w:ascii="Symbol" w:eastAsia="Times New Roman" w:hAnsi="Symbol" w:cs="Symbol"/>
    </w:rPr>
  </w:style>
  <w:style w:type="character" w:customStyle="1" w:styleId="WW8Num29z1">
    <w:name w:val="WW8Num29z1"/>
    <w:uiPriority w:val="99"/>
    <w:rPr>
      <w:rFonts w:ascii="Courier New" w:hAnsi="Courier New" w:cs="Courier New"/>
    </w:rPr>
  </w:style>
  <w:style w:type="character" w:customStyle="1" w:styleId="WW8Num29z2">
    <w:name w:val="WW8Num29z2"/>
    <w:uiPriority w:val="99"/>
    <w:rPr>
      <w:rFonts w:ascii="Wingdings" w:hAnsi="Wingdings" w:cs="Wingdings"/>
    </w:rPr>
  </w:style>
  <w:style w:type="character" w:customStyle="1" w:styleId="WW8Num29z3">
    <w:name w:val="WW8Num29z3"/>
    <w:uiPriority w:val="99"/>
    <w:rPr>
      <w:rFonts w:ascii="Symbol" w:hAnsi="Symbol" w:cs="Symbol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character" w:customStyle="1" w:styleId="Bullets">
    <w:name w:val="Bullets"/>
    <w:uiPriority w:val="99"/>
    <w:rPr>
      <w:rFonts w:ascii="OpenSymbol" w:eastAsia="Times New Roman" w:hAnsi="OpenSymbol" w:cs="OpenSymbol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4395D"/>
    <w:rPr>
      <w:rFonts w:ascii="Times New Roman" w:hAnsi="Times New Roman"/>
      <w:kern w:val="1"/>
      <w:sz w:val="20"/>
      <w:szCs w:val="20"/>
      <w:lang w:eastAsia="ar-SA"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pPr>
      <w:suppressLineNumbers/>
    </w:pPr>
  </w:style>
  <w:style w:type="paragraph" w:styleId="ListBullet">
    <w:name w:val="List Bullet"/>
    <w:basedOn w:val="Normal"/>
    <w:uiPriority w:val="99"/>
    <w:pPr>
      <w:numPr>
        <w:numId w:val="6"/>
      </w:numPr>
      <w:spacing w:after="80"/>
    </w:pPr>
    <w:rPr>
      <w:rFonts w:ascii="Arial" w:eastAsia="AppleGothic" w:hAnsi="Arial" w:cs="Arial"/>
      <w:color w:val="000000"/>
    </w:rPr>
  </w:style>
  <w:style w:type="paragraph" w:styleId="BodyText2">
    <w:name w:val="Body Text 2"/>
    <w:basedOn w:val="Normal"/>
    <w:link w:val="BodyText2Char"/>
    <w:uiPriority w:val="99"/>
    <w:pPr>
      <w:spacing w:after="120"/>
      <w:ind w:left="360"/>
    </w:pPr>
  </w:style>
  <w:style w:type="character" w:customStyle="1" w:styleId="BodyText2Char">
    <w:name w:val="Body Text 2 Char"/>
    <w:link w:val="BodyText2"/>
    <w:uiPriority w:val="99"/>
    <w:semiHidden/>
    <w:rsid w:val="0054395D"/>
    <w:rPr>
      <w:rFonts w:ascii="Times New Roman" w:hAnsi="Times New Roman"/>
      <w:kern w:val="1"/>
      <w:sz w:val="20"/>
      <w:szCs w:val="20"/>
      <w:lang w:eastAsia="ar-SA"/>
    </w:rPr>
  </w:style>
  <w:style w:type="paragraph" w:styleId="NormalIndent">
    <w:name w:val="Normal Indent"/>
    <w:basedOn w:val="Normal"/>
    <w:uiPriority w:val="99"/>
    <w:pPr>
      <w:ind w:left="720"/>
    </w:pPr>
  </w:style>
  <w:style w:type="paragraph" w:customStyle="1" w:styleId="ShortReturnAddress">
    <w:name w:val="Short Return Address"/>
    <w:basedOn w:val="Normal"/>
    <w:uiPriority w:val="99"/>
  </w:style>
  <w:style w:type="paragraph" w:customStyle="1" w:styleId="ReturnAddressName">
    <w:name w:val="Return Address Name"/>
    <w:uiPriority w:val="99"/>
    <w:pPr>
      <w:widowControl w:val="0"/>
      <w:numPr>
        <w:numId w:val="2"/>
      </w:numPr>
      <w:tabs>
        <w:tab w:val="clear" w:pos="432"/>
        <w:tab w:val="num" w:pos="1080"/>
      </w:tabs>
      <w:suppressAutoHyphens/>
      <w:ind w:left="1080" w:hanging="360"/>
    </w:pPr>
    <w:rPr>
      <w:rFonts w:ascii="Times New Roman" w:hAnsi="Times New Roman"/>
      <w:b/>
      <w:bCs/>
      <w:kern w:val="1"/>
      <w:lang w:eastAsia="ar-SA"/>
    </w:rPr>
  </w:style>
  <w:style w:type="paragraph" w:customStyle="1" w:styleId="ReturnAddress">
    <w:name w:val="Return Address"/>
    <w:uiPriority w:val="99"/>
    <w:pPr>
      <w:widowControl w:val="0"/>
      <w:numPr>
        <w:numId w:val="9"/>
      </w:numPr>
      <w:tabs>
        <w:tab w:val="clear" w:pos="360"/>
        <w:tab w:val="num" w:pos="1080"/>
      </w:tabs>
      <w:suppressAutoHyphens/>
      <w:ind w:left="1080" w:hanging="360"/>
    </w:pPr>
    <w:rPr>
      <w:rFonts w:ascii="Times New Roman" w:hAnsi="Times New Roman"/>
      <w:kern w:val="1"/>
      <w:lang w:eastAsia="ar-S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54395D"/>
    <w:rPr>
      <w:rFonts w:ascii="Times New Roman" w:hAnsi="Times New Roman"/>
      <w:kern w:val="1"/>
      <w:sz w:val="20"/>
      <w:szCs w:val="20"/>
      <w:lang w:eastAsia="ar-SA"/>
    </w:rPr>
  </w:style>
  <w:style w:type="paragraph" w:customStyle="1" w:styleId="InsideAddressName">
    <w:name w:val="Inside Address Name"/>
    <w:uiPriority w:val="99"/>
    <w:pPr>
      <w:keepNext/>
      <w:widowControl w:val="0"/>
      <w:suppressAutoHyphens/>
    </w:pPr>
    <w:rPr>
      <w:rFonts w:ascii="Times New Roman" w:hAnsi="Times New Roman"/>
      <w:b/>
      <w:bCs/>
      <w:kern w:val="1"/>
      <w:lang w:eastAsia="ar-SA"/>
    </w:rPr>
  </w:style>
  <w:style w:type="paragraph" w:customStyle="1" w:styleId="InsideAddress">
    <w:name w:val="Inside Address"/>
    <w:uiPriority w:val="99"/>
    <w:pPr>
      <w:widowControl w:val="0"/>
      <w:suppressAutoHyphens/>
    </w:pPr>
    <w:rPr>
      <w:rFonts w:ascii="Times New Roman" w:hAnsi="Times New Roman"/>
      <w:kern w:val="1"/>
      <w:sz w:val="22"/>
      <w:szCs w:val="22"/>
      <w:lang w:eastAsia="ar-SA"/>
    </w:rPr>
  </w:style>
  <w:style w:type="paragraph" w:customStyle="1" w:styleId="DocumentBody">
    <w:name w:val="Document Body"/>
    <w:uiPriority w:val="99"/>
    <w:pPr>
      <w:keepNext/>
      <w:widowControl w:val="0"/>
      <w:suppressAutoHyphens/>
      <w:spacing w:before="120"/>
      <w:ind w:left="720" w:right="720"/>
    </w:pPr>
    <w:rPr>
      <w:rFonts w:ascii="Century Gothic" w:hAnsi="Century Gothic" w:cs="Century Gothic"/>
      <w:kern w:val="1"/>
      <w:sz w:val="22"/>
      <w:szCs w:val="22"/>
      <w:lang w:eastAsia="ar-SA"/>
    </w:rPr>
  </w:style>
  <w:style w:type="paragraph" w:styleId="Salutation">
    <w:name w:val="Salutation"/>
    <w:basedOn w:val="Normal"/>
    <w:next w:val="Normal"/>
    <w:link w:val="SalutationChar"/>
    <w:uiPriority w:val="99"/>
  </w:style>
  <w:style w:type="character" w:customStyle="1" w:styleId="SalutationChar">
    <w:name w:val="Salutation Char"/>
    <w:link w:val="Salutation"/>
    <w:uiPriority w:val="99"/>
    <w:semiHidden/>
    <w:rsid w:val="0054395D"/>
    <w:rPr>
      <w:rFonts w:ascii="Times New Roman" w:hAnsi="Times New Roman"/>
      <w:kern w:val="1"/>
      <w:sz w:val="20"/>
      <w:szCs w:val="20"/>
      <w:lang w:eastAsia="ar-SA"/>
    </w:rPr>
  </w:style>
  <w:style w:type="paragraph" w:styleId="Closing">
    <w:name w:val="Closing"/>
    <w:basedOn w:val="Normal"/>
    <w:link w:val="ClosingChar"/>
    <w:uiPriority w:val="99"/>
  </w:style>
  <w:style w:type="character" w:customStyle="1" w:styleId="ClosingChar">
    <w:name w:val="Closing Char"/>
    <w:link w:val="Closing"/>
    <w:uiPriority w:val="99"/>
    <w:semiHidden/>
    <w:rsid w:val="0054395D"/>
    <w:rPr>
      <w:rFonts w:ascii="Times New Roman" w:hAnsi="Times New Roman"/>
      <w:kern w:val="1"/>
      <w:sz w:val="20"/>
      <w:szCs w:val="20"/>
      <w:lang w:eastAsia="ar-SA"/>
    </w:r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link w:val="Date"/>
    <w:uiPriority w:val="99"/>
    <w:semiHidden/>
    <w:rsid w:val="0054395D"/>
    <w:rPr>
      <w:rFonts w:ascii="Times New Roman" w:hAnsi="Times New Roman"/>
      <w:kern w:val="1"/>
      <w:sz w:val="20"/>
      <w:szCs w:val="20"/>
      <w:lang w:eastAsia="ar-SA"/>
    </w:rPr>
  </w:style>
  <w:style w:type="paragraph" w:styleId="Signature">
    <w:name w:val="Signature"/>
    <w:basedOn w:val="Normal"/>
    <w:link w:val="SignatureChar"/>
    <w:uiPriority w:val="99"/>
  </w:style>
  <w:style w:type="character" w:customStyle="1" w:styleId="SignatureChar">
    <w:name w:val="Signature Char"/>
    <w:link w:val="Signature"/>
    <w:uiPriority w:val="99"/>
    <w:semiHidden/>
    <w:rsid w:val="0054395D"/>
    <w:rPr>
      <w:rFonts w:ascii="Times New Roman" w:hAnsi="Times New Roman"/>
      <w:kern w:val="1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54395D"/>
    <w:rPr>
      <w:rFonts w:ascii="Times New Roman" w:hAnsi="Times New Roman"/>
      <w:kern w:val="1"/>
      <w:sz w:val="20"/>
      <w:szCs w:val="20"/>
      <w:lang w:eastAsia="ar-SA"/>
    </w:rPr>
  </w:style>
  <w:style w:type="paragraph" w:customStyle="1" w:styleId="LetterDate">
    <w:name w:val="Letter Date"/>
    <w:basedOn w:val="Normal"/>
    <w:uiPriority w:val="99"/>
    <w:pPr>
      <w:spacing w:before="240" w:after="720"/>
    </w:pPr>
  </w:style>
  <w:style w:type="paragraph" w:customStyle="1" w:styleId="LetterSenderName">
    <w:name w:val="Letter Sender Name"/>
    <w:uiPriority w:val="99"/>
    <w:pPr>
      <w:widowControl w:val="0"/>
      <w:suppressAutoHyphens/>
      <w:jc w:val="center"/>
    </w:pPr>
    <w:rPr>
      <w:rFonts w:ascii="Edwardian Script ITC" w:hAnsi="Edwardian Script ITC" w:cs="Edwardian Script ITC"/>
      <w:kern w:val="1"/>
      <w:sz w:val="56"/>
      <w:szCs w:val="56"/>
      <w:lang w:eastAsia="ar-SA"/>
    </w:rPr>
  </w:style>
  <w:style w:type="paragraph" w:customStyle="1" w:styleId="LetterSenderAddress">
    <w:name w:val="Letter Sender Address"/>
    <w:uiPriority w:val="99"/>
    <w:pPr>
      <w:widowControl w:val="0"/>
      <w:pBdr>
        <w:bottom w:val="single" w:sz="4" w:space="1" w:color="C0C0C0"/>
      </w:pBdr>
      <w:suppressAutoHyphens/>
      <w:ind w:left="2520" w:right="2520"/>
      <w:jc w:val="center"/>
    </w:pPr>
    <w:rPr>
      <w:rFonts w:ascii="Times New Roman" w:hAnsi="Times New Roman"/>
      <w:i/>
      <w:iCs/>
      <w:kern w:val="1"/>
      <w:sz w:val="24"/>
      <w:szCs w:val="24"/>
      <w:lang w:eastAsia="ar-SA"/>
    </w:rPr>
  </w:style>
  <w:style w:type="paragraph" w:customStyle="1" w:styleId="LetterRecipientAddress">
    <w:name w:val="Letter Recipient Address"/>
    <w:uiPriority w:val="99"/>
    <w:pPr>
      <w:widowControl w:val="0"/>
      <w:suppressAutoHyphens/>
      <w:ind w:left="640" w:right="640"/>
    </w:pPr>
    <w:rPr>
      <w:rFonts w:ascii="Times New Roman" w:hAnsi="Times New Roman"/>
      <w:i/>
      <w:iCs/>
      <w:color w:val="000000"/>
      <w:kern w:val="1"/>
      <w:sz w:val="24"/>
      <w:szCs w:val="24"/>
      <w:lang w:eastAsia="ar-SA"/>
    </w:rPr>
  </w:style>
  <w:style w:type="paragraph" w:customStyle="1" w:styleId="LetterBody">
    <w:name w:val="Letter Body"/>
    <w:uiPriority w:val="99"/>
    <w:pPr>
      <w:widowControl w:val="0"/>
      <w:suppressAutoHyphens/>
      <w:ind w:left="640" w:right="640"/>
    </w:pPr>
    <w:rPr>
      <w:rFonts w:ascii="Times New Roman" w:hAnsi="Times New Roman"/>
      <w:i/>
      <w:iCs/>
      <w:kern w:val="1"/>
      <w:sz w:val="24"/>
      <w:szCs w:val="24"/>
      <w:lang w:eastAsia="ar-SA"/>
    </w:rPr>
  </w:style>
  <w:style w:type="paragraph" w:customStyle="1" w:styleId="Achievement">
    <w:name w:val="Achievement"/>
    <w:basedOn w:val="BodyText"/>
    <w:uiPriority w:val="99"/>
    <w:pPr>
      <w:widowControl/>
      <w:numPr>
        <w:numId w:val="8"/>
      </w:numPr>
      <w:spacing w:after="60" w:line="220" w:lineRule="atLeast"/>
      <w:ind w:left="245" w:hanging="245"/>
      <w:jc w:val="both"/>
    </w:pPr>
    <w:rPr>
      <w:rFonts w:ascii="Arial" w:hAnsi="Arial" w:cs="Arial"/>
      <w:spacing w:val="-5"/>
    </w:rPr>
  </w:style>
  <w:style w:type="paragraph" w:styleId="ListParagraph">
    <w:name w:val="List Paragraph"/>
    <w:basedOn w:val="Normal"/>
    <w:uiPriority w:val="99"/>
    <w:qFormat/>
    <w:pPr>
      <w:widowControl/>
      <w:spacing w:line="276" w:lineRule="auto"/>
      <w:ind w:left="720"/>
    </w:pPr>
    <w:rPr>
      <w:rFonts w:ascii="Calibri" w:hAnsi="Calibri" w:cs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4A073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14CD9"/>
    <w:rPr>
      <w:rFonts w:asciiTheme="majorHAnsi" w:eastAsiaTheme="majorEastAsia" w:hAnsiTheme="majorHAnsi" w:cstheme="majorBidi"/>
      <w:b/>
      <w:bCs/>
      <w:color w:val="4F81BD" w:themeColor="accent1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gracerjavier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6932E-73F2-439C-87CB-22CD747D5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NHCS</Company>
  <LinksUpToDate>false</LinksUpToDate>
  <CharactersWithSpaces>8198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</dc:creator>
  <cp:lastModifiedBy>user</cp:lastModifiedBy>
  <cp:revision>3</cp:revision>
  <cp:lastPrinted>2006-05-19T05:21:00Z</cp:lastPrinted>
  <dcterms:created xsi:type="dcterms:W3CDTF">2014-02-19T10:23:00Z</dcterms:created>
  <dcterms:modified xsi:type="dcterms:W3CDTF">2014-02-19T10:25:00Z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64</vt:i4>
  </property>
</Properties>
</file>